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8186EB8" w14:textId="77777777" w:rsidR="002203DE" w:rsidRDefault="002203DE">
      <w:pPr>
        <w:pStyle w:val="CabealhoCapa1"/>
      </w:pPr>
    </w:p>
    <w:p w14:paraId="5C5C8466" w14:textId="77777777" w:rsidR="002203DE" w:rsidRDefault="002203DE">
      <w:pPr>
        <w:pStyle w:val="CabealhoCapa2"/>
      </w:pPr>
    </w:p>
    <w:p w14:paraId="64502B1F" w14:textId="3FA78B1A" w:rsidR="002203DE" w:rsidRDefault="001C2209">
      <w:pPr>
        <w:rPr>
          <w:rFonts w:ascii="Arial" w:hAnsi="Arial" w:cs="Arial"/>
        </w:rPr>
        <w:sectPr w:rsidR="002203DE">
          <w:pgSz w:w="11906" w:h="16838"/>
          <w:pgMar w:top="864" w:right="1440" w:bottom="864" w:left="1440" w:header="720" w:footer="720" w:gutter="0"/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59776" behindDoc="0" locked="0" layoutInCell="1" allowOverlap="1" wp14:anchorId="479917B6" wp14:editId="1A94204B">
                <wp:simplePos x="0" y="0"/>
                <wp:positionH relativeFrom="margin">
                  <wp:posOffset>19050</wp:posOffset>
                </wp:positionH>
                <wp:positionV relativeFrom="margin">
                  <wp:posOffset>720090</wp:posOffset>
                </wp:positionV>
                <wp:extent cx="5732145" cy="9234805"/>
                <wp:effectExtent l="0" t="0" r="0" b="0"/>
                <wp:wrapNone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2145" cy="923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DD315F" w14:textId="77777777" w:rsidR="009D1FDF" w:rsidRDefault="009D1FDF">
                            <w:pPr>
                              <w:pStyle w:val="TtuloCapa2"/>
                            </w:pPr>
                            <w:r>
                              <w:t>Documento de Requisitos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Paluto</w:t>
                            </w:r>
                            <w:proofErr w:type="spellEnd"/>
                            <w:r>
                              <w:t xml:space="preserve"> Móveis</w:t>
                            </w:r>
                          </w:p>
                          <w:p w14:paraId="1CBBCB00" w14:textId="77777777" w:rsidR="009D1FDF" w:rsidRDefault="009D1FDF">
                            <w:pPr>
                              <w:pStyle w:val="Verso"/>
                            </w:pPr>
                            <w:r>
                              <w:t xml:space="preserve">Versão 1.0 - </w:t>
                            </w:r>
                            <w:proofErr w:type="gramStart"/>
                            <w:r>
                              <w:t>Agosto</w:t>
                            </w:r>
                            <w:proofErr w:type="gramEnd"/>
                            <w:r>
                              <w:t xml:space="preserve"> de 2020</w:t>
                            </w:r>
                          </w:p>
                        </w:txbxContent>
                      </wps:txbx>
                      <wps:bodyPr rot="0" vert="horz" wrap="square" lIns="1270" tIns="1270" rIns="1270" bIns="127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9917B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.5pt;margin-top:56.7pt;width:451.35pt;height:727.15pt;z-index:251659776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" stroked="f">
                <v:textbox inset=".1pt,.1pt,.1pt,.1pt">
                  <w:txbxContent>
                    <w:p w14:paraId="0CDD315F" w14:textId="77777777" w:rsidR="009D1FDF" w:rsidRDefault="009D1FDF">
                      <w:pPr>
                        <w:pStyle w:val="TtuloCapa2"/>
                      </w:pPr>
                      <w:r>
                        <w:t>Documento de Requisitos</w:t>
                      </w:r>
                      <w:r>
                        <w:br/>
                      </w:r>
                      <w:proofErr w:type="spellStart"/>
                      <w:r>
                        <w:t>Paluto</w:t>
                      </w:r>
                      <w:proofErr w:type="spellEnd"/>
                      <w:r>
                        <w:t xml:space="preserve"> Móveis</w:t>
                      </w:r>
                    </w:p>
                    <w:p w14:paraId="1CBBCB00" w14:textId="77777777" w:rsidR="009D1FDF" w:rsidRDefault="009D1FDF">
                      <w:pPr>
                        <w:pStyle w:val="Verso"/>
                      </w:pPr>
                      <w:r>
                        <w:t xml:space="preserve">Versão 1.0 - </w:t>
                      </w:r>
                      <w:proofErr w:type="gramStart"/>
                      <w:r>
                        <w:t>Agosto</w:t>
                      </w:r>
                      <w:proofErr w:type="gramEnd"/>
                      <w:r>
                        <w:t xml:space="preserve"> de 2020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72933DF1" w14:textId="77777777" w:rsidR="002203DE" w:rsidRDefault="002203DE">
      <w:pPr>
        <w:pStyle w:val="Sumrio-Captulo"/>
      </w:pPr>
      <w:r>
        <w:lastRenderedPageBreak/>
        <w:t>Ficha Técnica</w:t>
      </w:r>
    </w:p>
    <w:p w14:paraId="15BC4628" w14:textId="77777777" w:rsidR="002203DE" w:rsidRDefault="002203DE">
      <w:pPr>
        <w:pStyle w:val="Ttulo-Item"/>
        <w:pBdr>
          <w:top w:val="single" w:sz="6" w:space="4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120"/>
      </w:pPr>
      <w:r>
        <w:t>Equipe Responsável pela Elaboração</w:t>
      </w:r>
    </w:p>
    <w:p w14:paraId="72DC2CE4" w14:textId="77777777" w:rsidR="002203DE" w:rsidRDefault="00D626D7" w:rsidP="00D626D7">
      <w:pPr>
        <w:pStyle w:val="Item"/>
      </w:pPr>
      <w:r>
        <w:t>Leonardo Campelo Gomes dos Santos</w:t>
      </w:r>
      <w:r w:rsidR="002203DE">
        <w:tab/>
        <w:t xml:space="preserve"> Gestor e Desenvolv</w:t>
      </w:r>
      <w:r w:rsidR="00A2093F">
        <w:t>edor</w:t>
      </w:r>
    </w:p>
    <w:p w14:paraId="03B32829" w14:textId="77777777" w:rsidR="002203DE" w:rsidRDefault="002203DE">
      <w:pPr>
        <w:pStyle w:val="Ttulo-Item"/>
        <w:pBdr>
          <w:top w:val="single" w:sz="6" w:space="4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120"/>
      </w:pPr>
      <w:r>
        <w:t>Público Alvo</w:t>
      </w:r>
    </w:p>
    <w:p w14:paraId="0B184DCB" w14:textId="5E47BF51" w:rsidR="002203DE" w:rsidRPr="00A2093F" w:rsidRDefault="002203DE">
      <w:pPr>
        <w:pStyle w:val="Item"/>
        <w:rPr>
          <w:u w:val="single"/>
        </w:rPr>
      </w:pPr>
      <w:r>
        <w:t xml:space="preserve">Este manual destina-se </w:t>
      </w:r>
      <w:r w:rsidR="001C2209">
        <w:t>incialmente ao Gerente d</w:t>
      </w:r>
      <w:r>
        <w:t>a</w:t>
      </w:r>
      <w:r w:rsidR="00CC6BE1">
        <w:t xml:space="preserve"> empresa </w:t>
      </w:r>
      <w:proofErr w:type="spellStart"/>
      <w:r w:rsidR="00CC6BE1">
        <w:t>Paluto</w:t>
      </w:r>
      <w:proofErr w:type="spellEnd"/>
      <w:r w:rsidR="00CC6BE1">
        <w:t xml:space="preserve"> Móveis</w:t>
      </w:r>
      <w:r>
        <w:t>.</w:t>
      </w:r>
    </w:p>
    <w:p w14:paraId="3E6D0E42" w14:textId="77777777" w:rsidR="002203DE" w:rsidRDefault="002203DE">
      <w:pPr>
        <w:pStyle w:val="Sumrio-Captulo"/>
        <w:pageBreakBefore/>
        <w:ind w:right="-427"/>
      </w:pPr>
      <w:r>
        <w:lastRenderedPageBreak/>
        <w:t>Sumário</w:t>
      </w:r>
    </w:p>
    <w:bookmarkStart w:id="0" w:name="_Hlk49582623"/>
    <w:p w14:paraId="78C8C593" w14:textId="77777777" w:rsidR="002203DE" w:rsidRDefault="002203DE">
      <w:pPr>
        <w:pStyle w:val="Sumrio2"/>
        <w:rPr>
          <w:lang w:eastAsia="pt-BR"/>
        </w:rPr>
      </w:pPr>
      <w:r>
        <w:fldChar w:fldCharType="begin"/>
      </w:r>
      <w:r>
        <w:instrText xml:space="preserve"> TOC \o "2-4" \t "Heading 1;1" </w:instrText>
      </w:r>
      <w:r>
        <w:fldChar w:fldCharType="separate"/>
      </w:r>
      <w:r>
        <w:rPr>
          <w:lang w:eastAsia="pt-BR"/>
        </w:rPr>
        <w:t>Visão geral deste documento</w:t>
      </w:r>
      <w:r>
        <w:rPr>
          <w:lang w:eastAsia="pt-BR"/>
        </w:rPr>
        <w:tab/>
      </w:r>
      <w:hyperlink w:anchor="__RefHeading___Toc485117459" w:history="1">
        <w:r>
          <w:rPr>
            <w:lang w:eastAsia="pt-BR"/>
          </w:rPr>
          <w:t>1</w:t>
        </w:r>
      </w:hyperlink>
    </w:p>
    <w:p w14:paraId="4950A32B" w14:textId="77777777" w:rsidR="002203DE" w:rsidRDefault="002203DE">
      <w:pPr>
        <w:pStyle w:val="Sumrio2"/>
        <w:rPr>
          <w:lang w:eastAsia="pt-BR"/>
        </w:rPr>
      </w:pPr>
      <w:r>
        <w:rPr>
          <w:lang w:eastAsia="pt-BR"/>
        </w:rPr>
        <w:t>Glossário, Siglas e Acrogramas</w:t>
      </w:r>
      <w:r>
        <w:rPr>
          <w:lang w:eastAsia="pt-BR"/>
        </w:rPr>
        <w:tab/>
      </w:r>
      <w:hyperlink w:anchor="__RefHeading___Toc485117460" w:history="1">
        <w:r>
          <w:rPr>
            <w:lang w:eastAsia="pt-BR"/>
          </w:rPr>
          <w:t>1</w:t>
        </w:r>
      </w:hyperlink>
    </w:p>
    <w:p w14:paraId="359091BF" w14:textId="77777777" w:rsidR="002203DE" w:rsidRDefault="002203DE">
      <w:pPr>
        <w:pStyle w:val="Sumrio2"/>
        <w:rPr>
          <w:rFonts w:ascii="Symbol" w:hAnsi="Symbol" w:cs="Symbol"/>
          <w:lang w:eastAsia="pt-BR"/>
        </w:rPr>
      </w:pPr>
      <w:r>
        <w:rPr>
          <w:lang w:eastAsia="pt-BR"/>
        </w:rPr>
        <w:t>Definições e Atributos de Requisitos</w:t>
      </w:r>
      <w:r>
        <w:rPr>
          <w:lang w:eastAsia="pt-BR"/>
        </w:rPr>
        <w:tab/>
      </w:r>
      <w:hyperlink w:anchor="__RefHeading___Toc485117461" w:history="1">
        <w:r>
          <w:rPr>
            <w:lang w:eastAsia="pt-BR"/>
          </w:rPr>
          <w:t>2</w:t>
        </w:r>
      </w:hyperlink>
    </w:p>
    <w:p w14:paraId="06342029" w14:textId="77777777" w:rsidR="002203DE" w:rsidRDefault="002203DE">
      <w:pPr>
        <w:pStyle w:val="Sumrio3"/>
        <w:tabs>
          <w:tab w:val="left" w:pos="1463"/>
        </w:tabs>
        <w:rPr>
          <w:rFonts w:ascii="Symbol" w:hAnsi="Symbol" w:cs="Symbol"/>
          <w:lang w:eastAsia="pt-BR"/>
        </w:rPr>
      </w:pPr>
      <w:r>
        <w:rPr>
          <w:rFonts w:ascii="Symbol" w:hAnsi="Symbol" w:cs="Symbol"/>
          <w:lang w:eastAsia="pt-BR"/>
        </w:rPr>
        <w:t></w:t>
      </w:r>
      <w:r>
        <w:rPr>
          <w:rFonts w:ascii="Calibri" w:hAnsi="Calibri" w:cs="Calibri"/>
          <w:sz w:val="22"/>
          <w:szCs w:val="22"/>
          <w:lang w:eastAsia="pt-BR"/>
        </w:rPr>
        <w:tab/>
      </w:r>
      <w:r>
        <w:rPr>
          <w:lang w:eastAsia="pt-BR"/>
        </w:rPr>
        <w:t>Identificação dos Requisitos</w:t>
      </w:r>
      <w:r>
        <w:rPr>
          <w:lang w:eastAsia="pt-BR"/>
        </w:rPr>
        <w:tab/>
      </w:r>
      <w:hyperlink w:anchor="__RefHeading___Toc485117462" w:history="1">
        <w:r>
          <w:rPr>
            <w:lang w:eastAsia="pt-BR"/>
          </w:rPr>
          <w:t>2</w:t>
        </w:r>
      </w:hyperlink>
    </w:p>
    <w:p w14:paraId="18C27B38" w14:textId="77777777" w:rsidR="002203DE" w:rsidRDefault="002203DE">
      <w:pPr>
        <w:pStyle w:val="Sumrio3"/>
        <w:tabs>
          <w:tab w:val="left" w:pos="1463"/>
        </w:tabs>
        <w:rPr>
          <w:lang w:eastAsia="pt-BR"/>
        </w:rPr>
      </w:pPr>
      <w:r>
        <w:rPr>
          <w:rFonts w:ascii="Symbol" w:hAnsi="Symbol" w:cs="Symbol"/>
          <w:lang w:eastAsia="pt-BR"/>
        </w:rPr>
        <w:t></w:t>
      </w:r>
      <w:r>
        <w:rPr>
          <w:rFonts w:ascii="Calibri" w:hAnsi="Calibri" w:cs="Calibri"/>
          <w:sz w:val="22"/>
          <w:szCs w:val="22"/>
          <w:lang w:eastAsia="pt-BR"/>
        </w:rPr>
        <w:tab/>
      </w:r>
      <w:r>
        <w:rPr>
          <w:lang w:eastAsia="pt-BR"/>
        </w:rPr>
        <w:t>Prioridades dos Requisitos</w:t>
      </w:r>
      <w:r>
        <w:rPr>
          <w:lang w:eastAsia="pt-BR"/>
        </w:rPr>
        <w:tab/>
      </w:r>
      <w:hyperlink w:anchor="__RefHeading___Toc485117463" w:history="1">
        <w:r>
          <w:rPr>
            <w:lang w:eastAsia="pt-BR"/>
          </w:rPr>
          <w:t>2</w:t>
        </w:r>
      </w:hyperlink>
    </w:p>
    <w:p w14:paraId="77FDE144" w14:textId="77777777" w:rsidR="002203DE" w:rsidRDefault="002203DE">
      <w:pPr>
        <w:pStyle w:val="Sumrio2"/>
      </w:pPr>
      <w:r>
        <w:rPr>
          <w:lang w:eastAsia="pt-BR"/>
        </w:rPr>
        <w:t>Relação de usuários do sistema</w:t>
      </w:r>
      <w:r>
        <w:rPr>
          <w:lang w:eastAsia="pt-BR"/>
        </w:rPr>
        <w:tab/>
        <w:t>C1</w:t>
      </w:r>
    </w:p>
    <w:p w14:paraId="61B7EA4F" w14:textId="77777777" w:rsidR="002203DE" w:rsidRDefault="002203DE">
      <w:pPr>
        <w:pStyle w:val="Sumrio3"/>
        <w:tabs>
          <w:tab w:val="left" w:pos="1463"/>
        </w:tabs>
        <w:rPr>
          <w:lang w:eastAsia="pt-BR"/>
        </w:rPr>
      </w:pPr>
      <w:r>
        <w:rPr>
          <w:rFonts w:ascii="Symbol" w:hAnsi="Symbol" w:cs="Symbol"/>
          <w:lang w:eastAsia="pt-BR"/>
        </w:rPr>
        <w:t></w:t>
      </w:r>
      <w:r>
        <w:rPr>
          <w:rFonts w:ascii="Calibri" w:hAnsi="Calibri" w:cs="Calibri"/>
          <w:sz w:val="22"/>
          <w:szCs w:val="22"/>
          <w:lang w:eastAsia="pt-BR"/>
        </w:rPr>
        <w:tab/>
      </w:r>
      <w:r>
        <w:rPr>
          <w:lang w:eastAsia="pt-BR"/>
        </w:rPr>
        <w:t>Gerente</w:t>
      </w:r>
      <w:r>
        <w:rPr>
          <w:lang w:eastAsia="pt-BR"/>
        </w:rPr>
        <w:tab/>
      </w:r>
      <w:hyperlink w:anchor="__RefHeading___Toc485117468" w:history="1">
        <w:r>
          <w:rPr>
            <w:lang w:eastAsia="pt-BR"/>
          </w:rPr>
          <w:t>1</w:t>
        </w:r>
      </w:hyperlink>
    </w:p>
    <w:p w14:paraId="67A4B53C" w14:textId="77777777" w:rsidR="002203DE" w:rsidRDefault="002203DE">
      <w:pPr>
        <w:pStyle w:val="Sumrio2"/>
        <w:rPr>
          <w:rFonts w:ascii="Symbol" w:hAnsi="Symbol" w:cs="Symbol"/>
          <w:lang w:eastAsia="pt-BR"/>
        </w:rPr>
      </w:pPr>
      <w:r>
        <w:rPr>
          <w:lang w:eastAsia="pt-BR"/>
        </w:rPr>
        <w:t>Diagrama de Caso de Uso – Visão do Usuário</w:t>
      </w:r>
      <w:r>
        <w:rPr>
          <w:lang w:eastAsia="pt-BR"/>
        </w:rPr>
        <w:tab/>
      </w:r>
      <w:hyperlink w:anchor="__RefHeading___Toc485117473" w:history="1">
        <w:r>
          <w:rPr>
            <w:lang w:eastAsia="pt-BR"/>
          </w:rPr>
          <w:t>2</w:t>
        </w:r>
      </w:hyperlink>
    </w:p>
    <w:p w14:paraId="34C9A526" w14:textId="77777777" w:rsidR="002203DE" w:rsidRDefault="002203DE">
      <w:pPr>
        <w:pStyle w:val="Sumrio3"/>
        <w:tabs>
          <w:tab w:val="left" w:pos="1463"/>
        </w:tabs>
        <w:rPr>
          <w:lang w:eastAsia="pt-BR"/>
        </w:rPr>
      </w:pPr>
      <w:r>
        <w:rPr>
          <w:rFonts w:ascii="Symbol" w:hAnsi="Symbol" w:cs="Symbol"/>
          <w:lang w:eastAsia="pt-BR"/>
        </w:rPr>
        <w:t></w:t>
      </w:r>
      <w:r>
        <w:rPr>
          <w:rFonts w:ascii="Calibri" w:hAnsi="Calibri" w:cs="Calibri"/>
          <w:sz w:val="22"/>
          <w:szCs w:val="22"/>
          <w:lang w:eastAsia="pt-BR"/>
        </w:rPr>
        <w:tab/>
      </w:r>
      <w:r>
        <w:rPr>
          <w:lang w:eastAsia="pt-BR"/>
        </w:rPr>
        <w:t>Visão do Gerente</w:t>
      </w:r>
      <w:r>
        <w:rPr>
          <w:lang w:eastAsia="pt-BR"/>
        </w:rPr>
        <w:tab/>
      </w:r>
      <w:hyperlink w:anchor="__RefHeading___Toc485117474" w:history="1">
        <w:r>
          <w:rPr>
            <w:lang w:eastAsia="pt-BR"/>
          </w:rPr>
          <w:t>2</w:t>
        </w:r>
      </w:hyperlink>
    </w:p>
    <w:p w14:paraId="36D1814A" w14:textId="56AC9713" w:rsidR="002203DE" w:rsidRDefault="002203DE">
      <w:pPr>
        <w:pStyle w:val="Sumrio2"/>
        <w:rPr>
          <w:lang w:eastAsia="pt-BR"/>
        </w:rPr>
      </w:pPr>
      <w:bookmarkStart w:id="1" w:name="_Hlk49581214"/>
      <w:r>
        <w:rPr>
          <w:lang w:eastAsia="pt-BR"/>
        </w:rPr>
        <w:t>Requisitos do Usuário</w:t>
      </w:r>
      <w:r>
        <w:rPr>
          <w:lang w:eastAsia="pt-BR"/>
        </w:rPr>
        <w:tab/>
        <w:t>C2</w:t>
      </w:r>
    </w:p>
    <w:p w14:paraId="362CA2A6" w14:textId="7B43BA12" w:rsidR="001C2209" w:rsidRPr="001C2209" w:rsidRDefault="001C2209" w:rsidP="001C2209">
      <w:pPr>
        <w:pStyle w:val="Sumrio3"/>
        <w:rPr>
          <w:lang w:eastAsia="pt-BR"/>
        </w:rPr>
      </w:pPr>
      <w:r>
        <w:rPr>
          <w:lang w:eastAsia="pt-BR"/>
        </w:rPr>
        <w:t>[RF001] Realizar Cadastro do Usuário</w:t>
      </w:r>
      <w:r>
        <w:rPr>
          <w:lang w:eastAsia="pt-BR"/>
        </w:rPr>
        <w:tab/>
      </w:r>
      <w:hyperlink w:anchor="__RefHeading___Toc485117477" w:history="1">
        <w:r>
          <w:rPr>
            <w:lang w:eastAsia="pt-BR"/>
          </w:rPr>
          <w:t>1</w:t>
        </w:r>
      </w:hyperlink>
    </w:p>
    <w:p w14:paraId="1E59CF99" w14:textId="7F0C5E46" w:rsidR="002203DE" w:rsidRDefault="002203DE">
      <w:pPr>
        <w:pStyle w:val="Sumrio3"/>
        <w:rPr>
          <w:lang w:eastAsia="pt-BR"/>
        </w:rPr>
      </w:pPr>
      <w:r>
        <w:rPr>
          <w:lang w:eastAsia="pt-BR"/>
        </w:rPr>
        <w:t>[RF00</w:t>
      </w:r>
      <w:r w:rsidR="001C2209">
        <w:rPr>
          <w:lang w:eastAsia="pt-BR"/>
        </w:rPr>
        <w:t>2</w:t>
      </w:r>
      <w:r>
        <w:rPr>
          <w:lang w:eastAsia="pt-BR"/>
        </w:rPr>
        <w:t xml:space="preserve">] Cadastrar </w:t>
      </w:r>
      <w:r w:rsidR="00D47A12">
        <w:rPr>
          <w:lang w:eastAsia="pt-BR"/>
        </w:rPr>
        <w:t>Cliente</w:t>
      </w:r>
      <w:r>
        <w:rPr>
          <w:lang w:eastAsia="pt-BR"/>
        </w:rPr>
        <w:tab/>
      </w:r>
      <w:hyperlink w:anchor="__RefHeading___Toc485117477" w:history="1">
        <w:r w:rsidR="001C2209">
          <w:rPr>
            <w:lang w:eastAsia="pt-BR"/>
          </w:rPr>
          <w:t>2</w:t>
        </w:r>
      </w:hyperlink>
    </w:p>
    <w:p w14:paraId="767DE0A5" w14:textId="735A2F64" w:rsidR="002203DE" w:rsidRPr="001C2209" w:rsidRDefault="002203DE">
      <w:pPr>
        <w:pStyle w:val="Sumrio3"/>
      </w:pPr>
      <w:r>
        <w:rPr>
          <w:lang w:eastAsia="pt-BR"/>
        </w:rPr>
        <w:t>[RF00</w:t>
      </w:r>
      <w:r w:rsidR="001C2209">
        <w:rPr>
          <w:lang w:eastAsia="pt-BR"/>
        </w:rPr>
        <w:t>3</w:t>
      </w:r>
      <w:r>
        <w:rPr>
          <w:lang w:eastAsia="pt-BR"/>
        </w:rPr>
        <w:t xml:space="preserve">] Consultar </w:t>
      </w:r>
      <w:r w:rsidR="00D47A12">
        <w:rPr>
          <w:lang w:eastAsia="pt-BR"/>
        </w:rPr>
        <w:t>Cliente</w:t>
      </w:r>
      <w:r w:rsidR="001C2209">
        <w:rPr>
          <w:lang w:eastAsia="pt-BR"/>
        </w:rPr>
        <w:t>s</w:t>
      </w:r>
      <w:r>
        <w:rPr>
          <w:lang w:eastAsia="pt-BR"/>
        </w:rPr>
        <w:tab/>
      </w:r>
      <w:r w:rsidR="001C2209">
        <w:rPr>
          <w:lang w:eastAsia="pt-BR"/>
        </w:rPr>
        <w:t>3</w:t>
      </w:r>
    </w:p>
    <w:p w14:paraId="561FFF65" w14:textId="52864E1E" w:rsidR="002203DE" w:rsidRDefault="002203DE">
      <w:pPr>
        <w:pStyle w:val="Sumrio3"/>
        <w:rPr>
          <w:lang w:eastAsia="pt-BR"/>
        </w:rPr>
      </w:pPr>
      <w:r>
        <w:rPr>
          <w:lang w:eastAsia="pt-BR"/>
        </w:rPr>
        <w:t>[RF00</w:t>
      </w:r>
      <w:r w:rsidR="001C2209">
        <w:rPr>
          <w:lang w:eastAsia="pt-BR"/>
        </w:rPr>
        <w:t>4</w:t>
      </w:r>
      <w:r>
        <w:rPr>
          <w:lang w:eastAsia="pt-BR"/>
        </w:rPr>
        <w:t xml:space="preserve">] Consultar </w:t>
      </w:r>
      <w:r w:rsidR="00D47A12">
        <w:rPr>
          <w:lang w:eastAsia="pt-BR"/>
        </w:rPr>
        <w:t xml:space="preserve">Cliente </w:t>
      </w:r>
      <w:r>
        <w:rPr>
          <w:lang w:eastAsia="pt-BR"/>
        </w:rPr>
        <w:t xml:space="preserve"> p</w:t>
      </w:r>
      <w:r w:rsidR="00CC6BE1">
        <w:rPr>
          <w:lang w:eastAsia="pt-BR"/>
        </w:rPr>
        <w:t>elo</w:t>
      </w:r>
      <w:r>
        <w:rPr>
          <w:lang w:eastAsia="pt-BR"/>
        </w:rPr>
        <w:t xml:space="preserve"> </w:t>
      </w:r>
      <w:r w:rsidR="00D47A12">
        <w:rPr>
          <w:lang w:eastAsia="pt-BR"/>
        </w:rPr>
        <w:t>CPF</w:t>
      </w:r>
      <w:r>
        <w:rPr>
          <w:lang w:eastAsia="pt-BR"/>
        </w:rPr>
        <w:tab/>
      </w:r>
      <w:hyperlink w:anchor="__RefHeading___Toc485117478" w:history="1">
        <w:r w:rsidR="001C2209">
          <w:rPr>
            <w:lang w:eastAsia="pt-BR"/>
          </w:rPr>
          <w:t>4</w:t>
        </w:r>
      </w:hyperlink>
    </w:p>
    <w:p w14:paraId="24959D6F" w14:textId="280280AC" w:rsidR="002203DE" w:rsidRPr="00A2093F" w:rsidRDefault="002203DE">
      <w:pPr>
        <w:pStyle w:val="Sumrio3"/>
      </w:pPr>
      <w:r>
        <w:rPr>
          <w:lang w:eastAsia="pt-BR"/>
        </w:rPr>
        <w:t>[RF00</w:t>
      </w:r>
      <w:r w:rsidR="001C2209">
        <w:rPr>
          <w:lang w:eastAsia="pt-BR"/>
        </w:rPr>
        <w:t>5</w:t>
      </w:r>
      <w:r>
        <w:rPr>
          <w:lang w:eastAsia="pt-BR"/>
        </w:rPr>
        <w:t xml:space="preserve">] Alterar </w:t>
      </w:r>
      <w:r w:rsidR="00D47A12">
        <w:rPr>
          <w:lang w:eastAsia="pt-BR"/>
        </w:rPr>
        <w:t>Cliente</w:t>
      </w:r>
      <w:r>
        <w:rPr>
          <w:lang w:eastAsia="pt-BR"/>
        </w:rPr>
        <w:tab/>
      </w:r>
      <w:r w:rsidR="001C2209">
        <w:rPr>
          <w:lang w:eastAsia="pt-BR"/>
        </w:rPr>
        <w:t>5</w:t>
      </w:r>
    </w:p>
    <w:p w14:paraId="1AC579B4" w14:textId="720AF35A" w:rsidR="00A2093F" w:rsidRPr="00A2093F" w:rsidRDefault="002203DE" w:rsidP="00A2093F">
      <w:pPr>
        <w:pStyle w:val="Sumrio3"/>
        <w:rPr>
          <w:lang w:eastAsia="pt-BR"/>
        </w:rPr>
      </w:pPr>
      <w:r>
        <w:rPr>
          <w:lang w:eastAsia="pt-BR"/>
        </w:rPr>
        <w:t>[RF00</w:t>
      </w:r>
      <w:r w:rsidR="001C2209">
        <w:rPr>
          <w:lang w:eastAsia="pt-BR"/>
        </w:rPr>
        <w:t>6</w:t>
      </w:r>
      <w:r>
        <w:rPr>
          <w:lang w:eastAsia="pt-BR"/>
        </w:rPr>
        <w:t xml:space="preserve">] Excluir </w:t>
      </w:r>
      <w:r w:rsidR="00D47A12">
        <w:rPr>
          <w:lang w:eastAsia="pt-BR"/>
        </w:rPr>
        <w:t>Cliente</w:t>
      </w:r>
      <w:r>
        <w:rPr>
          <w:lang w:eastAsia="pt-BR"/>
        </w:rPr>
        <w:tab/>
      </w:r>
      <w:r w:rsidR="001C2209">
        <w:rPr>
          <w:lang w:eastAsia="pt-BR"/>
        </w:rPr>
        <w:t>6</w:t>
      </w:r>
    </w:p>
    <w:p w14:paraId="4B039B7A" w14:textId="77777777" w:rsidR="00A2093F" w:rsidRPr="00A2093F" w:rsidRDefault="00A2093F" w:rsidP="00A2093F">
      <w:pPr>
        <w:rPr>
          <w:lang w:eastAsia="pt-BR"/>
        </w:rPr>
      </w:pPr>
    </w:p>
    <w:p w14:paraId="647070B5" w14:textId="4FF6CEA4" w:rsidR="002203DE" w:rsidRPr="009D65A7" w:rsidRDefault="002203DE">
      <w:pPr>
        <w:pStyle w:val="Sumrio2"/>
      </w:pPr>
      <w:bookmarkStart w:id="2" w:name="_Hlk49654215"/>
      <w:r>
        <w:rPr>
          <w:lang w:eastAsia="pt-BR"/>
        </w:rPr>
        <w:t xml:space="preserve">Requisitos de </w:t>
      </w:r>
      <w:r w:rsidR="009D65A7">
        <w:rPr>
          <w:lang w:eastAsia="pt-BR"/>
        </w:rPr>
        <w:t>Estoque</w:t>
      </w:r>
      <w:r>
        <w:rPr>
          <w:lang w:eastAsia="pt-BR"/>
        </w:rPr>
        <w:tab/>
      </w:r>
      <w:r w:rsidR="001C2209">
        <w:rPr>
          <w:lang w:eastAsia="pt-BR"/>
        </w:rPr>
        <w:t>7</w:t>
      </w:r>
    </w:p>
    <w:p w14:paraId="48A0C458" w14:textId="047963D6" w:rsidR="002203DE" w:rsidRPr="009D65A7" w:rsidRDefault="002203DE">
      <w:pPr>
        <w:pStyle w:val="Sumrio3"/>
      </w:pPr>
      <w:r>
        <w:rPr>
          <w:lang w:eastAsia="pt-BR"/>
        </w:rPr>
        <w:t>[RF0</w:t>
      </w:r>
      <w:r w:rsidR="009D65A7">
        <w:rPr>
          <w:lang w:eastAsia="pt-BR"/>
        </w:rPr>
        <w:t>0</w:t>
      </w:r>
      <w:r w:rsidR="001C2209">
        <w:rPr>
          <w:lang w:eastAsia="pt-BR"/>
        </w:rPr>
        <w:t>7</w:t>
      </w:r>
      <w:r>
        <w:rPr>
          <w:lang w:eastAsia="pt-BR"/>
        </w:rPr>
        <w:t xml:space="preserve">] Cadastrar </w:t>
      </w:r>
      <w:r w:rsidR="009D65A7">
        <w:rPr>
          <w:lang w:eastAsia="pt-BR"/>
        </w:rPr>
        <w:t>Produto</w:t>
      </w:r>
      <w:r>
        <w:rPr>
          <w:lang w:eastAsia="pt-BR"/>
        </w:rPr>
        <w:tab/>
      </w:r>
      <w:r w:rsidR="001C2209">
        <w:rPr>
          <w:lang w:eastAsia="pt-BR"/>
        </w:rPr>
        <w:t>7</w:t>
      </w:r>
    </w:p>
    <w:p w14:paraId="5A992FB8" w14:textId="1EB7599D" w:rsidR="002203DE" w:rsidRPr="009D65A7" w:rsidRDefault="002203DE">
      <w:pPr>
        <w:pStyle w:val="Sumrio3"/>
      </w:pPr>
      <w:r>
        <w:rPr>
          <w:lang w:eastAsia="pt-BR"/>
        </w:rPr>
        <w:t>[RF0</w:t>
      </w:r>
      <w:r w:rsidR="009D65A7">
        <w:rPr>
          <w:lang w:eastAsia="pt-BR"/>
        </w:rPr>
        <w:t>0</w:t>
      </w:r>
      <w:r w:rsidR="001C2209">
        <w:rPr>
          <w:lang w:eastAsia="pt-BR"/>
        </w:rPr>
        <w:t>8</w:t>
      </w:r>
      <w:r>
        <w:rPr>
          <w:lang w:eastAsia="pt-BR"/>
        </w:rPr>
        <w:t xml:space="preserve">] Consultar </w:t>
      </w:r>
      <w:r w:rsidR="00A2093F">
        <w:rPr>
          <w:lang w:eastAsia="pt-BR"/>
        </w:rPr>
        <w:t>Produtos</w:t>
      </w:r>
      <w:r>
        <w:rPr>
          <w:lang w:eastAsia="pt-BR"/>
        </w:rPr>
        <w:tab/>
      </w:r>
      <w:r w:rsidR="001C2209">
        <w:rPr>
          <w:lang w:eastAsia="pt-BR"/>
        </w:rPr>
        <w:t>8</w:t>
      </w:r>
    </w:p>
    <w:p w14:paraId="41C8982F" w14:textId="399805E0" w:rsidR="002203DE" w:rsidRPr="009D65A7" w:rsidRDefault="002203DE">
      <w:pPr>
        <w:pStyle w:val="Sumrio3"/>
        <w:rPr>
          <w:lang w:eastAsia="pt-BR"/>
        </w:rPr>
      </w:pPr>
      <w:r>
        <w:rPr>
          <w:lang w:eastAsia="pt-BR"/>
        </w:rPr>
        <w:t>[RF0</w:t>
      </w:r>
      <w:r w:rsidR="009D65A7">
        <w:rPr>
          <w:lang w:eastAsia="pt-BR"/>
        </w:rPr>
        <w:t>0</w:t>
      </w:r>
      <w:r w:rsidR="001C2209">
        <w:rPr>
          <w:lang w:eastAsia="pt-BR"/>
        </w:rPr>
        <w:t>9</w:t>
      </w:r>
      <w:r>
        <w:rPr>
          <w:lang w:eastAsia="pt-BR"/>
        </w:rPr>
        <w:t xml:space="preserve">] Consultar </w:t>
      </w:r>
      <w:r w:rsidR="00A2093F">
        <w:rPr>
          <w:lang w:eastAsia="pt-BR"/>
        </w:rPr>
        <w:t>Produto pelo código</w:t>
      </w:r>
      <w:r>
        <w:rPr>
          <w:lang w:eastAsia="pt-BR"/>
        </w:rPr>
        <w:tab/>
      </w:r>
      <w:r w:rsidR="001C2209">
        <w:rPr>
          <w:lang w:eastAsia="pt-BR"/>
        </w:rPr>
        <w:t>9</w:t>
      </w:r>
    </w:p>
    <w:p w14:paraId="478323F5" w14:textId="329F1E35" w:rsidR="00A2093F" w:rsidRPr="00E92721" w:rsidRDefault="00A2093F" w:rsidP="00A2093F">
      <w:pPr>
        <w:pStyle w:val="Sumrio3"/>
        <w:rPr>
          <w:lang w:eastAsia="pt-BR"/>
        </w:rPr>
      </w:pPr>
      <w:r>
        <w:rPr>
          <w:lang w:eastAsia="pt-BR"/>
        </w:rPr>
        <w:t>[RF0</w:t>
      </w:r>
      <w:r w:rsidR="001C2209">
        <w:rPr>
          <w:lang w:eastAsia="pt-BR"/>
        </w:rPr>
        <w:t>10</w:t>
      </w:r>
      <w:r>
        <w:rPr>
          <w:lang w:eastAsia="pt-BR"/>
        </w:rPr>
        <w:t xml:space="preserve">] </w:t>
      </w:r>
      <w:r w:rsidR="009D65A7">
        <w:rPr>
          <w:lang w:eastAsia="pt-BR"/>
        </w:rPr>
        <w:t>Alterar</w:t>
      </w:r>
      <w:r>
        <w:rPr>
          <w:lang w:eastAsia="pt-BR"/>
        </w:rPr>
        <w:t xml:space="preserve"> Produto</w:t>
      </w:r>
      <w:r>
        <w:rPr>
          <w:lang w:eastAsia="pt-BR"/>
        </w:rPr>
        <w:tab/>
      </w:r>
      <w:r w:rsidR="001C2209">
        <w:rPr>
          <w:lang w:eastAsia="pt-BR"/>
        </w:rPr>
        <w:t>10</w:t>
      </w:r>
    </w:p>
    <w:p w14:paraId="0D074287" w14:textId="1D73A9D5" w:rsidR="00A2093F" w:rsidRPr="009D65A7" w:rsidRDefault="00A2093F" w:rsidP="00A2093F">
      <w:pPr>
        <w:pStyle w:val="Sumrio3"/>
        <w:rPr>
          <w:lang w:eastAsia="pt-BR"/>
        </w:rPr>
      </w:pPr>
      <w:r>
        <w:rPr>
          <w:lang w:eastAsia="pt-BR"/>
        </w:rPr>
        <w:t>[RF0</w:t>
      </w:r>
      <w:r w:rsidR="00E92721">
        <w:rPr>
          <w:lang w:eastAsia="pt-BR"/>
        </w:rPr>
        <w:t>1</w:t>
      </w:r>
      <w:r w:rsidR="001C2209">
        <w:rPr>
          <w:lang w:eastAsia="pt-BR"/>
        </w:rPr>
        <w:t>1</w:t>
      </w:r>
      <w:r>
        <w:rPr>
          <w:lang w:eastAsia="pt-BR"/>
        </w:rPr>
        <w:t>] Excluir Produto</w:t>
      </w:r>
      <w:r>
        <w:rPr>
          <w:lang w:eastAsia="pt-BR"/>
        </w:rPr>
        <w:tab/>
      </w:r>
      <w:r w:rsidR="009D65A7">
        <w:rPr>
          <w:lang w:eastAsia="pt-BR"/>
        </w:rPr>
        <w:t>1</w:t>
      </w:r>
      <w:r w:rsidR="001C2209">
        <w:rPr>
          <w:lang w:eastAsia="pt-BR"/>
        </w:rPr>
        <w:t>1</w:t>
      </w:r>
    </w:p>
    <w:p w14:paraId="6A8FE452" w14:textId="77777777" w:rsidR="00A2093F" w:rsidRPr="00A2093F" w:rsidRDefault="00A2093F" w:rsidP="00A2093F">
      <w:pPr>
        <w:rPr>
          <w:lang w:eastAsia="pt-BR"/>
        </w:rPr>
      </w:pPr>
    </w:p>
    <w:p w14:paraId="2D370F3B" w14:textId="77777777" w:rsidR="002203DE" w:rsidRDefault="002203DE">
      <w:pPr>
        <w:rPr>
          <w:lang w:eastAsia="pt-BR"/>
        </w:rPr>
      </w:pPr>
    </w:p>
    <w:p w14:paraId="3450246C" w14:textId="7987E391" w:rsidR="002203DE" w:rsidRPr="001C2209" w:rsidRDefault="002203DE">
      <w:pPr>
        <w:pStyle w:val="Sumrio2"/>
      </w:pPr>
      <w:r>
        <w:rPr>
          <w:lang w:eastAsia="pt-BR"/>
        </w:rPr>
        <w:t xml:space="preserve">Requisitos de </w:t>
      </w:r>
      <w:r w:rsidR="009D65A7">
        <w:rPr>
          <w:lang w:eastAsia="pt-BR"/>
        </w:rPr>
        <w:t>Pedidos</w:t>
      </w:r>
      <w:r>
        <w:rPr>
          <w:lang w:eastAsia="pt-BR"/>
        </w:rPr>
        <w:tab/>
        <w:t>1</w:t>
      </w:r>
      <w:r w:rsidR="001C2209">
        <w:rPr>
          <w:lang w:eastAsia="pt-BR"/>
        </w:rPr>
        <w:t>2</w:t>
      </w:r>
    </w:p>
    <w:p w14:paraId="019222D9" w14:textId="090E9740" w:rsidR="002203DE" w:rsidRPr="001C2209" w:rsidRDefault="002203DE">
      <w:pPr>
        <w:pStyle w:val="Sumrio3"/>
      </w:pPr>
      <w:r>
        <w:rPr>
          <w:lang w:eastAsia="pt-BR"/>
        </w:rPr>
        <w:t>[RF01</w:t>
      </w:r>
      <w:r w:rsidR="001C2209">
        <w:rPr>
          <w:lang w:eastAsia="pt-BR"/>
        </w:rPr>
        <w:t>2</w:t>
      </w:r>
      <w:r>
        <w:rPr>
          <w:lang w:eastAsia="pt-BR"/>
        </w:rPr>
        <w:t xml:space="preserve">] </w:t>
      </w:r>
      <w:r w:rsidR="007466FF">
        <w:t>Cadastrar Pedido</w:t>
      </w:r>
      <w:r>
        <w:rPr>
          <w:lang w:eastAsia="pt-BR"/>
        </w:rPr>
        <w:tab/>
        <w:t>1</w:t>
      </w:r>
      <w:r w:rsidR="001C2209">
        <w:rPr>
          <w:lang w:eastAsia="pt-BR"/>
        </w:rPr>
        <w:t>2</w:t>
      </w:r>
    </w:p>
    <w:p w14:paraId="5E4F899D" w14:textId="5B375A74" w:rsidR="002203DE" w:rsidRPr="00061488" w:rsidRDefault="002203DE" w:rsidP="00CF7FDE">
      <w:pPr>
        <w:pStyle w:val="Sumrio3"/>
        <w:rPr>
          <w:lang w:eastAsia="pt-BR"/>
        </w:rPr>
      </w:pPr>
      <w:r>
        <w:rPr>
          <w:lang w:eastAsia="pt-BR"/>
        </w:rPr>
        <w:t>[RF01</w:t>
      </w:r>
      <w:r w:rsidR="001C2209">
        <w:rPr>
          <w:lang w:eastAsia="pt-BR"/>
        </w:rPr>
        <w:t>3</w:t>
      </w:r>
      <w:r>
        <w:rPr>
          <w:lang w:eastAsia="pt-BR"/>
        </w:rPr>
        <w:t xml:space="preserve">] Consultar </w:t>
      </w:r>
      <w:r w:rsidR="00507C5B">
        <w:rPr>
          <w:lang w:eastAsia="pt-BR"/>
        </w:rPr>
        <w:t>Pedidos</w:t>
      </w:r>
      <w:r>
        <w:rPr>
          <w:lang w:eastAsia="pt-BR"/>
        </w:rPr>
        <w:tab/>
        <w:t>1</w:t>
      </w:r>
      <w:r w:rsidR="001C2209">
        <w:rPr>
          <w:lang w:eastAsia="pt-BR"/>
        </w:rPr>
        <w:t>3</w:t>
      </w:r>
    </w:p>
    <w:p w14:paraId="2C5F4160" w14:textId="136A4CC6" w:rsidR="00CF7FDE" w:rsidRPr="00CF7FDE" w:rsidRDefault="00CF7FDE" w:rsidP="00CF7FDE">
      <w:pPr>
        <w:pStyle w:val="Sumrio3"/>
      </w:pPr>
      <w:r>
        <w:rPr>
          <w:lang w:eastAsia="pt-BR"/>
        </w:rPr>
        <w:t>[RF01</w:t>
      </w:r>
      <w:r w:rsidR="001C2209">
        <w:rPr>
          <w:lang w:eastAsia="pt-BR"/>
        </w:rPr>
        <w:t>4</w:t>
      </w:r>
      <w:r>
        <w:rPr>
          <w:lang w:eastAsia="pt-BR"/>
        </w:rPr>
        <w:t xml:space="preserve">] Alterar </w:t>
      </w:r>
      <w:r w:rsidR="00507C5B">
        <w:rPr>
          <w:lang w:eastAsia="pt-BR"/>
        </w:rPr>
        <w:t>Pedido</w:t>
      </w:r>
      <w:r>
        <w:rPr>
          <w:lang w:eastAsia="pt-BR"/>
        </w:rPr>
        <w:tab/>
        <w:t>1</w:t>
      </w:r>
      <w:r w:rsidR="001C2209">
        <w:rPr>
          <w:lang w:eastAsia="pt-BR"/>
        </w:rPr>
        <w:t>4</w:t>
      </w:r>
    </w:p>
    <w:p w14:paraId="5D5BD00C" w14:textId="203772BD" w:rsidR="00CF7FDE" w:rsidRPr="00CF7FDE" w:rsidRDefault="00CF7FDE" w:rsidP="00CF7FDE">
      <w:pPr>
        <w:pStyle w:val="Sumrio3"/>
      </w:pPr>
      <w:r>
        <w:rPr>
          <w:lang w:eastAsia="pt-BR"/>
        </w:rPr>
        <w:t>[RF01</w:t>
      </w:r>
      <w:r w:rsidR="001C2209">
        <w:rPr>
          <w:lang w:eastAsia="pt-BR"/>
        </w:rPr>
        <w:t>5</w:t>
      </w:r>
      <w:r>
        <w:rPr>
          <w:lang w:eastAsia="pt-BR"/>
        </w:rPr>
        <w:t xml:space="preserve">] </w:t>
      </w:r>
      <w:r w:rsidR="00317470">
        <w:rPr>
          <w:lang w:eastAsia="pt-BR"/>
        </w:rPr>
        <w:t>Excluir</w:t>
      </w:r>
      <w:r>
        <w:rPr>
          <w:lang w:eastAsia="pt-BR"/>
        </w:rPr>
        <w:t xml:space="preserve"> </w:t>
      </w:r>
      <w:r w:rsidR="00507C5B">
        <w:rPr>
          <w:lang w:eastAsia="pt-BR"/>
        </w:rPr>
        <w:t>Pedido</w:t>
      </w:r>
      <w:r>
        <w:rPr>
          <w:lang w:eastAsia="pt-BR"/>
        </w:rPr>
        <w:tab/>
        <w:t>1</w:t>
      </w:r>
      <w:r w:rsidR="001C2209">
        <w:rPr>
          <w:lang w:eastAsia="pt-BR"/>
        </w:rPr>
        <w:t>5</w:t>
      </w:r>
    </w:p>
    <w:bookmarkEnd w:id="1"/>
    <w:bookmarkEnd w:id="2"/>
    <w:p w14:paraId="264943D6" w14:textId="77777777" w:rsidR="00CF7FDE" w:rsidRPr="00CF7FDE" w:rsidRDefault="00CF7FDE" w:rsidP="00CF7FDE">
      <w:pPr>
        <w:rPr>
          <w:lang w:eastAsia="pt-BR"/>
        </w:rPr>
      </w:pPr>
    </w:p>
    <w:p w14:paraId="63BC3CA9" w14:textId="77777777" w:rsidR="002203DE" w:rsidRDefault="002203DE" w:rsidP="00CF7FDE">
      <w:r>
        <w:rPr>
          <w:lang w:eastAsia="pt-BR"/>
        </w:rPr>
        <w:t xml:space="preserve">     </w:t>
      </w:r>
    </w:p>
    <w:p w14:paraId="47700A04" w14:textId="77777777" w:rsidR="002203DE" w:rsidRDefault="002203DE" w:rsidP="00835763">
      <w:pPr>
        <w:ind w:right="-567"/>
      </w:pPr>
    </w:p>
    <w:p w14:paraId="303D2780" w14:textId="77777777" w:rsidR="002203DE" w:rsidRDefault="002203DE">
      <w:pPr>
        <w:pStyle w:val="Sumrio2"/>
      </w:pPr>
      <w:bookmarkStart w:id="3" w:name="_Hlk49657859"/>
      <w:r>
        <w:rPr>
          <w:lang w:eastAsia="pt-BR"/>
        </w:rPr>
        <w:lastRenderedPageBreak/>
        <w:t>Requisitos Não-Funcionais</w:t>
      </w:r>
      <w:r>
        <w:rPr>
          <w:lang w:eastAsia="pt-BR"/>
        </w:rPr>
        <w:tab/>
        <w:t>C3</w:t>
      </w:r>
    </w:p>
    <w:p w14:paraId="3521307E" w14:textId="77777777" w:rsidR="002203DE" w:rsidRDefault="002203DE">
      <w:pPr>
        <w:pStyle w:val="Sumrio2"/>
      </w:pPr>
      <w:r>
        <w:rPr>
          <w:lang w:eastAsia="pt-BR"/>
        </w:rPr>
        <w:t>Compatibilidade</w:t>
      </w:r>
      <w:r>
        <w:rPr>
          <w:lang w:eastAsia="pt-BR"/>
        </w:rPr>
        <w:tab/>
        <w:t>1</w:t>
      </w:r>
    </w:p>
    <w:p w14:paraId="554E2731" w14:textId="7FA040CC" w:rsidR="002203DE" w:rsidRDefault="002203DE">
      <w:pPr>
        <w:pStyle w:val="Sumrio3"/>
      </w:pPr>
      <w:r>
        <w:rPr>
          <w:lang w:eastAsia="pt-BR"/>
        </w:rPr>
        <w:t xml:space="preserve">[RNF001] </w:t>
      </w:r>
      <w:r w:rsidR="00461E5C">
        <w:t>Compatibilidade com versões do Windows</w:t>
      </w:r>
      <w:r>
        <w:rPr>
          <w:lang w:eastAsia="pt-BR"/>
        </w:rPr>
        <w:tab/>
        <w:t>1</w:t>
      </w:r>
    </w:p>
    <w:p w14:paraId="32425F57" w14:textId="4AC4872B" w:rsidR="002203DE" w:rsidRPr="009D65A7" w:rsidRDefault="00461E5C">
      <w:pPr>
        <w:pStyle w:val="Sumrio2"/>
      </w:pPr>
      <w:bookmarkStart w:id="4" w:name="_Toc47637872"/>
      <w:r w:rsidRPr="00FF6AC4">
        <w:t>Usabilidade</w:t>
      </w:r>
      <w:bookmarkEnd w:id="4"/>
      <w:r w:rsidR="002203DE">
        <w:rPr>
          <w:lang w:eastAsia="pt-BR"/>
        </w:rPr>
        <w:tab/>
      </w:r>
      <w:r w:rsidR="009D65A7">
        <w:rPr>
          <w:lang w:eastAsia="pt-BR"/>
        </w:rPr>
        <w:t>2</w:t>
      </w:r>
    </w:p>
    <w:p w14:paraId="37504C98" w14:textId="164B9F58" w:rsidR="002203DE" w:rsidRPr="009D65A7" w:rsidRDefault="002203DE">
      <w:pPr>
        <w:pStyle w:val="Sumrio3"/>
      </w:pPr>
      <w:r>
        <w:rPr>
          <w:lang w:eastAsia="pt-BR"/>
        </w:rPr>
        <w:t xml:space="preserve">[RNF002] </w:t>
      </w:r>
      <w:r w:rsidR="009D1FDF">
        <w:t>Fácil</w:t>
      </w:r>
      <w:r w:rsidR="009A3592">
        <w:t xml:space="preserve"> uso</w:t>
      </w:r>
      <w:r>
        <w:rPr>
          <w:lang w:eastAsia="pt-BR"/>
        </w:rPr>
        <w:tab/>
      </w:r>
      <w:r w:rsidR="009D1FDF">
        <w:rPr>
          <w:lang w:eastAsia="pt-BR"/>
        </w:rPr>
        <w:t>1</w:t>
      </w:r>
    </w:p>
    <w:p w14:paraId="1E9741B5" w14:textId="43DF6C39" w:rsidR="002203DE" w:rsidRPr="009D65A7" w:rsidRDefault="002203DE">
      <w:pPr>
        <w:pStyle w:val="Sumrio2"/>
      </w:pPr>
      <w:r>
        <w:rPr>
          <w:lang w:eastAsia="pt-BR"/>
        </w:rPr>
        <w:t>Desempenho</w:t>
      </w:r>
      <w:r>
        <w:rPr>
          <w:lang w:eastAsia="pt-BR"/>
        </w:rPr>
        <w:tab/>
      </w:r>
      <w:r w:rsidR="009D65A7">
        <w:rPr>
          <w:lang w:eastAsia="pt-BR"/>
        </w:rPr>
        <w:t>3</w:t>
      </w:r>
    </w:p>
    <w:p w14:paraId="2BC0721B" w14:textId="41703B4B" w:rsidR="002203DE" w:rsidRPr="009D65A7" w:rsidRDefault="002203DE">
      <w:pPr>
        <w:pStyle w:val="Sumrio3"/>
      </w:pPr>
      <w:r>
        <w:rPr>
          <w:lang w:eastAsia="pt-BR"/>
        </w:rPr>
        <w:t xml:space="preserve">[RNF003] </w:t>
      </w:r>
      <w:r w:rsidR="00061488">
        <w:rPr>
          <w:lang w:eastAsia="pt-BR"/>
        </w:rPr>
        <w:t xml:space="preserve">Desempenho ao registrar </w:t>
      </w:r>
      <w:r w:rsidR="00461E5C">
        <w:rPr>
          <w:lang w:eastAsia="pt-BR"/>
        </w:rPr>
        <w:t>um</w:t>
      </w:r>
      <w:r w:rsidR="00061488">
        <w:rPr>
          <w:lang w:eastAsia="pt-BR"/>
        </w:rPr>
        <w:t xml:space="preserve"> </w:t>
      </w:r>
      <w:r w:rsidR="00461E5C">
        <w:rPr>
          <w:lang w:eastAsia="pt-BR"/>
        </w:rPr>
        <w:t>pedido</w:t>
      </w:r>
      <w:r>
        <w:rPr>
          <w:lang w:eastAsia="pt-BR"/>
        </w:rPr>
        <w:tab/>
      </w:r>
      <w:r w:rsidR="009D1FDF">
        <w:rPr>
          <w:lang w:eastAsia="pt-BR"/>
        </w:rPr>
        <w:t>1</w:t>
      </w:r>
    </w:p>
    <w:p w14:paraId="10E635E0" w14:textId="551BC4A0" w:rsidR="002203DE" w:rsidRPr="009D65A7" w:rsidRDefault="00461E5C">
      <w:pPr>
        <w:pStyle w:val="Sumrio2"/>
      </w:pPr>
      <w:r>
        <w:rPr>
          <w:lang w:eastAsia="pt-BR"/>
        </w:rPr>
        <w:t>Padrões</w:t>
      </w:r>
      <w:r w:rsidR="002203DE">
        <w:rPr>
          <w:lang w:eastAsia="pt-BR"/>
        </w:rPr>
        <w:tab/>
      </w:r>
      <w:r w:rsidR="009D65A7">
        <w:rPr>
          <w:lang w:eastAsia="pt-BR"/>
        </w:rPr>
        <w:t>4</w:t>
      </w:r>
    </w:p>
    <w:p w14:paraId="6AAD9176" w14:textId="48C241D6" w:rsidR="002203DE" w:rsidRPr="009D65A7" w:rsidRDefault="002203DE">
      <w:pPr>
        <w:pStyle w:val="Sumrio3"/>
      </w:pPr>
      <w:r>
        <w:rPr>
          <w:lang w:eastAsia="pt-BR"/>
        </w:rPr>
        <w:t xml:space="preserve">[RNF004] </w:t>
      </w:r>
      <w:r w:rsidR="00461E5C">
        <w:rPr>
          <w:lang w:eastAsia="pt-BR"/>
        </w:rPr>
        <w:t>Padrão MVC</w:t>
      </w:r>
      <w:r>
        <w:rPr>
          <w:lang w:eastAsia="pt-BR"/>
        </w:rPr>
        <w:tab/>
      </w:r>
      <w:r w:rsidR="009D1FDF">
        <w:rPr>
          <w:lang w:eastAsia="pt-BR"/>
        </w:rPr>
        <w:t>1</w:t>
      </w:r>
    </w:p>
    <w:bookmarkEnd w:id="3"/>
    <w:p w14:paraId="1FB259D3" w14:textId="77777777" w:rsidR="002203DE" w:rsidRDefault="002203DE">
      <w:pPr>
        <w:pStyle w:val="Sumrio2"/>
        <w:rPr>
          <w:lang w:eastAsia="pt-BR"/>
        </w:rPr>
      </w:pPr>
      <w:r>
        <w:rPr>
          <w:lang w:eastAsia="pt-BR"/>
        </w:rPr>
        <w:t>Descrição da interface com o usuário</w:t>
      </w:r>
      <w:r>
        <w:rPr>
          <w:lang w:eastAsia="pt-BR"/>
        </w:rPr>
        <w:tab/>
        <w:t>C4</w:t>
      </w:r>
    </w:p>
    <w:p w14:paraId="182CB418" w14:textId="77777777" w:rsidR="002203DE" w:rsidRPr="00E35AEE" w:rsidRDefault="00E35AEE" w:rsidP="00EC550A">
      <w:pPr>
        <w:pStyle w:val="Sumrio2"/>
      </w:pPr>
      <w:bookmarkStart w:id="5" w:name="_Hlk49705293"/>
      <w:r>
        <w:rPr>
          <w:lang w:eastAsia="pt-BR"/>
        </w:rPr>
        <w:t>Mapa de Navegação de Interfaces</w:t>
      </w:r>
      <w:r>
        <w:rPr>
          <w:lang w:eastAsia="pt-BR"/>
        </w:rPr>
        <w:tab/>
        <w:t>1</w:t>
      </w:r>
    </w:p>
    <w:p w14:paraId="7C58BA5A" w14:textId="1F4CEA4A" w:rsidR="001C2209" w:rsidRDefault="00EC550A" w:rsidP="001C2209">
      <w:pPr>
        <w:pStyle w:val="Sumrio2"/>
      </w:pPr>
      <w:r>
        <w:rPr>
          <w:lang w:eastAsia="pt-BR"/>
        </w:rPr>
        <w:t xml:space="preserve">Login </w:t>
      </w:r>
      <w:r w:rsidR="002203DE">
        <w:rPr>
          <w:lang w:eastAsia="pt-BR"/>
        </w:rPr>
        <w:tab/>
      </w:r>
      <w:hyperlink w:anchor="__RefHeading___Toc485117497" w:history="1">
        <w:r>
          <w:rPr>
            <w:lang w:eastAsia="pt-BR"/>
          </w:rPr>
          <w:t>2</w:t>
        </w:r>
      </w:hyperlink>
    </w:p>
    <w:p w14:paraId="64C4EA41" w14:textId="0C19DDBA" w:rsidR="001C2209" w:rsidRPr="001C2209" w:rsidRDefault="001C2209" w:rsidP="001C2209">
      <w:pPr>
        <w:pStyle w:val="Sumrio2"/>
      </w:pPr>
      <w:r w:rsidRPr="001C2209">
        <w:rPr>
          <w:lang w:eastAsia="pt-BR"/>
        </w:rPr>
        <w:t>Cadastro</w:t>
      </w:r>
      <w:r>
        <w:rPr>
          <w:lang w:eastAsia="pt-BR"/>
        </w:rPr>
        <w:t xml:space="preserve"> U</w:t>
      </w:r>
      <w:r w:rsidRPr="001C2209">
        <w:rPr>
          <w:lang w:eastAsia="pt-BR"/>
        </w:rPr>
        <w:t>su</w:t>
      </w:r>
      <w:r>
        <w:rPr>
          <w:lang w:eastAsia="pt-BR"/>
        </w:rPr>
        <w:t>á</w:t>
      </w:r>
      <w:r w:rsidRPr="001C2209">
        <w:rPr>
          <w:lang w:eastAsia="pt-BR"/>
        </w:rPr>
        <w:t>rio</w:t>
      </w:r>
      <w:r>
        <w:rPr>
          <w:lang w:eastAsia="pt-BR"/>
        </w:rPr>
        <w:t xml:space="preserve"> </w:t>
      </w:r>
      <w:r>
        <w:rPr>
          <w:lang w:eastAsia="pt-BR"/>
        </w:rPr>
        <w:tab/>
        <w:t>3</w:t>
      </w:r>
    </w:p>
    <w:p w14:paraId="247BB1DF" w14:textId="43B9FB57" w:rsidR="00922583" w:rsidRPr="00922583" w:rsidRDefault="00EC550A" w:rsidP="00922583">
      <w:pPr>
        <w:pStyle w:val="Sumrio2"/>
      </w:pPr>
      <w:r>
        <w:rPr>
          <w:lang w:eastAsia="pt-BR"/>
        </w:rPr>
        <w:t>Recuperar Senha</w:t>
      </w:r>
      <w:r w:rsidR="001C2209">
        <w:rPr>
          <w:lang w:eastAsia="pt-BR"/>
        </w:rPr>
        <w:t xml:space="preserve"> </w:t>
      </w:r>
      <w:r>
        <w:rPr>
          <w:lang w:eastAsia="pt-BR"/>
        </w:rPr>
        <w:tab/>
      </w:r>
      <w:hyperlink w:anchor="__RefHeading___Toc485117497" w:history="1">
        <w:r w:rsidR="001C2209">
          <w:rPr>
            <w:lang w:eastAsia="pt-BR"/>
          </w:rPr>
          <w:t>4</w:t>
        </w:r>
      </w:hyperlink>
    </w:p>
    <w:p w14:paraId="38637A53" w14:textId="3D026C43" w:rsidR="00EC550A" w:rsidRDefault="00922583" w:rsidP="00EC550A">
      <w:pPr>
        <w:pStyle w:val="Sumrio2"/>
      </w:pPr>
      <w:r>
        <w:rPr>
          <w:lang w:eastAsia="pt-BR"/>
        </w:rPr>
        <w:t>Home &lt;autenticado&gt;</w:t>
      </w:r>
      <w:r w:rsidR="00EC550A">
        <w:rPr>
          <w:lang w:eastAsia="pt-BR"/>
        </w:rPr>
        <w:tab/>
      </w:r>
      <w:r w:rsidR="001C2209">
        <w:t>5</w:t>
      </w:r>
    </w:p>
    <w:p w14:paraId="5B589279" w14:textId="40273AB8" w:rsidR="00922583" w:rsidRDefault="001C2209" w:rsidP="00922583">
      <w:pPr>
        <w:pStyle w:val="Sumrio2"/>
      </w:pPr>
      <w:r>
        <w:rPr>
          <w:lang w:eastAsia="pt-BR"/>
        </w:rPr>
        <w:t>Gerenciar Clientes</w:t>
      </w:r>
      <w:r w:rsidR="00922583">
        <w:rPr>
          <w:lang w:eastAsia="pt-BR"/>
        </w:rPr>
        <w:t xml:space="preserve"> </w:t>
      </w:r>
      <w:r w:rsidR="00922583">
        <w:rPr>
          <w:lang w:eastAsia="pt-BR"/>
        </w:rPr>
        <w:tab/>
      </w:r>
      <w:hyperlink w:anchor="__RefHeading___Toc485117497" w:history="1">
        <w:r>
          <w:rPr>
            <w:lang w:eastAsia="pt-BR"/>
          </w:rPr>
          <w:t>6</w:t>
        </w:r>
      </w:hyperlink>
    </w:p>
    <w:p w14:paraId="6FF8215E" w14:textId="09C64586" w:rsidR="00922583" w:rsidRDefault="001C2209" w:rsidP="00922583">
      <w:pPr>
        <w:pStyle w:val="Sumrio2"/>
      </w:pPr>
      <w:r>
        <w:rPr>
          <w:lang w:eastAsia="pt-BR"/>
        </w:rPr>
        <w:t xml:space="preserve">Gerenciar </w:t>
      </w:r>
      <w:r w:rsidR="00922583">
        <w:rPr>
          <w:lang w:eastAsia="pt-BR"/>
        </w:rPr>
        <w:t xml:space="preserve"> Produto</w:t>
      </w:r>
      <w:r>
        <w:rPr>
          <w:lang w:eastAsia="pt-BR"/>
        </w:rPr>
        <w:t xml:space="preserve">s </w:t>
      </w:r>
      <w:r w:rsidR="00922583">
        <w:rPr>
          <w:lang w:eastAsia="pt-BR"/>
        </w:rPr>
        <w:tab/>
      </w:r>
      <w:hyperlink w:anchor="__RefHeading___Toc485117497" w:history="1">
        <w:r>
          <w:rPr>
            <w:lang w:eastAsia="pt-BR"/>
          </w:rPr>
          <w:t>7</w:t>
        </w:r>
      </w:hyperlink>
    </w:p>
    <w:p w14:paraId="70568398" w14:textId="7E5224FB" w:rsidR="001C2209" w:rsidRDefault="001C2209" w:rsidP="001C2209">
      <w:pPr>
        <w:pStyle w:val="Sumrio2"/>
      </w:pPr>
      <w:r>
        <w:rPr>
          <w:lang w:eastAsia="pt-BR"/>
        </w:rPr>
        <w:t xml:space="preserve">Gerenciar  Pedidos </w:t>
      </w:r>
      <w:r>
        <w:rPr>
          <w:lang w:eastAsia="pt-BR"/>
        </w:rPr>
        <w:tab/>
      </w:r>
      <w:hyperlink w:anchor="__RefHeading___Toc485117497" w:history="1">
        <w:r>
          <w:rPr>
            <w:lang w:eastAsia="pt-BR"/>
          </w:rPr>
          <w:t>8</w:t>
        </w:r>
      </w:hyperlink>
    </w:p>
    <w:p w14:paraId="58FCA701" w14:textId="5D9877DC" w:rsidR="001C2209" w:rsidRDefault="001C2209" w:rsidP="001C2209">
      <w:pPr>
        <w:pStyle w:val="Sumrio2"/>
      </w:pPr>
      <w:r>
        <w:rPr>
          <w:lang w:eastAsia="pt-BR"/>
        </w:rPr>
        <w:t xml:space="preserve">Cadastrar Cliente  </w:t>
      </w:r>
      <w:r>
        <w:rPr>
          <w:lang w:eastAsia="pt-BR"/>
        </w:rPr>
        <w:tab/>
      </w:r>
      <w:hyperlink w:anchor="__RefHeading___Toc485117497" w:history="1">
        <w:r>
          <w:rPr>
            <w:lang w:eastAsia="pt-BR"/>
          </w:rPr>
          <w:t>9</w:t>
        </w:r>
      </w:hyperlink>
    </w:p>
    <w:p w14:paraId="1F3124FB" w14:textId="4257F962" w:rsidR="001C2209" w:rsidRDefault="001C2209" w:rsidP="001C2209">
      <w:pPr>
        <w:pStyle w:val="Sumrio2"/>
      </w:pPr>
      <w:r>
        <w:rPr>
          <w:lang w:eastAsia="pt-BR"/>
        </w:rPr>
        <w:t xml:space="preserve">Listar  Clientes </w:t>
      </w:r>
      <w:r>
        <w:rPr>
          <w:lang w:eastAsia="pt-BR"/>
        </w:rPr>
        <w:tab/>
      </w:r>
      <w:hyperlink w:anchor="__RefHeading___Toc485117497" w:history="1">
        <w:r>
          <w:rPr>
            <w:lang w:eastAsia="pt-BR"/>
          </w:rPr>
          <w:t>10</w:t>
        </w:r>
      </w:hyperlink>
    </w:p>
    <w:p w14:paraId="1171EFD1" w14:textId="5DA4FD06" w:rsidR="001C2209" w:rsidRDefault="001C2209" w:rsidP="001C2209">
      <w:pPr>
        <w:pStyle w:val="Sumrio2"/>
      </w:pPr>
      <w:r>
        <w:rPr>
          <w:lang w:eastAsia="pt-BR"/>
        </w:rPr>
        <w:t xml:space="preserve">Cadastrar Produto  </w:t>
      </w:r>
      <w:r>
        <w:rPr>
          <w:lang w:eastAsia="pt-BR"/>
        </w:rPr>
        <w:tab/>
      </w:r>
      <w:hyperlink w:anchor="__RefHeading___Toc485117497" w:history="1">
        <w:r>
          <w:rPr>
            <w:lang w:eastAsia="pt-BR"/>
          </w:rPr>
          <w:t>11</w:t>
        </w:r>
      </w:hyperlink>
    </w:p>
    <w:p w14:paraId="5B09F266" w14:textId="201280A9" w:rsidR="001C2209" w:rsidRDefault="001C2209" w:rsidP="001C2209">
      <w:pPr>
        <w:pStyle w:val="Sumrio2"/>
      </w:pPr>
      <w:r>
        <w:rPr>
          <w:lang w:eastAsia="pt-BR"/>
        </w:rPr>
        <w:t xml:space="preserve">Listar  Produtos </w:t>
      </w:r>
      <w:r>
        <w:rPr>
          <w:lang w:eastAsia="pt-BR"/>
        </w:rPr>
        <w:tab/>
      </w:r>
      <w:hyperlink w:anchor="__RefHeading___Toc485117497" w:history="1">
        <w:r>
          <w:rPr>
            <w:lang w:eastAsia="pt-BR"/>
          </w:rPr>
          <w:t>12</w:t>
        </w:r>
      </w:hyperlink>
    </w:p>
    <w:p w14:paraId="27A52C37" w14:textId="58036017" w:rsidR="001C2209" w:rsidRDefault="001C2209" w:rsidP="001C2209">
      <w:pPr>
        <w:pStyle w:val="Sumrio2"/>
      </w:pPr>
      <w:r>
        <w:rPr>
          <w:lang w:eastAsia="pt-BR"/>
        </w:rPr>
        <w:t xml:space="preserve">Cadastrar Pedido  </w:t>
      </w:r>
      <w:r>
        <w:rPr>
          <w:lang w:eastAsia="pt-BR"/>
        </w:rPr>
        <w:tab/>
      </w:r>
      <w:hyperlink w:anchor="__RefHeading___Toc485117497" w:history="1">
        <w:r>
          <w:rPr>
            <w:lang w:eastAsia="pt-BR"/>
          </w:rPr>
          <w:t>13</w:t>
        </w:r>
      </w:hyperlink>
    </w:p>
    <w:p w14:paraId="007BF0D8" w14:textId="03FE1BC5" w:rsidR="002203DE" w:rsidRDefault="001C2209" w:rsidP="00835763">
      <w:pPr>
        <w:pStyle w:val="Sumrio2"/>
      </w:pPr>
      <w:r>
        <w:rPr>
          <w:lang w:eastAsia="pt-BR"/>
        </w:rPr>
        <w:t xml:space="preserve">Listar Pedidos </w:t>
      </w:r>
      <w:r>
        <w:rPr>
          <w:lang w:eastAsia="pt-BR"/>
        </w:rPr>
        <w:tab/>
      </w:r>
      <w:hyperlink w:anchor="__RefHeading___Toc485117497" w:history="1">
        <w:r>
          <w:rPr>
            <w:lang w:eastAsia="pt-BR"/>
          </w:rPr>
          <w:t>14</w:t>
        </w:r>
      </w:hyperlink>
      <w:bookmarkEnd w:id="5"/>
      <w:r w:rsidR="002203DE">
        <w:fldChar w:fldCharType="end"/>
      </w:r>
    </w:p>
    <w:p w14:paraId="2DD340BF" w14:textId="77777777" w:rsidR="002203DE" w:rsidRDefault="002203DE"/>
    <w:bookmarkEnd w:id="0"/>
    <w:p w14:paraId="1C67B4A9" w14:textId="77777777" w:rsidR="002203DE" w:rsidRDefault="002203DE">
      <w:pPr>
        <w:rPr>
          <w:rFonts w:ascii="Arial" w:hAnsi="Arial" w:cs="Arial"/>
          <w:b/>
          <w:caps/>
          <w:sz w:val="24"/>
          <w:lang w:eastAsia="pt-BR"/>
        </w:rPr>
      </w:pPr>
    </w:p>
    <w:p w14:paraId="518A6B22" w14:textId="77777777" w:rsidR="002203DE" w:rsidRDefault="002203DE">
      <w:pPr>
        <w:sectPr w:rsidR="002203DE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134" w:right="1701" w:bottom="2041" w:left="1701" w:header="680" w:footer="680" w:gutter="0"/>
          <w:cols w:space="720"/>
          <w:docGrid w:linePitch="360"/>
        </w:sectPr>
      </w:pPr>
    </w:p>
    <w:p w14:paraId="463CCE3B" w14:textId="77777777" w:rsidR="002203DE" w:rsidRDefault="002203DE">
      <w:pPr>
        <w:pStyle w:val="Ttulo1"/>
      </w:pPr>
      <w:r>
        <w:lastRenderedPageBreak/>
        <w:t>Introdução</w:t>
      </w:r>
    </w:p>
    <w:p w14:paraId="25C08B8C" w14:textId="29802401" w:rsidR="002203DE" w:rsidRDefault="002203DE">
      <w:pPr>
        <w:pStyle w:val="TextoNormal"/>
      </w:pPr>
      <w:r>
        <w:t xml:space="preserve">Este documento especifica o sistema </w:t>
      </w:r>
      <w:proofErr w:type="spellStart"/>
      <w:r w:rsidR="00922583">
        <w:t>Paluto</w:t>
      </w:r>
      <w:proofErr w:type="spellEnd"/>
      <w:r w:rsidR="00922583">
        <w:t xml:space="preserve"> Móveis</w:t>
      </w:r>
      <w:r>
        <w:t>,</w:t>
      </w:r>
      <w:r w:rsidR="00922583">
        <w:t xml:space="preserve"> com ideia inicial para resolver um problema de identidade visual, com</w:t>
      </w:r>
      <w:r w:rsidR="001C5F1F">
        <w:t xml:space="preserve"> o desenvolvimento de uma L</w:t>
      </w:r>
      <w:r w:rsidR="001C5F1F" w:rsidRPr="001C5F1F">
        <w:t xml:space="preserve">anding </w:t>
      </w:r>
      <w:r w:rsidR="001C5F1F">
        <w:t>P</w:t>
      </w:r>
      <w:r w:rsidR="001C5F1F" w:rsidRPr="001C5F1F">
        <w:t>age</w:t>
      </w:r>
      <w:r w:rsidR="001C5F1F">
        <w:t xml:space="preserve"> para sanar problemas atuais devido a pandemia do </w:t>
      </w:r>
      <w:proofErr w:type="spellStart"/>
      <w:r w:rsidR="001C5F1F">
        <w:t>Coronavírus</w:t>
      </w:r>
      <w:proofErr w:type="spellEnd"/>
      <w:r w:rsidR="001C5F1F">
        <w:t xml:space="preserve"> e posteriormente a essa resolução, o sistema sofreria um upgrade de funcionalidades com a implementação de um e-commerce em um sistema já preparado e apropriado para tal evolução. Por início esse sistema tem a finalidade de prover mecanismos de avaliação e auxílio por parte do professor da disciplina de Engenharia de Software, para possíveis mudanças</w:t>
      </w:r>
      <w:r w:rsidR="00A951D9">
        <w:t xml:space="preserve"> e aperfeiçoamentos do sistema</w:t>
      </w:r>
      <w:r w:rsidR="001C5F1F">
        <w:t xml:space="preserve"> e uma completa implementação do </w:t>
      </w:r>
      <w:r w:rsidR="00A951D9">
        <w:t>mesmo</w:t>
      </w:r>
      <w:r w:rsidR="001C2209">
        <w:t xml:space="preserve"> a longo prazo</w:t>
      </w:r>
      <w:r w:rsidR="001C5F1F">
        <w:t xml:space="preserve">. </w:t>
      </w:r>
    </w:p>
    <w:p w14:paraId="66B632BA" w14:textId="77777777" w:rsidR="002203DE" w:rsidRDefault="002203DE">
      <w:pPr>
        <w:pStyle w:val="Ttulo2"/>
      </w:pPr>
      <w:bookmarkStart w:id="6" w:name="__RefHeading___Toc485117459"/>
      <w:bookmarkEnd w:id="6"/>
      <w:r>
        <w:t>Visão geral deste documento</w:t>
      </w:r>
    </w:p>
    <w:p w14:paraId="76C50499" w14:textId="77777777" w:rsidR="002203DE" w:rsidRDefault="002203DE">
      <w:pPr>
        <w:pStyle w:val="TextoNormal"/>
      </w:pPr>
      <w:r>
        <w:t xml:space="preserve">Esta introdução fornece as informações necessárias para fazer um bom uso deste documento, explicitando seus objetivos e as convenções que foram adotadas no texto, além de conter uma lista de referências para outros documentos relacionados. As demais seções apresentam a especificação do sistema </w:t>
      </w:r>
      <w:proofErr w:type="spellStart"/>
      <w:r w:rsidR="00A951D9">
        <w:t>Paluto</w:t>
      </w:r>
      <w:proofErr w:type="spellEnd"/>
      <w:r w:rsidR="00A951D9">
        <w:t xml:space="preserve"> Móveis</w:t>
      </w:r>
      <w:r>
        <w:t xml:space="preserve"> e estão organizadas como descrito abaixo.</w:t>
      </w:r>
    </w:p>
    <w:p w14:paraId="7F4E6B85" w14:textId="77777777" w:rsidR="002203DE" w:rsidRDefault="002203DE">
      <w:pPr>
        <w:pStyle w:val="Commarcadores"/>
        <w:tabs>
          <w:tab w:val="clear" w:pos="567"/>
          <w:tab w:val="left" w:pos="360"/>
        </w:tabs>
      </w:pPr>
      <w:r>
        <w:t>Seção 1</w:t>
      </w:r>
      <w:r>
        <w:rPr>
          <w:b w:val="0"/>
        </w:rPr>
        <w:t xml:space="preserve"> – Descrição geral do sistema: apresenta uma visão geral do sistema, caracterizando qual é o seu escopo e descrevendo seus usuários.</w:t>
      </w:r>
    </w:p>
    <w:p w14:paraId="7E7FDCF3" w14:textId="63EC65A0" w:rsidR="002203DE" w:rsidRDefault="002203DE">
      <w:pPr>
        <w:pStyle w:val="Commarcadores"/>
        <w:tabs>
          <w:tab w:val="clear" w:pos="567"/>
          <w:tab w:val="left" w:pos="360"/>
        </w:tabs>
      </w:pPr>
      <w:r>
        <w:t>Seção 2</w:t>
      </w:r>
      <w:r>
        <w:rPr>
          <w:b w:val="0"/>
        </w:rPr>
        <w:t xml:space="preserve"> – Requisitos funcionais (casos de uso): </w:t>
      </w:r>
      <w:r w:rsidR="001C2209">
        <w:rPr>
          <w:b w:val="0"/>
        </w:rPr>
        <w:t>específica</w:t>
      </w:r>
      <w:r>
        <w:rPr>
          <w:b w:val="0"/>
        </w:rPr>
        <w:t xml:space="preserve"> todos os requisitos funcionais do sistema, descrevendo os fluxos de eventos, prioridades, atores, entradas e saídas de cada caso de uso a ser implementado.</w:t>
      </w:r>
    </w:p>
    <w:p w14:paraId="0A4C5E6D" w14:textId="29AECFC1" w:rsidR="002203DE" w:rsidRDefault="002203DE">
      <w:pPr>
        <w:pStyle w:val="Commarcadores"/>
        <w:tabs>
          <w:tab w:val="clear" w:pos="567"/>
          <w:tab w:val="left" w:pos="360"/>
        </w:tabs>
      </w:pPr>
      <w:r>
        <w:t>Seção 3</w:t>
      </w:r>
      <w:r>
        <w:rPr>
          <w:b w:val="0"/>
        </w:rPr>
        <w:t xml:space="preserve"> – Requisitos não funcionais:</w:t>
      </w:r>
      <w:r>
        <w:t xml:space="preserve"> </w:t>
      </w:r>
      <w:r w:rsidR="001C2209">
        <w:rPr>
          <w:b w:val="0"/>
        </w:rPr>
        <w:t>específica</w:t>
      </w:r>
      <w:r>
        <w:rPr>
          <w:b w:val="0"/>
        </w:rPr>
        <w:t xml:space="preserve"> todos os requisitos não funcionais do sistema, divididos em requisitos de usabilidade, confiabilidade, desempenho, segurança, distribuição, adequação a padrões e requisitos de hardware e software.</w:t>
      </w:r>
    </w:p>
    <w:p w14:paraId="2ECF30B9" w14:textId="77777777" w:rsidR="002203DE" w:rsidRDefault="002203DE">
      <w:pPr>
        <w:pStyle w:val="Commarcadores"/>
        <w:tabs>
          <w:tab w:val="clear" w:pos="567"/>
          <w:tab w:val="left" w:pos="360"/>
        </w:tabs>
      </w:pPr>
      <w:r>
        <w:t>Seção 4</w:t>
      </w:r>
      <w:r>
        <w:rPr>
          <w:b w:val="0"/>
        </w:rPr>
        <w:t xml:space="preserve"> – Descrição da interface com o usuário:</w:t>
      </w:r>
      <w:r>
        <w:t xml:space="preserve"> </w:t>
      </w:r>
      <w:r>
        <w:rPr>
          <w:b w:val="0"/>
        </w:rPr>
        <w:t>apresenta desenhos, figuras ou rascunhos de telas do sistema.</w:t>
      </w:r>
    </w:p>
    <w:p w14:paraId="5D8CFABA" w14:textId="77777777" w:rsidR="002203DE" w:rsidRDefault="002203DE">
      <w:pPr>
        <w:pStyle w:val="Ttulo2"/>
      </w:pPr>
      <w:bookmarkStart w:id="7" w:name="__RefHeading___Toc485117460"/>
      <w:bookmarkEnd w:id="7"/>
      <w:r>
        <w:t>Glossário, Siglas e Acrogramas</w:t>
      </w:r>
    </w:p>
    <w:p w14:paraId="047BA364" w14:textId="77777777" w:rsidR="002203DE" w:rsidRDefault="002203DE">
      <w:pPr>
        <w:pStyle w:val="TextoNormal"/>
        <w:ind w:left="0"/>
        <w:rPr>
          <w:rStyle w:val="st"/>
        </w:rPr>
      </w:pPr>
      <w:r>
        <w:t xml:space="preserve">CPF - </w:t>
      </w:r>
      <w:r>
        <w:rPr>
          <w:rStyle w:val="st"/>
        </w:rPr>
        <w:t>Cadastro de Pessoa Física.</w:t>
      </w:r>
    </w:p>
    <w:p w14:paraId="1637E36F" w14:textId="77777777" w:rsidR="00A951D9" w:rsidRPr="00A951D9" w:rsidRDefault="00A951D9">
      <w:pPr>
        <w:pStyle w:val="TextoNormal"/>
        <w:ind w:left="0"/>
        <w:rPr>
          <w:u w:val="single"/>
        </w:rPr>
      </w:pPr>
      <w:proofErr w:type="spellStart"/>
      <w:r>
        <w:rPr>
          <w:rStyle w:val="st"/>
        </w:rPr>
        <w:t>Paluto</w:t>
      </w:r>
      <w:proofErr w:type="spellEnd"/>
      <w:r>
        <w:rPr>
          <w:rStyle w:val="st"/>
        </w:rPr>
        <w:t xml:space="preserve"> Móveis – Nome da empresa e do sistema.</w:t>
      </w:r>
    </w:p>
    <w:p w14:paraId="791CE453" w14:textId="77777777" w:rsidR="002203DE" w:rsidRDefault="002203DE">
      <w:pPr>
        <w:pStyle w:val="Ttulo2"/>
      </w:pPr>
      <w:bookmarkStart w:id="8" w:name="__RefHeading___Toc485117461"/>
      <w:bookmarkEnd w:id="8"/>
      <w:r>
        <w:t>Definições e Atributos de Requisitos</w:t>
      </w:r>
    </w:p>
    <w:p w14:paraId="64703D89" w14:textId="77777777" w:rsidR="002203DE" w:rsidRDefault="002203DE">
      <w:pPr>
        <w:pStyle w:val="Ttulo3"/>
      </w:pPr>
      <w:bookmarkStart w:id="9" w:name="__RefHeading___Toc485117462"/>
      <w:r>
        <w:t>Identificação dos Requisitos</w:t>
      </w:r>
      <w:bookmarkEnd w:id="9"/>
      <w:r>
        <w:t xml:space="preserve"> </w:t>
      </w:r>
    </w:p>
    <w:p w14:paraId="40F59480" w14:textId="591EE995" w:rsidR="002203DE" w:rsidRDefault="002203DE">
      <w:pPr>
        <w:pStyle w:val="TextoNormal"/>
      </w:pPr>
      <w:r>
        <w:t xml:space="preserve">RF é utilizado para identificar Requisitos Funcionais e RNF é utilizado para identificar Requisitos Não Funcionais. Ambas siglas vem </w:t>
      </w:r>
      <w:r w:rsidR="00041B28">
        <w:t>acompanhada</w:t>
      </w:r>
      <w:r>
        <w:t xml:space="preserve"> de um número que é o identificador único </w:t>
      </w:r>
      <w:r w:rsidR="00507C5B">
        <w:t>do requisito</w:t>
      </w:r>
      <w:r>
        <w:t xml:space="preserve">. Por exemplo, o requisito [RF016] indica um requisito funcional de número 16.   </w:t>
      </w:r>
    </w:p>
    <w:p w14:paraId="284EC346" w14:textId="77777777" w:rsidR="00873AC0" w:rsidRDefault="00873AC0">
      <w:pPr>
        <w:pStyle w:val="TextoNormal"/>
      </w:pPr>
    </w:p>
    <w:p w14:paraId="70A626EC" w14:textId="77777777" w:rsidR="00873AC0" w:rsidRPr="00FF6AC4" w:rsidRDefault="00873AC0" w:rsidP="00873AC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cs="Arial"/>
          <w:b/>
          <w:color w:val="000000"/>
          <w:sz w:val="24"/>
          <w:szCs w:val="24"/>
        </w:rPr>
      </w:pPr>
      <w:r w:rsidRPr="00FF6AC4">
        <w:rPr>
          <w:rFonts w:eastAsia="Arial" w:cs="Arial"/>
          <w:b/>
          <w:color w:val="000000"/>
          <w:sz w:val="24"/>
          <w:szCs w:val="24"/>
        </w:rPr>
        <w:t>Prioridades dos Requisitos</w:t>
      </w:r>
    </w:p>
    <w:p w14:paraId="31302B6A" w14:textId="77777777" w:rsidR="00873AC0" w:rsidRPr="00FF6AC4" w:rsidRDefault="00873AC0" w:rsidP="00873AC0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before="60" w:after="60"/>
        <w:ind w:left="0"/>
        <w:jc w:val="both"/>
        <w:rPr>
          <w:rFonts w:ascii="Arial" w:hAnsi="Arial" w:cs="Arial"/>
          <w:color w:val="000000"/>
          <w:sz w:val="22"/>
          <w:szCs w:val="22"/>
        </w:rPr>
      </w:pPr>
      <w:r w:rsidRPr="00FF6AC4">
        <w:rPr>
          <w:rFonts w:ascii="Arial" w:hAnsi="Arial" w:cs="Arial"/>
          <w:color w:val="000000"/>
          <w:sz w:val="22"/>
          <w:szCs w:val="22"/>
        </w:rPr>
        <w:t>Para estabelecer a prioridade dos requisitos foram adotadas as denominações “essencial”, “importante” e “desejável”.</w:t>
      </w:r>
    </w:p>
    <w:p w14:paraId="1FFE48C4" w14:textId="77777777" w:rsidR="00873AC0" w:rsidRPr="00FF6AC4" w:rsidRDefault="00873AC0" w:rsidP="00873AC0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before="60" w:after="60"/>
        <w:ind w:left="0"/>
        <w:jc w:val="both"/>
        <w:rPr>
          <w:rFonts w:ascii="Arial" w:hAnsi="Arial" w:cs="Arial"/>
          <w:color w:val="000000"/>
          <w:sz w:val="22"/>
          <w:szCs w:val="22"/>
        </w:rPr>
      </w:pPr>
    </w:p>
    <w:p w14:paraId="793A5713" w14:textId="77777777" w:rsidR="00873AC0" w:rsidRPr="00FF6AC4" w:rsidRDefault="00873AC0" w:rsidP="00873AC0">
      <w:pPr>
        <w:pStyle w:val="PargrafodaLista"/>
        <w:keepNext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hAnsi="Arial" w:cs="Arial"/>
          <w:b/>
          <w:color w:val="000000"/>
          <w:sz w:val="24"/>
          <w:szCs w:val="24"/>
        </w:rPr>
      </w:pPr>
      <w:r w:rsidRPr="00FF6AC4">
        <w:rPr>
          <w:rFonts w:ascii="Arial" w:hAnsi="Arial" w:cs="Arial"/>
          <w:b/>
          <w:color w:val="000000"/>
          <w:sz w:val="22"/>
          <w:szCs w:val="22"/>
        </w:rPr>
        <w:lastRenderedPageBreak/>
        <w:t xml:space="preserve">Essencial </w:t>
      </w:r>
      <w:r w:rsidRPr="00FF6AC4">
        <w:rPr>
          <w:rFonts w:ascii="Arial" w:hAnsi="Arial" w:cs="Arial"/>
          <w:color w:val="000000"/>
          <w:sz w:val="22"/>
          <w:szCs w:val="22"/>
        </w:rPr>
        <w:t>é o requisito sem o qual o sistema não entra em funcionamento. Requisitos essenciais são requisitos imprescindíveis, que têm que ser implementados impreterivelmente.</w:t>
      </w:r>
    </w:p>
    <w:p w14:paraId="4E2B65DE" w14:textId="77777777" w:rsidR="00873AC0" w:rsidRPr="00FF6AC4" w:rsidRDefault="00873AC0" w:rsidP="00873AC0">
      <w:pPr>
        <w:pStyle w:val="PargrafodaLista"/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hAnsi="Arial" w:cs="Arial"/>
          <w:b/>
          <w:color w:val="000000"/>
          <w:sz w:val="24"/>
          <w:szCs w:val="24"/>
        </w:rPr>
      </w:pPr>
    </w:p>
    <w:p w14:paraId="71EFDA20" w14:textId="77777777" w:rsidR="00873AC0" w:rsidRPr="00FF6AC4" w:rsidRDefault="00873AC0" w:rsidP="00873AC0">
      <w:pPr>
        <w:pStyle w:val="PargrafodaLista"/>
        <w:keepNext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hAnsi="Arial" w:cs="Arial"/>
          <w:b/>
          <w:color w:val="000000"/>
          <w:sz w:val="24"/>
          <w:szCs w:val="24"/>
        </w:rPr>
      </w:pPr>
      <w:r w:rsidRPr="00FF6AC4">
        <w:rPr>
          <w:rFonts w:ascii="Arial" w:hAnsi="Arial" w:cs="Arial"/>
          <w:b/>
          <w:color w:val="000000"/>
          <w:sz w:val="22"/>
          <w:szCs w:val="22"/>
        </w:rPr>
        <w:t xml:space="preserve">Importante </w:t>
      </w:r>
      <w:r w:rsidRPr="00FF6AC4">
        <w:rPr>
          <w:rFonts w:ascii="Arial" w:hAnsi="Arial" w:cs="Arial"/>
          <w:color w:val="000000"/>
          <w:sz w:val="22"/>
          <w:szCs w:val="22"/>
        </w:rPr>
        <w:t>é o requisito sem o qual o sistema entra em funcionamento, mas de forma não satisfatória. Requisitos importantes devem ser implementados, mas, se não forem, o sistema poderá ser implantado e usado mesmo assim.</w:t>
      </w:r>
      <w:bookmarkStart w:id="10" w:name="_26in1rg" w:colFirst="0" w:colLast="0"/>
      <w:bookmarkEnd w:id="10"/>
    </w:p>
    <w:p w14:paraId="198FEDB8" w14:textId="77777777" w:rsidR="00873AC0" w:rsidRPr="00FF6AC4" w:rsidRDefault="00873AC0" w:rsidP="00873AC0">
      <w:pPr>
        <w:pStyle w:val="PargrafodaLista"/>
        <w:rPr>
          <w:rFonts w:ascii="Arial" w:hAnsi="Arial" w:cs="Arial"/>
          <w:b/>
          <w:color w:val="000000"/>
          <w:sz w:val="22"/>
          <w:szCs w:val="22"/>
        </w:rPr>
      </w:pPr>
    </w:p>
    <w:p w14:paraId="419F7B7E" w14:textId="77777777" w:rsidR="00873AC0" w:rsidRPr="00873AC0" w:rsidRDefault="00873AC0" w:rsidP="00873AC0">
      <w:pPr>
        <w:pStyle w:val="PargrafodaLista"/>
        <w:keepNext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hAnsi="Arial" w:cs="Arial"/>
          <w:b/>
          <w:color w:val="000000"/>
          <w:sz w:val="24"/>
          <w:szCs w:val="24"/>
        </w:rPr>
      </w:pPr>
      <w:r w:rsidRPr="00FF6AC4">
        <w:rPr>
          <w:rFonts w:ascii="Arial" w:hAnsi="Arial" w:cs="Arial"/>
          <w:b/>
          <w:color w:val="000000"/>
          <w:sz w:val="22"/>
          <w:szCs w:val="22"/>
        </w:rPr>
        <w:t>Desejável</w:t>
      </w:r>
      <w:r w:rsidRPr="00FF6AC4">
        <w:rPr>
          <w:rFonts w:ascii="Arial" w:hAnsi="Arial" w:cs="Arial"/>
          <w:color w:val="000000"/>
          <w:sz w:val="22"/>
          <w:szCs w:val="22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14:paraId="1E516DD6" w14:textId="77777777" w:rsidR="00873AC0" w:rsidRDefault="00873AC0" w:rsidP="00873AC0">
      <w:pPr>
        <w:pStyle w:val="PargrafodaLista"/>
        <w:rPr>
          <w:rFonts w:ascii="Arial" w:hAnsi="Arial" w:cs="Arial"/>
          <w:b/>
          <w:color w:val="000000"/>
          <w:sz w:val="24"/>
          <w:szCs w:val="24"/>
        </w:rPr>
      </w:pPr>
    </w:p>
    <w:p w14:paraId="34EF7526" w14:textId="77777777" w:rsidR="00873AC0" w:rsidRDefault="00873AC0" w:rsidP="00873AC0">
      <w:pPr>
        <w:pStyle w:val="Ttulo2"/>
      </w:pPr>
      <w:bookmarkStart w:id="11" w:name="_Toc485117464"/>
      <w:bookmarkStart w:id="12" w:name="_Toc468086045"/>
      <w:bookmarkStart w:id="13" w:name="_Toc467495237"/>
      <w:bookmarkStart w:id="14" w:name="_Toc467494867"/>
      <w:bookmarkStart w:id="15" w:name="_Toc467477713"/>
      <w:bookmarkStart w:id="16" w:name="_Toc467473974"/>
      <w:bookmarkStart w:id="17" w:name="_Toc467473442"/>
      <w:bookmarkStart w:id="18" w:name="_Ref471394537"/>
      <w:r>
        <w:t>Formulários coletados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616DF471" w14:textId="3BBA3361" w:rsidR="00873AC0" w:rsidRDefault="00873AC0" w:rsidP="00873AC0">
      <w:pPr>
        <w:pStyle w:val="TextoNormal"/>
      </w:pPr>
      <w:r>
        <w:t xml:space="preserve">Os documentos relacionados abaixo estão </w:t>
      </w:r>
      <w:r w:rsidR="00CA0237">
        <w:t>à</w:t>
      </w:r>
      <w:r>
        <w:t xml:space="preserve"> disposição no anexo deste documento. Os campos riscados de ve</w:t>
      </w:r>
      <w:r w:rsidR="00507C5B">
        <w:t>r</w:t>
      </w:r>
      <w:r>
        <w:t xml:space="preserve">melho não são </w:t>
      </w:r>
      <w:r w:rsidR="00CA0237">
        <w:t>necessários</w:t>
      </w:r>
      <w:r>
        <w:t xml:space="preserve">. Os campos escritos a mão com caneta azul são campos que precisam ser acrescentados ao </w:t>
      </w:r>
      <w:r w:rsidR="00CA0237">
        <w:t>formulário</w:t>
      </w:r>
      <w:r>
        <w:t>. Os demais campos sem qualquer marcação devem fazer parte do sistema.</w:t>
      </w:r>
    </w:p>
    <w:p w14:paraId="52477162" w14:textId="13B04B93" w:rsidR="00873AC0" w:rsidRDefault="00873AC0" w:rsidP="00873AC0">
      <w:pPr>
        <w:pStyle w:val="Numerada"/>
        <w:numPr>
          <w:ilvl w:val="0"/>
          <w:numId w:val="12"/>
        </w:numPr>
        <w:suppressAutoHyphens w:val="0"/>
      </w:pPr>
      <w:r>
        <w:t>Cadastro de Cliente</w:t>
      </w:r>
    </w:p>
    <w:p w14:paraId="19D5B0BE" w14:textId="6259914C" w:rsidR="00873AC0" w:rsidRDefault="00873AC0" w:rsidP="00873AC0">
      <w:pPr>
        <w:pStyle w:val="Numerada"/>
        <w:numPr>
          <w:ilvl w:val="0"/>
          <w:numId w:val="12"/>
        </w:numPr>
        <w:suppressAutoHyphens w:val="0"/>
      </w:pPr>
      <w:r>
        <w:t>Cadastro de Produto</w:t>
      </w:r>
    </w:p>
    <w:p w14:paraId="35EA3155" w14:textId="11DBE17E" w:rsidR="00873AC0" w:rsidRDefault="00507C5B" w:rsidP="00873AC0">
      <w:pPr>
        <w:pStyle w:val="Numerada"/>
        <w:numPr>
          <w:ilvl w:val="0"/>
          <w:numId w:val="12"/>
        </w:numPr>
        <w:suppressAutoHyphens w:val="0"/>
      </w:pPr>
      <w:r>
        <w:t>Pedido</w:t>
      </w:r>
    </w:p>
    <w:p w14:paraId="74734837" w14:textId="77777777" w:rsidR="00873AC0" w:rsidRDefault="00873AC0" w:rsidP="00873AC0">
      <w:pPr>
        <w:pStyle w:val="TextoNormal"/>
      </w:pPr>
    </w:p>
    <w:p w14:paraId="05A66AFB" w14:textId="77777777" w:rsidR="00873AC0" w:rsidRPr="00FF6AC4" w:rsidRDefault="00873AC0" w:rsidP="00873AC0">
      <w:pPr>
        <w:pStyle w:val="PargrafodaLista"/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0"/>
        <w:rPr>
          <w:rFonts w:ascii="Arial" w:hAnsi="Arial" w:cs="Arial"/>
          <w:b/>
          <w:color w:val="000000"/>
          <w:sz w:val="24"/>
          <w:szCs w:val="24"/>
        </w:rPr>
      </w:pPr>
    </w:p>
    <w:p w14:paraId="5C62E28B" w14:textId="77777777" w:rsidR="00873AC0" w:rsidRDefault="00873AC0">
      <w:pPr>
        <w:pStyle w:val="TextoNormal"/>
        <w:sectPr w:rsidR="00873AC0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899D3A6" w14:textId="44967A76" w:rsidR="002203DE" w:rsidRDefault="001C2209">
      <w:pPr>
        <w:pStyle w:val="TextoNormal"/>
        <w:spacing w:before="0" w:after="0"/>
        <w:jc w:val="righ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72F7243" wp14:editId="707145FA">
                <wp:simplePos x="0" y="0"/>
                <wp:positionH relativeFrom="page">
                  <wp:posOffset>6309995</wp:posOffset>
                </wp:positionH>
                <wp:positionV relativeFrom="paragraph">
                  <wp:posOffset>635</wp:posOffset>
                </wp:positionV>
                <wp:extent cx="367665" cy="468630"/>
                <wp:effectExtent l="0" t="0" r="0" b="0"/>
                <wp:wrapSquare wrapText="largest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" cy="468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F51212" w14:textId="77777777" w:rsidR="009D1FDF" w:rsidRDefault="009D1FDF">
                            <w:pPr>
                              <w:pStyle w:val="Captulo"/>
                            </w:pPr>
                            <w:r>
                              <w:rPr>
                                <w:b w:val="0"/>
                              </w:rPr>
                              <w:object w:dxaOrig="581" w:dyaOrig="739" w14:anchorId="59BB5D1C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29.25pt;height:36.75pt" filled="t">
                                  <v:fill color2="black"/>
                                  <v:imagedata r:id="rId18" o:title="" croptop="-88f" cropbottom="-88f" cropleft="-112f" cropright="-112f"/>
                                </v:shape>
                                <o:OLEObject Type="Embed" ProgID="Word.Document.8" ShapeID="_x0000_i1026" DrawAspect="Content" ObjectID="_1660385191" r:id="rId19"/>
                              </w:object>
                            </w:r>
                          </w:p>
                        </w:txbxContent>
                      </wps:txbx>
                      <wps:bodyPr rot="0" vert="horz" wrap="square" lIns="635" tIns="635" rIns="635" bIns="63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2F7243" id="Text Box 2" o:spid="_x0000_s1027" type="#_x0000_t202" style="position:absolute;left:0;text-align:left;margin-left:496.85pt;margin-top:.05pt;width:28.95pt;height:36.9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" stroked="f">
                <v:textbox inset=".05pt,.05pt,.05pt,.05pt">
                  <w:txbxContent>
                    <w:p w14:paraId="7EF51212" w14:textId="77777777" w:rsidR="009D1FDF" w:rsidRDefault="009D1FDF">
                      <w:pPr>
                        <w:pStyle w:val="Captulo"/>
                      </w:pPr>
                      <w:r>
                        <w:rPr>
                          <w:b w:val="0"/>
                        </w:rPr>
                        <w:object w:dxaOrig="581" w:dyaOrig="739" w14:anchorId="59BB5D1C">
                          <v:shape id="_x0000_i1026" type="#_x0000_t75" style="width:29.25pt;height:36.75pt" filled="t">
                            <v:fill color2="black"/>
                            <v:imagedata r:id="rId18" o:title="" croptop="-88f" cropbottom="-88f" cropleft="-112f" cropright="-112f"/>
                          </v:shape>
                          <o:OLEObject Type="Embed" ProgID="Word.Document.8" ShapeID="_x0000_i1026" DrawAspect="Content" ObjectID="_1660385191" r:id="rId20"/>
                        </w:object>
                      </w:r>
                    </w:p>
                  </w:txbxContent>
                </v:textbox>
                <w10:wrap type="square" side="largest" anchorx="page"/>
              </v:shape>
            </w:pict>
          </mc:Fallback>
        </mc:AlternateContent>
      </w:r>
    </w:p>
    <w:p w14:paraId="20596963" w14:textId="77777777" w:rsidR="002203DE" w:rsidRDefault="002203DE" w:rsidP="005D7713">
      <w:pPr>
        <w:pStyle w:val="Ttulo1"/>
        <w:numPr>
          <w:ilvl w:val="0"/>
          <w:numId w:val="0"/>
        </w:numPr>
        <w:spacing w:after="0"/>
        <w:jc w:val="both"/>
      </w:pPr>
      <w:r>
        <w:t>Capítulo Descrição geral do sistema</w:t>
      </w:r>
    </w:p>
    <w:p w14:paraId="212CCBE4" w14:textId="589592F3" w:rsidR="002203DE" w:rsidRPr="00507C5B" w:rsidRDefault="002203DE">
      <w:pPr>
        <w:pStyle w:val="TextoNormal"/>
        <w:rPr>
          <w:u w:val="single"/>
        </w:rPr>
      </w:pPr>
      <w:r>
        <w:t>O sistema proposto é um sistema integrado que oferece as ferramentas</w:t>
      </w:r>
      <w:r w:rsidR="00A951D9">
        <w:t xml:space="preserve"> para </w:t>
      </w:r>
      <w:r>
        <w:t xml:space="preserve">de controle de </w:t>
      </w:r>
      <w:r w:rsidR="00507C5B">
        <w:t>pedidos</w:t>
      </w:r>
      <w:r>
        <w:t xml:space="preserve">, controle de estoque e controle financeiro da empresa </w:t>
      </w:r>
      <w:proofErr w:type="spellStart"/>
      <w:r w:rsidR="00A951D9">
        <w:t>Paluto</w:t>
      </w:r>
      <w:proofErr w:type="spellEnd"/>
      <w:r w:rsidR="00A951D9">
        <w:t xml:space="preserve"> Móvei</w:t>
      </w:r>
      <w:r>
        <w:t>s. O sistema contará</w:t>
      </w:r>
      <w:r w:rsidR="00A951D9">
        <w:t xml:space="preserve"> inicialmente</w:t>
      </w:r>
      <w:r>
        <w:t xml:space="preserve"> com um tipo de usuário, o Gerente. Estarão atribuídas ao Gerente </w:t>
      </w:r>
      <w:r w:rsidR="00A951D9">
        <w:t xml:space="preserve">o </w:t>
      </w:r>
      <w:r>
        <w:t xml:space="preserve">controle de estoque, controle de clientes e controle de </w:t>
      </w:r>
      <w:r w:rsidR="00507C5B">
        <w:t>pedidos</w:t>
      </w:r>
      <w:r>
        <w:t xml:space="preserve">. </w:t>
      </w:r>
    </w:p>
    <w:p w14:paraId="4E96A3E6" w14:textId="77777777" w:rsidR="002203DE" w:rsidRDefault="002203DE">
      <w:pPr>
        <w:pStyle w:val="Ttulo2"/>
      </w:pPr>
      <w:r>
        <w:t>Abrangência e sistemas relacionados</w:t>
      </w:r>
    </w:p>
    <w:p w14:paraId="079F0B80" w14:textId="556C5C3C" w:rsidR="002203DE" w:rsidRPr="00377172" w:rsidRDefault="002203DE" w:rsidP="009D65A7">
      <w:pPr>
        <w:pStyle w:val="TextoNormal"/>
        <w:rPr>
          <w:u w:val="single"/>
        </w:rPr>
      </w:pPr>
      <w:r>
        <w:t xml:space="preserve">O sistema </w:t>
      </w:r>
      <w:proofErr w:type="spellStart"/>
      <w:r w:rsidR="00873AC0">
        <w:t>Paluto</w:t>
      </w:r>
      <w:proofErr w:type="spellEnd"/>
      <w:r w:rsidR="00873AC0">
        <w:t xml:space="preserve"> Móveis</w:t>
      </w:r>
      <w:r>
        <w:t xml:space="preserve"> é independente, ou seja, não interage com outros sistemas. Ele controlará</w:t>
      </w:r>
      <w:r w:rsidR="00873AC0">
        <w:t xml:space="preserve"> de início</w:t>
      </w:r>
      <w:r>
        <w:t xml:space="preserve"> </w:t>
      </w:r>
      <w:r w:rsidR="00873AC0">
        <w:t>a gestão de produtos e suas funcionalidades</w:t>
      </w:r>
      <w:r>
        <w:t>.</w:t>
      </w:r>
      <w:r w:rsidR="009D65A7">
        <w:t xml:space="preserve"> Possibilitará</w:t>
      </w:r>
      <w:r>
        <w:t xml:space="preserve"> ao Gerente cadastrar, consultar</w:t>
      </w:r>
      <w:r w:rsidR="00873AC0">
        <w:t>,</w:t>
      </w:r>
      <w:r>
        <w:t xml:space="preserve"> editar</w:t>
      </w:r>
      <w:r w:rsidR="00873AC0">
        <w:t xml:space="preserve"> e excluir</w:t>
      </w:r>
      <w:r>
        <w:t xml:space="preserve"> </w:t>
      </w:r>
      <w:r w:rsidR="00873AC0">
        <w:t>clientes</w:t>
      </w:r>
      <w:r w:rsidR="009D65A7">
        <w:t xml:space="preserve"> e </w:t>
      </w:r>
      <w:r>
        <w:t>produtos</w:t>
      </w:r>
      <w:r w:rsidR="00377172">
        <w:t xml:space="preserve"> e também poder fazer a </w:t>
      </w:r>
      <w:proofErr w:type="gramStart"/>
      <w:r w:rsidR="00377172">
        <w:t>gerencia</w:t>
      </w:r>
      <w:proofErr w:type="gramEnd"/>
      <w:r w:rsidR="00377172">
        <w:t xml:space="preserve"> de pedidos.</w:t>
      </w:r>
    </w:p>
    <w:p w14:paraId="7B88CFF7" w14:textId="77777777" w:rsidR="002203DE" w:rsidRDefault="002203DE">
      <w:pPr>
        <w:pStyle w:val="TextoNormal"/>
      </w:pPr>
    </w:p>
    <w:p w14:paraId="4A9F25D9" w14:textId="77777777" w:rsidR="002203DE" w:rsidRDefault="002203DE">
      <w:pPr>
        <w:pStyle w:val="Ttulo2"/>
      </w:pPr>
      <w:r>
        <w:t>Relação de usuários do sistema</w:t>
      </w:r>
    </w:p>
    <w:p w14:paraId="567BDE0E" w14:textId="77777777" w:rsidR="002203DE" w:rsidRDefault="002203DE">
      <w:pPr>
        <w:pStyle w:val="Ttulo3"/>
        <w:numPr>
          <w:ilvl w:val="0"/>
          <w:numId w:val="0"/>
        </w:numPr>
      </w:pPr>
      <w:bookmarkStart w:id="19" w:name="_Hlk22889481"/>
      <w:r>
        <w:rPr>
          <w:rFonts w:ascii="Times New Roman" w:hAnsi="Times New Roman" w:cs="Times New Roman"/>
          <w:b w:val="0"/>
        </w:rPr>
        <w:t>Foi identificado</w:t>
      </w:r>
      <w:r w:rsidR="00873AC0">
        <w:rPr>
          <w:rFonts w:ascii="Times New Roman" w:hAnsi="Times New Roman" w:cs="Times New Roman"/>
          <w:b w:val="0"/>
        </w:rPr>
        <w:t xml:space="preserve"> inicialmente</w:t>
      </w:r>
      <w:r>
        <w:rPr>
          <w:rFonts w:ascii="Times New Roman" w:hAnsi="Times New Roman" w:cs="Times New Roman"/>
          <w:b w:val="0"/>
        </w:rPr>
        <w:t xml:space="preserve"> apenas um usuário no sistema </w:t>
      </w:r>
      <w:proofErr w:type="spellStart"/>
      <w:r w:rsidR="00873AC0">
        <w:rPr>
          <w:rFonts w:ascii="Times New Roman" w:hAnsi="Times New Roman" w:cs="Times New Roman"/>
          <w:b w:val="0"/>
        </w:rPr>
        <w:t>Paluto</w:t>
      </w:r>
      <w:proofErr w:type="spellEnd"/>
      <w:r w:rsidR="00873AC0">
        <w:rPr>
          <w:rFonts w:ascii="Times New Roman" w:hAnsi="Times New Roman" w:cs="Times New Roman"/>
          <w:b w:val="0"/>
        </w:rPr>
        <w:t xml:space="preserve"> Móveis</w:t>
      </w:r>
      <w:r>
        <w:rPr>
          <w:rFonts w:ascii="Times New Roman" w:hAnsi="Times New Roman" w:cs="Times New Roman"/>
          <w:b w:val="0"/>
        </w:rPr>
        <w:t>, denominado de Gerente, abaixo detalhado.</w:t>
      </w:r>
    </w:p>
    <w:bookmarkEnd w:id="19"/>
    <w:p w14:paraId="6902B253" w14:textId="77777777" w:rsidR="002203DE" w:rsidRDefault="002203DE">
      <w:pPr>
        <w:numPr>
          <w:ilvl w:val="0"/>
          <w:numId w:val="3"/>
        </w:numPr>
        <w:ind w:left="284" w:hanging="284"/>
      </w:pPr>
      <w:r>
        <w:rPr>
          <w:b/>
          <w:sz w:val="24"/>
          <w:szCs w:val="24"/>
        </w:rPr>
        <w:t xml:space="preserve">Gerente </w:t>
      </w:r>
    </w:p>
    <w:p w14:paraId="278001EE" w14:textId="036A443C" w:rsidR="002203DE" w:rsidRDefault="002203DE">
      <w:pPr>
        <w:ind w:left="284"/>
      </w:pPr>
      <w:r>
        <w:rPr>
          <w:sz w:val="24"/>
          <w:szCs w:val="24"/>
        </w:rPr>
        <w:t xml:space="preserve">O Gerente possui as funções de administrar o sistema, isso inclui, </w:t>
      </w:r>
      <w:bookmarkStart w:id="20" w:name="_Ref471361536"/>
      <w:r w:rsidR="00873AC0">
        <w:rPr>
          <w:sz w:val="24"/>
          <w:szCs w:val="24"/>
        </w:rPr>
        <w:t xml:space="preserve">fazer a gestão dos produtos em estoque, cadastrar clientes e possíveis </w:t>
      </w:r>
      <w:r w:rsidR="00507C5B">
        <w:rPr>
          <w:sz w:val="24"/>
          <w:szCs w:val="24"/>
        </w:rPr>
        <w:t>lançamentos de pedidos</w:t>
      </w:r>
      <w:r w:rsidR="00873AC0">
        <w:rPr>
          <w:sz w:val="24"/>
          <w:szCs w:val="24"/>
        </w:rPr>
        <w:t>.</w:t>
      </w:r>
    </w:p>
    <w:p w14:paraId="74D6D0E3" w14:textId="77777777" w:rsidR="002203DE" w:rsidRDefault="002203DE">
      <w:pPr>
        <w:pStyle w:val="TextoNormal"/>
        <w:rPr>
          <w:sz w:val="24"/>
          <w:szCs w:val="24"/>
        </w:rPr>
      </w:pPr>
    </w:p>
    <w:p w14:paraId="701894F7" w14:textId="77777777" w:rsidR="002203DE" w:rsidRDefault="002203DE">
      <w:pPr>
        <w:pStyle w:val="TextoNormal"/>
        <w:rPr>
          <w:sz w:val="24"/>
          <w:szCs w:val="24"/>
        </w:rPr>
      </w:pPr>
    </w:p>
    <w:p w14:paraId="7A17B559" w14:textId="77777777" w:rsidR="002203DE" w:rsidRDefault="002203DE">
      <w:pPr>
        <w:pStyle w:val="TextoNormal"/>
      </w:pPr>
    </w:p>
    <w:p w14:paraId="7A950DA4" w14:textId="77777777" w:rsidR="002203DE" w:rsidRDefault="002203DE">
      <w:pPr>
        <w:pStyle w:val="TextoNormal"/>
      </w:pPr>
    </w:p>
    <w:p w14:paraId="43394596" w14:textId="77777777" w:rsidR="002203DE" w:rsidRDefault="002203DE">
      <w:pPr>
        <w:pStyle w:val="TextoNormal"/>
      </w:pPr>
    </w:p>
    <w:p w14:paraId="072F72D2" w14:textId="77777777" w:rsidR="002203DE" w:rsidRDefault="002203DE">
      <w:pPr>
        <w:pStyle w:val="TextoNormal"/>
      </w:pPr>
    </w:p>
    <w:p w14:paraId="4254A846" w14:textId="77777777" w:rsidR="002203DE" w:rsidRDefault="002203DE">
      <w:pPr>
        <w:pStyle w:val="TextoNormal"/>
      </w:pPr>
    </w:p>
    <w:p w14:paraId="44C851EE" w14:textId="77777777" w:rsidR="002203DE" w:rsidRDefault="002203DE">
      <w:pPr>
        <w:pStyle w:val="TextoNormal"/>
      </w:pPr>
    </w:p>
    <w:p w14:paraId="53FC02C2" w14:textId="77777777" w:rsidR="002203DE" w:rsidRDefault="002203DE">
      <w:pPr>
        <w:pStyle w:val="TextoNormal"/>
      </w:pPr>
    </w:p>
    <w:p w14:paraId="0602AA84" w14:textId="77777777" w:rsidR="002203DE" w:rsidRDefault="002203DE">
      <w:pPr>
        <w:pStyle w:val="TextoNormal"/>
      </w:pPr>
    </w:p>
    <w:p w14:paraId="2F543BDB" w14:textId="77777777" w:rsidR="002203DE" w:rsidRDefault="002203DE">
      <w:pPr>
        <w:pStyle w:val="TextoNormal"/>
      </w:pPr>
    </w:p>
    <w:p w14:paraId="4D891959" w14:textId="77777777" w:rsidR="002203DE" w:rsidRDefault="002203DE">
      <w:pPr>
        <w:pStyle w:val="TextoNormal"/>
      </w:pPr>
    </w:p>
    <w:p w14:paraId="1F9E4E8A" w14:textId="77777777" w:rsidR="002203DE" w:rsidRDefault="002203DE">
      <w:pPr>
        <w:pStyle w:val="TextoNormal"/>
      </w:pPr>
    </w:p>
    <w:p w14:paraId="1737CA7E" w14:textId="77777777" w:rsidR="002203DE" w:rsidRDefault="002203DE">
      <w:pPr>
        <w:pStyle w:val="TextoNormal"/>
      </w:pPr>
    </w:p>
    <w:p w14:paraId="52600CC1" w14:textId="77777777" w:rsidR="002203DE" w:rsidRDefault="002203DE">
      <w:pPr>
        <w:pStyle w:val="TextoNormal"/>
      </w:pPr>
    </w:p>
    <w:p w14:paraId="3668A4BF" w14:textId="3733FF51" w:rsidR="002203DE" w:rsidRDefault="002203DE" w:rsidP="003B5ABF">
      <w:pPr>
        <w:pStyle w:val="Ttulo2"/>
      </w:pPr>
      <w:bookmarkStart w:id="21" w:name="__RefHeading___Toc485117473"/>
      <w:r>
        <w:t>Diagrama de Caso de Uso</w:t>
      </w:r>
      <w:bookmarkEnd w:id="21"/>
      <w:r>
        <w:tab/>
      </w:r>
      <w:r w:rsidR="001C2209">
        <w:rPr>
          <w:noProof/>
        </w:rPr>
        <mc:AlternateContent>
          <mc:Choice Requires="wps">
            <w:drawing>
              <wp:inline distT="0" distB="0" distL="0" distR="0" wp14:anchorId="03EFEF51" wp14:editId="34157B9D">
                <wp:extent cx="9525" cy="9525"/>
                <wp:effectExtent l="0" t="0" r="0" b="0"/>
                <wp:docPr id="1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635" tIns="635" rIns="635" bIns="635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F414CA" id="AutoShape 1" o:spid="_x0000_s1026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" stroked="f">
                <o:lock v:ext="edit" aspectratio="t"/>
                <v:textbox inset=".05pt,.05pt,.05pt,.05pt"/>
                <w10:anchorlock/>
              </v:rect>
            </w:pict>
          </mc:Fallback>
        </mc:AlternateContent>
      </w:r>
    </w:p>
    <w:p w14:paraId="6784FA0B" w14:textId="77777777" w:rsidR="002203DE" w:rsidRDefault="002203DE">
      <w:pPr>
        <w:tabs>
          <w:tab w:val="left" w:pos="7755"/>
        </w:tabs>
      </w:pPr>
    </w:p>
    <w:p w14:paraId="73795CD9" w14:textId="77777777" w:rsidR="002203DE" w:rsidRDefault="001C2209">
      <w:pPr>
        <w:tabs>
          <w:tab w:val="left" w:pos="7755"/>
        </w:tabs>
        <w:sectPr w:rsidR="002203DE">
          <w:headerReference w:type="even" r:id="rId21"/>
          <w:headerReference w:type="default" r:id="rId22"/>
          <w:footerReference w:type="even" r:id="rId23"/>
          <w:footerReference w:type="default" r:id="rId24"/>
          <w:headerReference w:type="first" r:id="rId25"/>
          <w:footerReference w:type="first" r:id="rId26"/>
          <w:pgSz w:w="11906" w:h="16838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w:drawing>
          <wp:inline distT="0" distB="0" distL="0" distR="0" wp14:anchorId="5F29C093" wp14:editId="43BF1D7F">
            <wp:extent cx="5724525" cy="52673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03DE">
        <w:tab/>
      </w:r>
    </w:p>
    <w:p w14:paraId="11EBDD68" w14:textId="5FA3236A" w:rsidR="002203DE" w:rsidRDefault="001C2209">
      <w:pPr>
        <w:pStyle w:val="TextoNormal"/>
        <w:spacing w:before="0" w:after="0"/>
        <w:jc w:val="righ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23F69AD" wp14:editId="20A7C7A7">
                <wp:simplePos x="0" y="0"/>
                <wp:positionH relativeFrom="page">
                  <wp:posOffset>6309995</wp:posOffset>
                </wp:positionH>
                <wp:positionV relativeFrom="paragraph">
                  <wp:posOffset>635</wp:posOffset>
                </wp:positionV>
                <wp:extent cx="367665" cy="468630"/>
                <wp:effectExtent l="0" t="0" r="0" b="0"/>
                <wp:wrapSquare wrapText="largest"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" cy="468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40B653" w14:textId="77777777" w:rsidR="009D1FDF" w:rsidRDefault="009D1FDF">
                            <w:pPr>
                              <w:pStyle w:val="Captulo"/>
                            </w:pPr>
                            <w:r>
                              <w:rPr>
                                <w:b w:val="0"/>
                              </w:rPr>
                              <w:object w:dxaOrig="581" w:dyaOrig="739" w14:anchorId="26BC985F">
                                <v:shape id="_x0000_i1028" type="#_x0000_t75" style="width:29.25pt;height:36.75pt" filled="t">
                                  <v:fill color2="black"/>
                                  <v:imagedata r:id="rId28" o:title="" croptop="-88f" cropbottom="-88f" cropleft="-112f" cropright="-112f"/>
                                </v:shape>
                                <o:OLEObject Type="Embed" ProgID="Word.Document.8" ShapeID="_x0000_i1028" DrawAspect="Content" ObjectID="_1660385192" r:id="rId29"/>
                              </w:object>
                            </w:r>
                          </w:p>
                        </w:txbxContent>
                      </wps:txbx>
                      <wps:bodyPr rot="0" vert="horz" wrap="square" lIns="635" tIns="635" rIns="635" bIns="63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3F69AD" id="Text Box 3" o:spid="_x0000_s1028" type="#_x0000_t202" style="position:absolute;left:0;text-align:left;margin-left:496.85pt;margin-top:.05pt;width:28.95pt;height:36.9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" stroked="f">
                <v:textbox inset=".05pt,.05pt,.05pt,.05pt">
                  <w:txbxContent>
                    <w:p w14:paraId="4C40B653" w14:textId="77777777" w:rsidR="009D1FDF" w:rsidRDefault="009D1FDF">
                      <w:pPr>
                        <w:pStyle w:val="Captulo"/>
                      </w:pPr>
                      <w:r>
                        <w:rPr>
                          <w:b w:val="0"/>
                        </w:rPr>
                        <w:object w:dxaOrig="581" w:dyaOrig="739" w14:anchorId="26BC985F">
                          <v:shape id="_x0000_i1028" type="#_x0000_t75" style="width:29.25pt;height:36.75pt" filled="t">
                            <v:fill color2="black"/>
                            <v:imagedata r:id="rId28" o:title="" croptop="-88f" cropbottom="-88f" cropleft="-112f" cropright="-112f"/>
                          </v:shape>
                          <o:OLEObject Type="Embed" ProgID="Word.Document.8" ShapeID="_x0000_i1028" DrawAspect="Content" ObjectID="_1660385192" r:id="rId30"/>
                        </w:object>
                      </w:r>
                    </w:p>
                  </w:txbxContent>
                </v:textbox>
                <w10:wrap type="square" side="largest" anchorx="page"/>
              </v:shape>
            </w:pict>
          </mc:Fallback>
        </mc:AlternateContent>
      </w:r>
    </w:p>
    <w:p w14:paraId="209999E7" w14:textId="77777777" w:rsidR="002203DE" w:rsidRDefault="002203DE" w:rsidP="005D7713">
      <w:pPr>
        <w:pStyle w:val="Ttulo1"/>
        <w:numPr>
          <w:ilvl w:val="0"/>
          <w:numId w:val="0"/>
        </w:numPr>
        <w:spacing w:after="0"/>
        <w:jc w:val="left"/>
      </w:pPr>
      <w:bookmarkStart w:id="22" w:name="_Hlk49711527"/>
      <w:bookmarkStart w:id="23" w:name="_Hlk49712565"/>
      <w:bookmarkStart w:id="24" w:name="_Hlk49342049"/>
      <w:r>
        <w:t xml:space="preserve">Capítulo Requisitos funcionais </w:t>
      </w:r>
      <w:bookmarkEnd w:id="20"/>
      <w:r>
        <w:t>(casos de uso)</w:t>
      </w:r>
    </w:p>
    <w:bookmarkEnd w:id="22"/>
    <w:p w14:paraId="3FB1F275" w14:textId="1FD52F48" w:rsidR="002203DE" w:rsidRDefault="002203DE">
      <w:pPr>
        <w:pStyle w:val="Ttulo2"/>
      </w:pPr>
      <w:r>
        <w:t xml:space="preserve">Requisitos de </w:t>
      </w:r>
      <w:r w:rsidR="001C2209">
        <w:t>Usuário</w:t>
      </w:r>
    </w:p>
    <w:p w14:paraId="28AF4D8B" w14:textId="04C114E0" w:rsidR="002203DE" w:rsidRDefault="002203DE">
      <w:pPr>
        <w:pStyle w:val="Requisito"/>
      </w:pPr>
      <w:bookmarkStart w:id="25" w:name="__RefHeading___Toc485117477"/>
      <w:r>
        <w:t xml:space="preserve">[RF001] </w:t>
      </w:r>
      <w:bookmarkEnd w:id="25"/>
      <w:r w:rsidR="001C2209">
        <w:t>Realizar Cadastro do Usuário</w:t>
      </w:r>
    </w:p>
    <w:p w14:paraId="783BFD72" w14:textId="77777777" w:rsidR="002203DE" w:rsidRDefault="002203DE"/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1C2209" w:rsidRPr="001C2209" w14:paraId="35C1306B" w14:textId="77777777" w:rsidTr="0008609D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2C969D" w14:textId="3AFC9219" w:rsidR="001C2209" w:rsidRPr="001C2209" w:rsidRDefault="001C2209" w:rsidP="001C2209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1C2209"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RF001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9ADA9B" w14:textId="36655924" w:rsidR="001C2209" w:rsidRPr="001C2209" w:rsidRDefault="001C2209" w:rsidP="001C2209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1C2209">
              <w:rPr>
                <w:b/>
                <w:bCs/>
                <w:color w:val="FFFFFF"/>
                <w:sz w:val="24"/>
                <w:szCs w:val="24"/>
                <w:lang w:eastAsia="pt-BR"/>
              </w:rPr>
              <w:t>Realizar Cadastro do Usuário.</w:t>
            </w:r>
          </w:p>
        </w:tc>
      </w:tr>
      <w:tr w:rsidR="001C2209" w:rsidRPr="001C2209" w14:paraId="3EA06F8A" w14:textId="77777777" w:rsidTr="0008609D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6B56FB" w14:textId="77777777" w:rsidR="001C2209" w:rsidRPr="001C2209" w:rsidRDefault="001C2209" w:rsidP="001C2209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F4BA6A" w14:textId="6E75B96F" w:rsidR="001C2209" w:rsidRPr="001C2209" w:rsidRDefault="001C2209" w:rsidP="001C2209">
            <w:pPr>
              <w:suppressAutoHyphens w:val="0"/>
              <w:rPr>
                <w:lang w:eastAsia="pt-BR"/>
              </w:rPr>
            </w:pPr>
            <w:proofErr w:type="gramStart"/>
            <w:r w:rsidRPr="001C2209">
              <w:rPr>
                <w:lang w:eastAsia="pt-BR"/>
              </w:rPr>
              <w:t xml:space="preserve">( </w:t>
            </w:r>
            <w:r>
              <w:rPr>
                <w:lang w:eastAsia="pt-BR"/>
              </w:rPr>
              <w:t>x</w:t>
            </w:r>
            <w:proofErr w:type="gramEnd"/>
            <w:r w:rsidRPr="001C2209">
              <w:rPr>
                <w:lang w:eastAsia="pt-BR"/>
              </w:rPr>
              <w:t xml:space="preserve"> )  Essencial                (   ) Importante       (   ) Desejável</w:t>
            </w:r>
          </w:p>
        </w:tc>
      </w:tr>
      <w:tr w:rsidR="001C2209" w:rsidRPr="001C2209" w14:paraId="40EE152A" w14:textId="77777777" w:rsidTr="0008609D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E3E4B7" w14:textId="77777777" w:rsidR="001C2209" w:rsidRPr="001C2209" w:rsidRDefault="001C2209" w:rsidP="001C2209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CA0351" w14:textId="7EB804D5" w:rsidR="001C2209" w:rsidRPr="001C2209" w:rsidRDefault="001C2209" w:rsidP="001C2209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>.</w:t>
            </w:r>
          </w:p>
        </w:tc>
      </w:tr>
      <w:tr w:rsidR="001C2209" w:rsidRPr="001C2209" w14:paraId="2648835D" w14:textId="77777777" w:rsidTr="0008609D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AEC4D4" w14:textId="77777777" w:rsidR="001C2209" w:rsidRPr="001C2209" w:rsidRDefault="001C2209" w:rsidP="001C2209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C1A0F4" w14:textId="789E369B" w:rsidR="001C2209" w:rsidRPr="001C2209" w:rsidRDefault="001C2209" w:rsidP="001C2209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Um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que esteja acessando o </w:t>
            </w:r>
            <w:r>
              <w:rPr>
                <w:lang w:eastAsia="pt-BR"/>
              </w:rPr>
              <w:t xml:space="preserve">Sistema </w:t>
            </w:r>
            <w:proofErr w:type="spellStart"/>
            <w:r>
              <w:rPr>
                <w:lang w:eastAsia="pt-BR"/>
              </w:rPr>
              <w:t>Paluto</w:t>
            </w:r>
            <w:proofErr w:type="spellEnd"/>
            <w:r>
              <w:rPr>
                <w:lang w:eastAsia="pt-BR"/>
              </w:rPr>
              <w:t xml:space="preserve"> Móveis</w:t>
            </w:r>
            <w:r w:rsidRPr="001C2209">
              <w:rPr>
                <w:lang w:eastAsia="pt-BR"/>
              </w:rPr>
              <w:t xml:space="preserve"> pode </w:t>
            </w:r>
            <w:r>
              <w:rPr>
                <w:lang w:eastAsia="pt-BR"/>
              </w:rPr>
              <w:t>clicar no botão para cadastrar-se no sistema.</w:t>
            </w:r>
          </w:p>
        </w:tc>
      </w:tr>
      <w:tr w:rsidR="001C2209" w:rsidRPr="001C2209" w14:paraId="6FD744BD" w14:textId="77777777" w:rsidTr="0008609D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E44EA4" w14:textId="77777777" w:rsidR="001C2209" w:rsidRPr="001C2209" w:rsidRDefault="001C2209" w:rsidP="001C2209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A9CAD6" w14:textId="7ADC3ECB" w:rsidR="001C2209" w:rsidRPr="001C2209" w:rsidRDefault="001C2209" w:rsidP="001C2209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O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precisa est</w:t>
            </w:r>
            <w:r>
              <w:rPr>
                <w:lang w:eastAsia="pt-BR"/>
              </w:rPr>
              <w:t>ar na página Login</w:t>
            </w:r>
            <w:r w:rsidRPr="001C2209">
              <w:rPr>
                <w:lang w:eastAsia="pt-BR"/>
              </w:rPr>
              <w:t>.</w:t>
            </w:r>
          </w:p>
        </w:tc>
      </w:tr>
      <w:tr w:rsidR="001C2209" w:rsidRPr="001C2209" w14:paraId="22A02F96" w14:textId="77777777" w:rsidTr="0008609D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74EE10" w14:textId="77777777" w:rsidR="001C2209" w:rsidRPr="001C2209" w:rsidRDefault="001C2209" w:rsidP="001C2209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DDA8C4" w14:textId="05604C31" w:rsidR="001C2209" w:rsidRPr="001C2209" w:rsidRDefault="001C2209" w:rsidP="001C2209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O sistema deverá </w:t>
            </w:r>
            <w:r>
              <w:rPr>
                <w:lang w:eastAsia="pt-BR"/>
              </w:rPr>
              <w:t>mostrar uma mensagem de “Cadastro</w:t>
            </w:r>
            <w:r w:rsidR="0081770C">
              <w:rPr>
                <w:lang w:eastAsia="pt-BR"/>
              </w:rPr>
              <w:t xml:space="preserve"> </w:t>
            </w:r>
            <w:r w:rsidR="0081770C" w:rsidRPr="0081770C">
              <w:rPr>
                <w:lang w:eastAsia="pt-BR"/>
              </w:rPr>
              <w:t>C</w:t>
            </w:r>
            <w:r w:rsidRPr="0081770C">
              <w:rPr>
                <w:lang w:eastAsia="pt-BR"/>
              </w:rPr>
              <w:t>oncluído</w:t>
            </w:r>
            <w:r>
              <w:rPr>
                <w:lang w:eastAsia="pt-BR"/>
              </w:rPr>
              <w:t>!” para o novo gerente</w:t>
            </w:r>
            <w:r w:rsidRPr="001C2209">
              <w:rPr>
                <w:lang w:eastAsia="pt-BR"/>
              </w:rPr>
              <w:t>.</w:t>
            </w:r>
          </w:p>
        </w:tc>
      </w:tr>
      <w:tr w:rsidR="001C2209" w:rsidRPr="001C2209" w14:paraId="55BB1992" w14:textId="77777777" w:rsidTr="0008609D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4E52CC" w14:textId="77777777" w:rsidR="001C2209" w:rsidRPr="001C2209" w:rsidRDefault="001C2209" w:rsidP="001C2209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CB5CFD" w14:textId="05CF5925" w:rsidR="001C2209" w:rsidRPr="001C2209" w:rsidRDefault="001C2209" w:rsidP="001C2209">
            <w:pPr>
              <w:suppressAutoHyphens w:val="0"/>
              <w:rPr>
                <w:b/>
                <w:bCs/>
                <w:lang w:eastAsia="pt-BR"/>
              </w:rPr>
            </w:pPr>
            <w:r>
              <w:rPr>
                <w:b/>
                <w:bCs/>
                <w:lang w:eastAsia="pt-BR"/>
              </w:rPr>
              <w:t>Login, Cadastro Usuário.</w:t>
            </w:r>
          </w:p>
        </w:tc>
      </w:tr>
      <w:tr w:rsidR="001C2209" w:rsidRPr="001C2209" w14:paraId="77641804" w14:textId="77777777" w:rsidTr="0008609D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D0D0B5" w14:textId="77777777" w:rsidR="001C2209" w:rsidRPr="001C2209" w:rsidRDefault="001C2209" w:rsidP="001C2209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Restrições de campos: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E35AFD" w14:textId="22B2260D" w:rsidR="001C2209" w:rsidRPr="001C2209" w:rsidRDefault="001C2209" w:rsidP="001C2209">
            <w:pPr>
              <w:suppressAutoHyphens w:val="0"/>
              <w:spacing w:before="60" w:after="60"/>
              <w:jc w:val="both"/>
              <w:rPr>
                <w:b/>
                <w:noProof/>
                <w:sz w:val="22"/>
                <w:lang w:eastAsia="pt-BR"/>
              </w:rPr>
            </w:pPr>
            <w:r w:rsidRPr="001C2209">
              <w:rPr>
                <w:b/>
                <w:noProof/>
                <w:sz w:val="22"/>
                <w:lang w:eastAsia="pt-BR"/>
              </w:rPr>
              <w:t xml:space="preserve">Entidade </w:t>
            </w:r>
            <w:r>
              <w:rPr>
                <w:b/>
                <w:noProof/>
                <w:sz w:val="22"/>
                <w:lang w:eastAsia="pt-BR"/>
              </w:rPr>
              <w:t>Gerente</w:t>
            </w:r>
            <w:r w:rsidRPr="001C2209">
              <w:rPr>
                <w:b/>
                <w:noProof/>
                <w:sz w:val="22"/>
                <w:lang w:eastAsia="pt-BR"/>
              </w:rPr>
              <w:t>:</w:t>
            </w:r>
          </w:p>
          <w:p w14:paraId="546A9D68" w14:textId="77777777" w:rsidR="00A24C22" w:rsidRPr="001C2209" w:rsidRDefault="00A24C22" w:rsidP="00A24C22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 w:rsidRPr="001C2209">
              <w:rPr>
                <w:noProof/>
                <w:sz w:val="22"/>
                <w:lang w:eastAsia="pt-BR"/>
              </w:rPr>
              <w:t>Nome: Deve possuir 50 caracteres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192572A1" w14:textId="77777777" w:rsidR="00A24C22" w:rsidRPr="001C2209" w:rsidRDefault="00A24C22" w:rsidP="00A24C22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 w:rsidRPr="001C2209">
              <w:rPr>
                <w:noProof/>
                <w:sz w:val="22"/>
                <w:lang w:eastAsia="pt-BR"/>
              </w:rPr>
              <w:t>CPF: Deve ser um CPF válido e a entrada pode ser feita com ou sem os pontos e hífen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0C077DC2" w14:textId="77777777" w:rsidR="001C2209" w:rsidRDefault="00A24C22" w:rsidP="001A2311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Cidade</w:t>
            </w:r>
            <w:r w:rsidRPr="001C2209">
              <w:rPr>
                <w:noProof/>
                <w:sz w:val="22"/>
                <w:lang w:eastAsia="pt-BR"/>
              </w:rPr>
              <w:t xml:space="preserve">: Deve possuir </w:t>
            </w:r>
            <w:r>
              <w:rPr>
                <w:noProof/>
                <w:sz w:val="22"/>
                <w:lang w:eastAsia="pt-BR"/>
              </w:rPr>
              <w:t>2</w:t>
            </w:r>
            <w:r w:rsidRPr="001C2209">
              <w:rPr>
                <w:noProof/>
                <w:sz w:val="22"/>
                <w:lang w:eastAsia="pt-BR"/>
              </w:rPr>
              <w:t>0 caracteres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7BE766EA" w14:textId="0DDAC8F8" w:rsidR="008D7BEB" w:rsidRPr="001A2311" w:rsidRDefault="008D7BEB" w:rsidP="001A2311">
            <w:pPr>
              <w:suppressAutoHyphens w:val="0"/>
              <w:spacing w:before="60" w:after="60"/>
              <w:ind w:left="261"/>
              <w:jc w:val="both"/>
              <w:rPr>
                <w:u w:val="single"/>
                <w:lang w:eastAsia="pt-BR"/>
              </w:rPr>
            </w:pPr>
            <w:r w:rsidRPr="008D7BEB">
              <w:rPr>
                <w:sz w:val="22"/>
                <w:szCs w:val="22"/>
                <w:lang w:eastAsia="pt-BR"/>
              </w:rPr>
              <w:t>Senha: Dever ter no mínimo de 6 caracteres variados entre letras e números;</w:t>
            </w:r>
          </w:p>
        </w:tc>
      </w:tr>
      <w:tr w:rsidR="001C2209" w:rsidRPr="001C2209" w14:paraId="776CC80A" w14:textId="77777777" w:rsidTr="0008609D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A38C7" w14:textId="77777777" w:rsidR="001C2209" w:rsidRPr="001C2209" w:rsidRDefault="001C2209" w:rsidP="001C2209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6116B6" w14:textId="01C02647" w:rsidR="001C2209" w:rsidRDefault="001C2209" w:rsidP="001C2209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Novo Gerente</w:t>
            </w:r>
            <w:r w:rsidRPr="001C2209">
              <w:rPr>
                <w:lang w:eastAsia="pt-BR"/>
              </w:rPr>
              <w:t>:</w:t>
            </w:r>
          </w:p>
          <w:p w14:paraId="43892D5C" w14:textId="77777777" w:rsidR="002B4DBA" w:rsidRPr="001C2209" w:rsidRDefault="002B4DBA" w:rsidP="001C2209">
            <w:pPr>
              <w:suppressAutoHyphens w:val="0"/>
              <w:rPr>
                <w:lang w:eastAsia="pt-BR"/>
              </w:rPr>
            </w:pPr>
          </w:p>
          <w:p w14:paraId="56B13DF3" w14:textId="6F626FAA" w:rsidR="001C2209" w:rsidRPr="001C2209" w:rsidRDefault="001C2209" w:rsidP="001C2209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1. </w:t>
            </w:r>
            <w:r>
              <w:rPr>
                <w:lang w:eastAsia="pt-BR"/>
              </w:rPr>
              <w:t>Acessa o sistema</w:t>
            </w:r>
            <w:r w:rsidRPr="001C2209">
              <w:rPr>
                <w:lang w:eastAsia="pt-BR"/>
              </w:rPr>
              <w:t>.</w:t>
            </w:r>
          </w:p>
          <w:p w14:paraId="68A27A9A" w14:textId="77777777" w:rsidR="001C2209" w:rsidRPr="001C2209" w:rsidRDefault="001C2209" w:rsidP="001C2209">
            <w:pPr>
              <w:suppressAutoHyphens w:val="0"/>
              <w:rPr>
                <w:lang w:eastAsia="pt-BR"/>
              </w:rPr>
            </w:pPr>
          </w:p>
          <w:p w14:paraId="3C46524B" w14:textId="493F5CD8" w:rsidR="001C2209" w:rsidRPr="001C2209" w:rsidRDefault="001C2209" w:rsidP="001C2209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3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“Cadastre-se”</w:t>
            </w:r>
            <w:r w:rsidR="004335E4">
              <w:rPr>
                <w:lang w:eastAsia="pt-BR"/>
              </w:rPr>
              <w:t>.</w:t>
            </w:r>
          </w:p>
          <w:p w14:paraId="70CFD3BF" w14:textId="77777777" w:rsidR="001C2209" w:rsidRPr="001C2209" w:rsidRDefault="001C2209" w:rsidP="001C2209">
            <w:pPr>
              <w:suppressAutoHyphens w:val="0"/>
              <w:rPr>
                <w:lang w:eastAsia="pt-BR"/>
              </w:rPr>
            </w:pPr>
          </w:p>
          <w:p w14:paraId="04F79F7C" w14:textId="1540F0F7" w:rsidR="001C2209" w:rsidRDefault="001C2209" w:rsidP="001C2209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5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Preenche as informações do formulário</w:t>
            </w:r>
            <w:r w:rsidRPr="001C2209">
              <w:rPr>
                <w:lang w:eastAsia="pt-BR"/>
              </w:rPr>
              <w:t>.</w:t>
            </w:r>
          </w:p>
          <w:p w14:paraId="64297AAE" w14:textId="77777777" w:rsidR="001C2209" w:rsidRDefault="001C2209" w:rsidP="001C2209">
            <w:pPr>
              <w:suppressAutoHyphens w:val="0"/>
              <w:rPr>
                <w:lang w:eastAsia="pt-BR"/>
              </w:rPr>
            </w:pPr>
          </w:p>
          <w:p w14:paraId="26545CB9" w14:textId="4857F3BE" w:rsidR="001C2209" w:rsidRDefault="001C2209" w:rsidP="001C2209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6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</w:t>
            </w:r>
            <w:r w:rsidR="006713D4">
              <w:rPr>
                <w:lang w:eastAsia="pt-BR"/>
              </w:rPr>
              <w:t>Cadastrar Usuário</w:t>
            </w:r>
            <w:r>
              <w:rPr>
                <w:lang w:eastAsia="pt-BR"/>
              </w:rPr>
              <w:t>”</w:t>
            </w:r>
            <w:r w:rsidRPr="001C2209">
              <w:rPr>
                <w:lang w:eastAsia="pt-BR"/>
              </w:rPr>
              <w:t>.</w:t>
            </w:r>
          </w:p>
          <w:p w14:paraId="6FFB31AE" w14:textId="1EF2D030" w:rsidR="001C2209" w:rsidRPr="001C2209" w:rsidRDefault="001C2209" w:rsidP="001C2209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ADE49D" w14:textId="77777777" w:rsidR="001C2209" w:rsidRPr="001C2209" w:rsidRDefault="001C2209" w:rsidP="001C2209">
            <w:pPr>
              <w:suppressAutoHyphens w:val="0"/>
              <w:rPr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Sistema</w:t>
            </w:r>
            <w:r w:rsidRPr="001C2209">
              <w:rPr>
                <w:lang w:eastAsia="pt-BR"/>
              </w:rPr>
              <w:t>:</w:t>
            </w:r>
          </w:p>
          <w:p w14:paraId="7F880BD8" w14:textId="77777777" w:rsidR="001C2209" w:rsidRPr="001C2209" w:rsidRDefault="001C2209" w:rsidP="001C2209">
            <w:pPr>
              <w:suppressAutoHyphens w:val="0"/>
              <w:rPr>
                <w:lang w:eastAsia="pt-BR"/>
              </w:rPr>
            </w:pPr>
          </w:p>
          <w:p w14:paraId="213B62EB" w14:textId="65E332B9" w:rsidR="001C2209" w:rsidRPr="001C2209" w:rsidRDefault="001C2209" w:rsidP="001C2209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2</w:t>
            </w:r>
            <w:r w:rsidRPr="001C2209">
              <w:rPr>
                <w:lang w:eastAsia="pt-BR"/>
              </w:rPr>
              <w:t>. Apresenta a</w:t>
            </w:r>
            <w:r>
              <w:rPr>
                <w:lang w:eastAsia="pt-BR"/>
              </w:rPr>
              <w:t xml:space="preserve"> </w:t>
            </w:r>
            <w:r w:rsidR="00041B28">
              <w:rPr>
                <w:lang w:eastAsia="pt-BR"/>
              </w:rPr>
              <w:t xml:space="preserve">página </w:t>
            </w:r>
            <w:r>
              <w:rPr>
                <w:lang w:eastAsia="pt-BR"/>
              </w:rPr>
              <w:t xml:space="preserve">de </w:t>
            </w:r>
            <w:r w:rsidR="00041B28">
              <w:rPr>
                <w:lang w:eastAsia="pt-BR"/>
              </w:rPr>
              <w:t>login</w:t>
            </w:r>
            <w:r>
              <w:rPr>
                <w:lang w:eastAsia="pt-BR"/>
              </w:rPr>
              <w:t>.</w:t>
            </w:r>
          </w:p>
          <w:p w14:paraId="7E4E982D" w14:textId="77777777" w:rsidR="001C2209" w:rsidRPr="001C2209" w:rsidRDefault="001C2209" w:rsidP="001C2209">
            <w:pPr>
              <w:suppressAutoHyphens w:val="0"/>
              <w:rPr>
                <w:lang w:eastAsia="pt-BR"/>
              </w:rPr>
            </w:pPr>
          </w:p>
          <w:p w14:paraId="79A4CB2C" w14:textId="65453025" w:rsidR="001C2209" w:rsidRDefault="001C2209" w:rsidP="001C2209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4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um formulário de cadastro</w:t>
            </w:r>
            <w:r w:rsidRPr="001C2209">
              <w:rPr>
                <w:lang w:eastAsia="pt-BR"/>
              </w:rPr>
              <w:t>.</w:t>
            </w:r>
          </w:p>
          <w:p w14:paraId="379A7E39" w14:textId="77777777" w:rsidR="001C2209" w:rsidRDefault="001C2209" w:rsidP="001C2209">
            <w:pPr>
              <w:suppressAutoHyphens w:val="0"/>
              <w:rPr>
                <w:lang w:eastAsia="pt-BR"/>
              </w:rPr>
            </w:pPr>
          </w:p>
          <w:p w14:paraId="3CE92274" w14:textId="04F28673" w:rsidR="001C2209" w:rsidRDefault="001C2209" w:rsidP="001C2209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7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uma mensagem de “Cadastro Concluído!”.</w:t>
            </w:r>
          </w:p>
          <w:p w14:paraId="2830E924" w14:textId="7DC2DCB8" w:rsidR="001C2209" w:rsidRPr="001C2209" w:rsidRDefault="001C2209" w:rsidP="001C2209">
            <w:pPr>
              <w:suppressAutoHyphens w:val="0"/>
              <w:rPr>
                <w:lang w:eastAsia="pt-BR"/>
              </w:rPr>
            </w:pPr>
          </w:p>
        </w:tc>
      </w:tr>
      <w:tr w:rsidR="001C2209" w:rsidRPr="001C2209" w14:paraId="2ED5AF7A" w14:textId="77777777" w:rsidTr="0008609D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433027" w14:textId="77777777" w:rsidR="001C2209" w:rsidRPr="001C2209" w:rsidRDefault="001C2209" w:rsidP="001C2209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lastRenderedPageBreak/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94300A" w14:textId="77777777" w:rsidR="001C2209" w:rsidRDefault="001C2209" w:rsidP="001C2209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639B2035" w14:textId="1503AD87" w:rsidR="001C2209" w:rsidRPr="001C2209" w:rsidRDefault="001C2209" w:rsidP="001C2209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242186" w14:textId="3F6AB2B6" w:rsidR="001C2209" w:rsidRDefault="001C2209" w:rsidP="001C2209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4B44F0C6" w14:textId="208A2C1E" w:rsidR="001C2209" w:rsidRPr="001C2209" w:rsidRDefault="001C2209" w:rsidP="001C2209"/>
        </w:tc>
      </w:tr>
    </w:tbl>
    <w:p w14:paraId="626526CC" w14:textId="4809CFFA" w:rsidR="002203DE" w:rsidRDefault="001C2209">
      <w:r>
        <w:tab/>
      </w:r>
    </w:p>
    <w:p w14:paraId="5D8E3F44" w14:textId="10C121E8" w:rsidR="002203DE" w:rsidRPr="00897465" w:rsidRDefault="002203DE">
      <w:pPr>
        <w:pStyle w:val="Requisito"/>
        <w:rPr>
          <w:szCs w:val="24"/>
        </w:rPr>
      </w:pPr>
      <w:bookmarkStart w:id="26" w:name="__RefHeading___Toc485117478"/>
      <w:r w:rsidRPr="00897465">
        <w:rPr>
          <w:szCs w:val="24"/>
        </w:rPr>
        <w:t xml:space="preserve">[RF002] </w:t>
      </w:r>
      <w:bookmarkEnd w:id="26"/>
      <w:r w:rsidR="001C2209">
        <w:t>Cadastrar Cliente</w:t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1C2209" w:rsidRPr="001C2209" w14:paraId="0C91CA3B" w14:textId="77777777" w:rsidTr="0008609D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0802FA" w14:textId="4D7972ED" w:rsidR="001C2209" w:rsidRPr="001C2209" w:rsidRDefault="001C2209" w:rsidP="0008609D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1C2209"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RF00</w:t>
            </w:r>
            <w:r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2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671B5F" w14:textId="09428970" w:rsidR="001C2209" w:rsidRPr="001C2209" w:rsidRDefault="001C2209" w:rsidP="0008609D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1C2209">
              <w:rPr>
                <w:b/>
                <w:bCs/>
                <w:color w:val="FFFFFF"/>
                <w:sz w:val="24"/>
                <w:szCs w:val="24"/>
                <w:lang w:eastAsia="pt-BR"/>
              </w:rPr>
              <w:t>Cadastrar Cliente.</w:t>
            </w:r>
          </w:p>
        </w:tc>
      </w:tr>
      <w:tr w:rsidR="001C2209" w:rsidRPr="001C2209" w14:paraId="27799CF5" w14:textId="77777777" w:rsidTr="0008609D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07EE2F" w14:textId="77777777" w:rsidR="001C2209" w:rsidRPr="001C2209" w:rsidRDefault="001C2209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49561E" w14:textId="77777777" w:rsidR="001C2209" w:rsidRPr="001C2209" w:rsidRDefault="001C2209" w:rsidP="0008609D">
            <w:pPr>
              <w:suppressAutoHyphens w:val="0"/>
              <w:rPr>
                <w:lang w:eastAsia="pt-BR"/>
              </w:rPr>
            </w:pPr>
            <w:proofErr w:type="gramStart"/>
            <w:r w:rsidRPr="001C2209">
              <w:rPr>
                <w:lang w:eastAsia="pt-BR"/>
              </w:rPr>
              <w:t xml:space="preserve">( </w:t>
            </w:r>
            <w:r>
              <w:rPr>
                <w:lang w:eastAsia="pt-BR"/>
              </w:rPr>
              <w:t>x</w:t>
            </w:r>
            <w:proofErr w:type="gramEnd"/>
            <w:r w:rsidRPr="001C2209">
              <w:rPr>
                <w:lang w:eastAsia="pt-BR"/>
              </w:rPr>
              <w:t xml:space="preserve"> )  Essencial                (   ) Importante       (   ) Desejável</w:t>
            </w:r>
          </w:p>
        </w:tc>
      </w:tr>
      <w:tr w:rsidR="001C2209" w:rsidRPr="001C2209" w14:paraId="44D5D61F" w14:textId="77777777" w:rsidTr="0008609D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873798" w14:textId="77777777" w:rsidR="001C2209" w:rsidRPr="001C2209" w:rsidRDefault="001C2209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6CC533" w14:textId="77777777" w:rsidR="001C2209" w:rsidRPr="001C2209" w:rsidRDefault="001C2209" w:rsidP="0008609D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>.</w:t>
            </w:r>
          </w:p>
        </w:tc>
      </w:tr>
      <w:tr w:rsidR="001C2209" w:rsidRPr="001C2209" w14:paraId="26CF69BD" w14:textId="77777777" w:rsidTr="0008609D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843DA0" w14:textId="77777777" w:rsidR="001C2209" w:rsidRPr="001C2209" w:rsidRDefault="001C2209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3D0AAE" w14:textId="3BBF4AB8" w:rsidR="001C2209" w:rsidRPr="001C2209" w:rsidRDefault="001C2209" w:rsidP="0008609D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Um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que </w:t>
            </w:r>
            <w:r>
              <w:rPr>
                <w:lang w:eastAsia="pt-BR"/>
              </w:rPr>
              <w:t>esteja logado no sistema pode cadastrar um novo cliente.</w:t>
            </w:r>
          </w:p>
        </w:tc>
      </w:tr>
      <w:tr w:rsidR="001C2209" w:rsidRPr="001C2209" w14:paraId="594029F3" w14:textId="77777777" w:rsidTr="0008609D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1837CC" w14:textId="77777777" w:rsidR="001C2209" w:rsidRPr="001C2209" w:rsidRDefault="001C2209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217989" w14:textId="27177796" w:rsidR="001C2209" w:rsidRPr="001C2209" w:rsidRDefault="001C2209" w:rsidP="0008609D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O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precisa est</w:t>
            </w:r>
            <w:r>
              <w:rPr>
                <w:lang w:eastAsia="pt-BR"/>
              </w:rPr>
              <w:t>ar logado no sistema</w:t>
            </w:r>
            <w:r w:rsidRPr="001C2209">
              <w:rPr>
                <w:lang w:eastAsia="pt-BR"/>
              </w:rPr>
              <w:t>.</w:t>
            </w:r>
          </w:p>
        </w:tc>
      </w:tr>
      <w:tr w:rsidR="001C2209" w:rsidRPr="001C2209" w14:paraId="60748C18" w14:textId="77777777" w:rsidTr="0008609D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963D6D" w14:textId="77777777" w:rsidR="001C2209" w:rsidRPr="001C2209" w:rsidRDefault="001C2209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BF4986" w14:textId="3F368650" w:rsidR="001C2209" w:rsidRPr="001C2209" w:rsidRDefault="001C2209" w:rsidP="0008609D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O sistema deverá </w:t>
            </w:r>
            <w:r>
              <w:rPr>
                <w:lang w:eastAsia="pt-BR"/>
              </w:rPr>
              <w:t xml:space="preserve">mostrar uma mensagem de “Cadastro de </w:t>
            </w:r>
            <w:r w:rsidR="0081770C">
              <w:rPr>
                <w:lang w:eastAsia="pt-BR"/>
              </w:rPr>
              <w:t>C</w:t>
            </w:r>
            <w:r>
              <w:rPr>
                <w:lang w:eastAsia="pt-BR"/>
              </w:rPr>
              <w:t xml:space="preserve">liente </w:t>
            </w:r>
            <w:r w:rsidR="0081770C" w:rsidRPr="0081770C">
              <w:rPr>
                <w:lang w:eastAsia="pt-BR"/>
              </w:rPr>
              <w:t>C</w:t>
            </w:r>
            <w:r w:rsidRPr="0081770C">
              <w:rPr>
                <w:lang w:eastAsia="pt-BR"/>
              </w:rPr>
              <w:t>oncluído</w:t>
            </w:r>
            <w:r>
              <w:rPr>
                <w:lang w:eastAsia="pt-BR"/>
              </w:rPr>
              <w:t>!” para o novo cliente</w:t>
            </w:r>
            <w:r w:rsidRPr="001C2209">
              <w:rPr>
                <w:lang w:eastAsia="pt-BR"/>
              </w:rPr>
              <w:t>.</w:t>
            </w:r>
          </w:p>
        </w:tc>
      </w:tr>
      <w:tr w:rsidR="001C2209" w:rsidRPr="001C2209" w14:paraId="5F1927C7" w14:textId="77777777" w:rsidTr="0008609D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2F5C91" w14:textId="77777777" w:rsidR="001C2209" w:rsidRPr="001C2209" w:rsidRDefault="001C2209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FF1D71" w14:textId="22C544EE" w:rsidR="001C2209" w:rsidRPr="001C2209" w:rsidRDefault="001C2209" w:rsidP="0008609D">
            <w:pPr>
              <w:suppressAutoHyphens w:val="0"/>
              <w:rPr>
                <w:b/>
                <w:bCs/>
                <w:lang w:eastAsia="pt-BR"/>
              </w:rPr>
            </w:pPr>
            <w:r>
              <w:rPr>
                <w:b/>
                <w:bCs/>
                <w:lang w:eastAsia="pt-BR"/>
              </w:rPr>
              <w:t>Login, Home</w:t>
            </w:r>
            <w:r w:rsidR="00835763">
              <w:rPr>
                <w:b/>
                <w:bCs/>
                <w:lang w:eastAsia="pt-BR"/>
              </w:rPr>
              <w:t xml:space="preserve"> &lt;</w:t>
            </w:r>
            <w:r>
              <w:rPr>
                <w:b/>
                <w:bCs/>
                <w:lang w:eastAsia="pt-BR"/>
              </w:rPr>
              <w:t>autenticado</w:t>
            </w:r>
            <w:r w:rsidR="00835763">
              <w:rPr>
                <w:b/>
                <w:bCs/>
                <w:lang w:eastAsia="pt-BR"/>
              </w:rPr>
              <w:t>&gt;,</w:t>
            </w:r>
            <w:r>
              <w:rPr>
                <w:b/>
                <w:bCs/>
                <w:lang w:eastAsia="pt-BR"/>
              </w:rPr>
              <w:t xml:space="preserve"> Gerenciar Clientes, Cadastrar Cliente.</w:t>
            </w:r>
          </w:p>
        </w:tc>
      </w:tr>
      <w:tr w:rsidR="001C2209" w:rsidRPr="001C2209" w14:paraId="1328EC17" w14:textId="77777777" w:rsidTr="0008609D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17F22E" w14:textId="77777777" w:rsidR="001C2209" w:rsidRPr="001C2209" w:rsidRDefault="001C2209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Restrições de campos: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B2B657" w14:textId="1771EB99" w:rsidR="001C2209" w:rsidRPr="001C2209" w:rsidRDefault="001C2209" w:rsidP="0008609D">
            <w:pPr>
              <w:suppressAutoHyphens w:val="0"/>
              <w:spacing w:before="60" w:after="60"/>
              <w:jc w:val="both"/>
              <w:rPr>
                <w:b/>
                <w:noProof/>
                <w:sz w:val="22"/>
                <w:lang w:eastAsia="pt-BR"/>
              </w:rPr>
            </w:pPr>
            <w:r w:rsidRPr="001C2209">
              <w:rPr>
                <w:b/>
                <w:noProof/>
                <w:sz w:val="22"/>
                <w:lang w:eastAsia="pt-BR"/>
              </w:rPr>
              <w:t xml:space="preserve">Entidade </w:t>
            </w:r>
            <w:r>
              <w:rPr>
                <w:b/>
                <w:noProof/>
                <w:sz w:val="22"/>
                <w:lang w:eastAsia="pt-BR"/>
              </w:rPr>
              <w:t>Cliente</w:t>
            </w:r>
            <w:r w:rsidRPr="001C2209">
              <w:rPr>
                <w:b/>
                <w:noProof/>
                <w:sz w:val="22"/>
                <w:lang w:eastAsia="pt-BR"/>
              </w:rPr>
              <w:t>:</w:t>
            </w:r>
          </w:p>
          <w:p w14:paraId="6B09E319" w14:textId="77777777" w:rsidR="001C2209" w:rsidRPr="001C2209" w:rsidRDefault="001C2209" w:rsidP="0008609D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 w:rsidRPr="001C2209">
              <w:rPr>
                <w:noProof/>
                <w:sz w:val="22"/>
                <w:lang w:eastAsia="pt-BR"/>
              </w:rPr>
              <w:t>Nome: Deve possuir 50 caracteres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755A1876" w14:textId="77777777" w:rsidR="001C2209" w:rsidRPr="001C2209" w:rsidRDefault="001C2209" w:rsidP="0008609D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 w:rsidRPr="001C2209">
              <w:rPr>
                <w:noProof/>
                <w:sz w:val="22"/>
                <w:lang w:eastAsia="pt-BR"/>
              </w:rPr>
              <w:t>CPF: Deve ser um CPF válido e a entrada pode ser feita com ou sem os pontos e hífen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1C6953BE" w14:textId="08680B9A" w:rsidR="001C2209" w:rsidRDefault="001C2209" w:rsidP="0008609D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Cidade</w:t>
            </w:r>
            <w:r w:rsidRPr="001C2209">
              <w:rPr>
                <w:noProof/>
                <w:sz w:val="22"/>
                <w:lang w:eastAsia="pt-BR"/>
              </w:rPr>
              <w:t xml:space="preserve">: Deve possuir </w:t>
            </w:r>
            <w:r>
              <w:rPr>
                <w:noProof/>
                <w:sz w:val="22"/>
                <w:lang w:eastAsia="pt-BR"/>
              </w:rPr>
              <w:t>2</w:t>
            </w:r>
            <w:r w:rsidRPr="001C2209">
              <w:rPr>
                <w:noProof/>
                <w:sz w:val="22"/>
                <w:lang w:eastAsia="pt-BR"/>
              </w:rPr>
              <w:t>0 caracteres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340444ED" w14:textId="77777777" w:rsidR="001C2209" w:rsidRDefault="001C2209" w:rsidP="001A2311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u w:val="single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 xml:space="preserve">Estado: </w:t>
            </w:r>
            <w:r w:rsidRPr="001C2209">
              <w:rPr>
                <w:noProof/>
                <w:sz w:val="22"/>
                <w:lang w:eastAsia="pt-BR"/>
              </w:rPr>
              <w:t xml:space="preserve">Deve possuir </w:t>
            </w:r>
            <w:r>
              <w:rPr>
                <w:noProof/>
                <w:sz w:val="22"/>
                <w:lang w:eastAsia="pt-BR"/>
              </w:rPr>
              <w:t>2</w:t>
            </w:r>
            <w:r w:rsidRPr="001C2209">
              <w:rPr>
                <w:noProof/>
                <w:sz w:val="22"/>
                <w:lang w:eastAsia="pt-BR"/>
              </w:rPr>
              <w:t>0 caracteres</w:t>
            </w:r>
            <w:r>
              <w:rPr>
                <w:noProof/>
                <w:sz w:val="22"/>
                <w:lang w:eastAsia="pt-BR"/>
              </w:rPr>
              <w:t>.</w:t>
            </w:r>
          </w:p>
          <w:p w14:paraId="0FBE50A8" w14:textId="1AD9E3C9" w:rsidR="001A2311" w:rsidRPr="001A2311" w:rsidRDefault="001A2311" w:rsidP="001A2311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u w:val="single"/>
                <w:lang w:eastAsia="pt-BR"/>
              </w:rPr>
            </w:pPr>
          </w:p>
        </w:tc>
      </w:tr>
      <w:tr w:rsidR="001C2209" w:rsidRPr="001C2209" w14:paraId="1D6DF804" w14:textId="77777777" w:rsidTr="0008609D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F5E488" w14:textId="77777777" w:rsidR="001C2209" w:rsidRPr="001C2209" w:rsidRDefault="001C2209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4CF566" w14:textId="6067DDAE" w:rsidR="001C2209" w:rsidRDefault="001C2209" w:rsidP="0008609D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0BB033CE" w14:textId="77777777" w:rsidR="002B4DBA" w:rsidRPr="001C2209" w:rsidRDefault="002B4DBA" w:rsidP="0008609D">
            <w:pPr>
              <w:suppressAutoHyphens w:val="0"/>
              <w:rPr>
                <w:lang w:eastAsia="pt-BR"/>
              </w:rPr>
            </w:pPr>
          </w:p>
          <w:p w14:paraId="426F022D" w14:textId="5948D19D" w:rsidR="001C2209" w:rsidRPr="001C2209" w:rsidRDefault="001C2209" w:rsidP="0008609D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1. </w:t>
            </w:r>
            <w:r>
              <w:rPr>
                <w:lang w:eastAsia="pt-BR"/>
              </w:rPr>
              <w:t>Realiza o login no sistema</w:t>
            </w:r>
            <w:r w:rsidRPr="001C2209">
              <w:rPr>
                <w:lang w:eastAsia="pt-BR"/>
              </w:rPr>
              <w:t>.</w:t>
            </w:r>
          </w:p>
          <w:p w14:paraId="37B35410" w14:textId="77777777" w:rsidR="001C2209" w:rsidRPr="001C2209" w:rsidRDefault="001C2209" w:rsidP="0008609D">
            <w:pPr>
              <w:suppressAutoHyphens w:val="0"/>
              <w:rPr>
                <w:lang w:eastAsia="pt-BR"/>
              </w:rPr>
            </w:pPr>
          </w:p>
          <w:p w14:paraId="75ACA9E0" w14:textId="25264C07" w:rsidR="001C2209" w:rsidRPr="001C2209" w:rsidRDefault="001C2209" w:rsidP="0008609D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3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“Gerenciar Cliente</w:t>
            </w:r>
            <w:r w:rsidR="00835763">
              <w:rPr>
                <w:lang w:eastAsia="pt-BR"/>
              </w:rPr>
              <w:t>s</w:t>
            </w:r>
            <w:r>
              <w:rPr>
                <w:lang w:eastAsia="pt-BR"/>
              </w:rPr>
              <w:t>”</w:t>
            </w:r>
            <w:r w:rsidR="004335E4">
              <w:rPr>
                <w:lang w:eastAsia="pt-BR"/>
              </w:rPr>
              <w:t>.</w:t>
            </w:r>
          </w:p>
          <w:p w14:paraId="7BFDDBD3" w14:textId="77777777" w:rsidR="001C2209" w:rsidRPr="001C2209" w:rsidRDefault="001C2209" w:rsidP="0008609D">
            <w:pPr>
              <w:suppressAutoHyphens w:val="0"/>
              <w:rPr>
                <w:lang w:eastAsia="pt-BR"/>
              </w:rPr>
            </w:pPr>
          </w:p>
          <w:p w14:paraId="3F4A2B24" w14:textId="3CE9E620" w:rsidR="001C2209" w:rsidRDefault="001C2209" w:rsidP="001C2209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5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“Cadastrar Cliente”</w:t>
            </w:r>
            <w:r w:rsidRPr="001C2209">
              <w:rPr>
                <w:lang w:eastAsia="pt-BR"/>
              </w:rPr>
              <w:t>.</w:t>
            </w:r>
          </w:p>
          <w:p w14:paraId="43867FED" w14:textId="77777777" w:rsidR="001C2209" w:rsidRDefault="001C2209" w:rsidP="0008609D">
            <w:pPr>
              <w:suppressAutoHyphens w:val="0"/>
              <w:rPr>
                <w:lang w:eastAsia="pt-BR"/>
              </w:rPr>
            </w:pPr>
          </w:p>
          <w:p w14:paraId="19E687C2" w14:textId="746405D6" w:rsidR="001C2209" w:rsidRDefault="001C2209" w:rsidP="0008609D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7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Preenche as informações do formulário.</w:t>
            </w:r>
          </w:p>
          <w:p w14:paraId="3C40E93D" w14:textId="2140A4CD" w:rsidR="001C2209" w:rsidRDefault="001C2209" w:rsidP="0008609D">
            <w:pPr>
              <w:suppressAutoHyphens w:val="0"/>
              <w:rPr>
                <w:lang w:eastAsia="pt-BR"/>
              </w:rPr>
            </w:pPr>
          </w:p>
          <w:p w14:paraId="1002C290" w14:textId="2373953A" w:rsidR="001C2209" w:rsidRDefault="001C2209" w:rsidP="001C2209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8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“Cadastrar Cliente”</w:t>
            </w:r>
            <w:r w:rsidRPr="001C2209">
              <w:rPr>
                <w:lang w:eastAsia="pt-BR"/>
              </w:rPr>
              <w:t>.</w:t>
            </w:r>
          </w:p>
          <w:p w14:paraId="46C2928E" w14:textId="54EED292" w:rsidR="001C2209" w:rsidRDefault="001C2209" w:rsidP="001C2209">
            <w:pPr>
              <w:suppressAutoHyphens w:val="0"/>
              <w:rPr>
                <w:lang w:eastAsia="pt-BR"/>
              </w:rPr>
            </w:pPr>
          </w:p>
          <w:p w14:paraId="47FF0591" w14:textId="77777777" w:rsidR="001C2209" w:rsidRDefault="001C2209" w:rsidP="0008609D">
            <w:pPr>
              <w:suppressAutoHyphens w:val="0"/>
              <w:rPr>
                <w:lang w:eastAsia="pt-BR"/>
              </w:rPr>
            </w:pPr>
          </w:p>
          <w:p w14:paraId="3BF2DD17" w14:textId="77777777" w:rsidR="001C2209" w:rsidRPr="001C2209" w:rsidRDefault="001C2209" w:rsidP="0008609D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189D5C" w14:textId="77777777" w:rsidR="001C2209" w:rsidRPr="001C2209" w:rsidRDefault="001C2209" w:rsidP="0008609D">
            <w:pPr>
              <w:suppressAutoHyphens w:val="0"/>
              <w:rPr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Sistema</w:t>
            </w:r>
            <w:r w:rsidRPr="001C2209">
              <w:rPr>
                <w:lang w:eastAsia="pt-BR"/>
              </w:rPr>
              <w:t>:</w:t>
            </w:r>
          </w:p>
          <w:p w14:paraId="7490B149" w14:textId="77777777" w:rsidR="001C2209" w:rsidRPr="001C2209" w:rsidRDefault="001C2209" w:rsidP="0008609D">
            <w:pPr>
              <w:suppressAutoHyphens w:val="0"/>
              <w:rPr>
                <w:lang w:eastAsia="pt-BR"/>
              </w:rPr>
            </w:pPr>
          </w:p>
          <w:p w14:paraId="6DEE3B8C" w14:textId="76A8E1F2" w:rsidR="001C2209" w:rsidRPr="001C2209" w:rsidRDefault="001C2209" w:rsidP="0008609D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2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a Home principal.</w:t>
            </w:r>
          </w:p>
          <w:p w14:paraId="676F57C7" w14:textId="77777777" w:rsidR="001C2209" w:rsidRPr="001C2209" w:rsidRDefault="001C2209" w:rsidP="0008609D">
            <w:pPr>
              <w:suppressAutoHyphens w:val="0"/>
              <w:rPr>
                <w:lang w:eastAsia="pt-BR"/>
              </w:rPr>
            </w:pPr>
          </w:p>
          <w:p w14:paraId="3587591E" w14:textId="654199DE" w:rsidR="001C2209" w:rsidRDefault="001C2209" w:rsidP="0008609D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4</w:t>
            </w:r>
            <w:r w:rsidRPr="001C2209">
              <w:rPr>
                <w:lang w:eastAsia="pt-BR"/>
              </w:rPr>
              <w:t xml:space="preserve">. Apresenta </w:t>
            </w:r>
            <w:r>
              <w:rPr>
                <w:lang w:eastAsia="pt-BR"/>
              </w:rPr>
              <w:t>as opções da página de gerenciamento do</w:t>
            </w:r>
            <w:r w:rsidR="004A1267">
              <w:rPr>
                <w:lang w:eastAsia="pt-BR"/>
              </w:rPr>
              <w:t>s</w:t>
            </w:r>
            <w:r>
              <w:rPr>
                <w:lang w:eastAsia="pt-BR"/>
              </w:rPr>
              <w:t xml:space="preserve"> cliente</w:t>
            </w:r>
            <w:r w:rsidR="004A1267">
              <w:rPr>
                <w:lang w:eastAsia="pt-BR"/>
              </w:rPr>
              <w:t>s</w:t>
            </w:r>
            <w:r w:rsidRPr="001C2209">
              <w:rPr>
                <w:lang w:eastAsia="pt-BR"/>
              </w:rPr>
              <w:t>.</w:t>
            </w:r>
          </w:p>
          <w:p w14:paraId="247295FD" w14:textId="77777777" w:rsidR="001C2209" w:rsidRDefault="001C2209" w:rsidP="0008609D">
            <w:pPr>
              <w:suppressAutoHyphens w:val="0"/>
              <w:rPr>
                <w:lang w:eastAsia="pt-BR"/>
              </w:rPr>
            </w:pPr>
          </w:p>
          <w:p w14:paraId="5AF0C654" w14:textId="6F20A020" w:rsidR="001C2209" w:rsidRDefault="001C2209" w:rsidP="0008609D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6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um formulário de cadastro para cliente.</w:t>
            </w:r>
          </w:p>
          <w:p w14:paraId="51ABE54F" w14:textId="4A88E0F0" w:rsidR="001C2209" w:rsidRDefault="001C2209" w:rsidP="0008609D">
            <w:pPr>
              <w:suppressAutoHyphens w:val="0"/>
              <w:rPr>
                <w:lang w:eastAsia="pt-BR"/>
              </w:rPr>
            </w:pPr>
          </w:p>
          <w:p w14:paraId="002A3DD8" w14:textId="2430A338" w:rsidR="001C2209" w:rsidRDefault="001C2209" w:rsidP="0008609D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9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uma mensagem de “Cadastro do Cliente Concluído!”.</w:t>
            </w:r>
          </w:p>
          <w:p w14:paraId="61F55FED" w14:textId="77777777" w:rsidR="001C2209" w:rsidRPr="001C2209" w:rsidRDefault="001C2209" w:rsidP="0008609D">
            <w:pPr>
              <w:suppressAutoHyphens w:val="0"/>
              <w:rPr>
                <w:lang w:eastAsia="pt-BR"/>
              </w:rPr>
            </w:pPr>
          </w:p>
        </w:tc>
      </w:tr>
      <w:tr w:rsidR="001C2209" w:rsidRPr="001C2209" w14:paraId="633F7D26" w14:textId="77777777" w:rsidTr="0008609D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D08108" w14:textId="77777777" w:rsidR="001C2209" w:rsidRPr="001C2209" w:rsidRDefault="001C2209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lastRenderedPageBreak/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F2BFA3" w14:textId="77777777" w:rsidR="001C2209" w:rsidRDefault="001C2209" w:rsidP="0008609D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5EAE9EBD" w14:textId="77777777" w:rsidR="001C2209" w:rsidRPr="001C2209" w:rsidRDefault="001C2209" w:rsidP="0008609D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0CA049" w14:textId="17B374F8" w:rsidR="001C2209" w:rsidRDefault="001C2209" w:rsidP="0008609D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5A9AFD13" w14:textId="77777777" w:rsidR="007A4648" w:rsidRPr="00D40FCB" w:rsidRDefault="007A4648" w:rsidP="0008609D"/>
          <w:p w14:paraId="03F82F69" w14:textId="12CEBCBA" w:rsidR="0008609D" w:rsidRPr="0008609D" w:rsidRDefault="007A4648" w:rsidP="007A4648">
            <w:r w:rsidRPr="00D40FCB">
              <w:t xml:space="preserve">1. Caso ocorra um erro no login o sistema emitirá a seguinte mensagem: “Falha no </w:t>
            </w:r>
            <w:r w:rsidR="00FD7366">
              <w:t>L</w:t>
            </w:r>
            <w:r w:rsidRPr="00D40FCB">
              <w:t>ogin</w:t>
            </w:r>
            <w:r>
              <w:t>!</w:t>
            </w:r>
            <w:r w:rsidRPr="00D40FCB">
              <w:t>”.</w:t>
            </w:r>
          </w:p>
        </w:tc>
      </w:tr>
    </w:tbl>
    <w:p w14:paraId="0D5F8050" w14:textId="481C640B" w:rsidR="001C2209" w:rsidRPr="00897465" w:rsidRDefault="001C2209" w:rsidP="001C2209">
      <w:pPr>
        <w:pStyle w:val="Requisito"/>
        <w:rPr>
          <w:szCs w:val="24"/>
        </w:rPr>
      </w:pPr>
      <w:bookmarkStart w:id="27" w:name="_Hlk49588126"/>
      <w:bookmarkStart w:id="28" w:name="_Hlk49653076"/>
      <w:bookmarkEnd w:id="23"/>
      <w:r w:rsidRPr="00897465">
        <w:rPr>
          <w:szCs w:val="24"/>
        </w:rPr>
        <w:t>[RF00</w:t>
      </w:r>
      <w:r>
        <w:rPr>
          <w:szCs w:val="24"/>
        </w:rPr>
        <w:t>3</w:t>
      </w:r>
      <w:r w:rsidRPr="00897465">
        <w:rPr>
          <w:szCs w:val="24"/>
        </w:rPr>
        <w:t xml:space="preserve">] </w:t>
      </w:r>
      <w:r>
        <w:t>Consultar Clientes</w:t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1C2209" w:rsidRPr="001C2209" w14:paraId="39F9ECFA" w14:textId="77777777" w:rsidTr="0008609D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CA2F57" w14:textId="45E5505D" w:rsidR="001C2209" w:rsidRPr="001C2209" w:rsidRDefault="001C2209" w:rsidP="0008609D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1C2209"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RF00</w:t>
            </w:r>
            <w:r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3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86F1E0" w14:textId="1EDED6C3" w:rsidR="001C2209" w:rsidRPr="001C2209" w:rsidRDefault="001C2209" w:rsidP="0008609D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1C2209">
              <w:rPr>
                <w:b/>
                <w:bCs/>
                <w:color w:val="FFFFFF"/>
                <w:sz w:val="24"/>
                <w:szCs w:val="24"/>
                <w:lang w:eastAsia="pt-BR"/>
              </w:rPr>
              <w:t>Consultar Clientes</w:t>
            </w:r>
            <w:r>
              <w:rPr>
                <w:b/>
                <w:bCs/>
                <w:color w:val="FFFFFF"/>
                <w:sz w:val="24"/>
                <w:szCs w:val="24"/>
                <w:lang w:eastAsia="pt-BR"/>
              </w:rPr>
              <w:t>.</w:t>
            </w:r>
          </w:p>
        </w:tc>
      </w:tr>
      <w:tr w:rsidR="001C2209" w:rsidRPr="001C2209" w14:paraId="7C980E42" w14:textId="77777777" w:rsidTr="0008609D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04FB0D" w14:textId="77777777" w:rsidR="001C2209" w:rsidRPr="001C2209" w:rsidRDefault="001C2209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1FFF76" w14:textId="77777777" w:rsidR="001C2209" w:rsidRPr="001C2209" w:rsidRDefault="001C2209" w:rsidP="0008609D">
            <w:pPr>
              <w:suppressAutoHyphens w:val="0"/>
              <w:rPr>
                <w:lang w:eastAsia="pt-BR"/>
              </w:rPr>
            </w:pPr>
            <w:proofErr w:type="gramStart"/>
            <w:r w:rsidRPr="001C2209">
              <w:rPr>
                <w:lang w:eastAsia="pt-BR"/>
              </w:rPr>
              <w:t xml:space="preserve">( </w:t>
            </w:r>
            <w:r>
              <w:rPr>
                <w:lang w:eastAsia="pt-BR"/>
              </w:rPr>
              <w:t>x</w:t>
            </w:r>
            <w:proofErr w:type="gramEnd"/>
            <w:r w:rsidRPr="001C2209">
              <w:rPr>
                <w:lang w:eastAsia="pt-BR"/>
              </w:rPr>
              <w:t xml:space="preserve"> )  Essencial                (   ) Importante       (   ) Desejável</w:t>
            </w:r>
          </w:p>
        </w:tc>
      </w:tr>
      <w:tr w:rsidR="001C2209" w:rsidRPr="001C2209" w14:paraId="19563E65" w14:textId="77777777" w:rsidTr="0008609D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67E340" w14:textId="77777777" w:rsidR="001C2209" w:rsidRPr="001C2209" w:rsidRDefault="001C2209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85F008" w14:textId="77777777" w:rsidR="001C2209" w:rsidRPr="001C2209" w:rsidRDefault="001C2209" w:rsidP="0008609D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>.</w:t>
            </w:r>
          </w:p>
        </w:tc>
      </w:tr>
      <w:tr w:rsidR="001C2209" w:rsidRPr="001C2209" w14:paraId="024D87CC" w14:textId="77777777" w:rsidTr="0008609D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A47A37" w14:textId="77777777" w:rsidR="001C2209" w:rsidRPr="001C2209" w:rsidRDefault="001C2209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F15B6E" w14:textId="0ECC19C2" w:rsidR="001C2209" w:rsidRPr="001C2209" w:rsidRDefault="001C2209" w:rsidP="0008609D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Um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que </w:t>
            </w:r>
            <w:r>
              <w:rPr>
                <w:lang w:eastAsia="pt-BR"/>
              </w:rPr>
              <w:t>esteja logado no sistema pode consultar os clientes.</w:t>
            </w:r>
          </w:p>
        </w:tc>
      </w:tr>
      <w:tr w:rsidR="001C2209" w:rsidRPr="001C2209" w14:paraId="6A2A9527" w14:textId="77777777" w:rsidTr="0008609D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5F41E5" w14:textId="77777777" w:rsidR="001C2209" w:rsidRPr="001C2209" w:rsidRDefault="001C2209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6FF584" w14:textId="77777777" w:rsidR="001C2209" w:rsidRPr="001C2209" w:rsidRDefault="001C2209" w:rsidP="0008609D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O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precisa est</w:t>
            </w:r>
            <w:r>
              <w:rPr>
                <w:lang w:eastAsia="pt-BR"/>
              </w:rPr>
              <w:t>ar logado no sistema</w:t>
            </w:r>
            <w:r w:rsidRPr="001C2209">
              <w:rPr>
                <w:lang w:eastAsia="pt-BR"/>
              </w:rPr>
              <w:t>.</w:t>
            </w:r>
          </w:p>
        </w:tc>
      </w:tr>
      <w:tr w:rsidR="001C2209" w:rsidRPr="001C2209" w14:paraId="1140FCBD" w14:textId="77777777" w:rsidTr="0008609D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A8EEF4" w14:textId="77777777" w:rsidR="001C2209" w:rsidRPr="001C2209" w:rsidRDefault="001C2209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E3F529" w14:textId="5129EBE7" w:rsidR="001C2209" w:rsidRPr="001C2209" w:rsidRDefault="001C2209" w:rsidP="0008609D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>O sistema dever</w:t>
            </w:r>
            <w:r>
              <w:rPr>
                <w:lang w:eastAsia="pt-BR"/>
              </w:rPr>
              <w:t>á apresentar uma página com a lista de clientes</w:t>
            </w:r>
            <w:r w:rsidRPr="001C2209">
              <w:rPr>
                <w:lang w:eastAsia="pt-BR"/>
              </w:rPr>
              <w:t>.</w:t>
            </w:r>
          </w:p>
        </w:tc>
      </w:tr>
      <w:tr w:rsidR="001C2209" w:rsidRPr="001C2209" w14:paraId="0844922A" w14:textId="77777777" w:rsidTr="0008609D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2CA625" w14:textId="77777777" w:rsidR="001C2209" w:rsidRPr="001C2209" w:rsidRDefault="001C2209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EE97DC" w14:textId="5B3379D7" w:rsidR="001C2209" w:rsidRPr="001C2209" w:rsidRDefault="001C2209" w:rsidP="0008609D">
            <w:pPr>
              <w:suppressAutoHyphens w:val="0"/>
              <w:rPr>
                <w:b/>
                <w:bCs/>
                <w:lang w:eastAsia="pt-BR"/>
              </w:rPr>
            </w:pPr>
            <w:r>
              <w:rPr>
                <w:b/>
                <w:bCs/>
                <w:lang w:eastAsia="pt-BR"/>
              </w:rPr>
              <w:t>Login, Home</w:t>
            </w:r>
            <w:r w:rsidR="00835763">
              <w:rPr>
                <w:b/>
                <w:bCs/>
                <w:lang w:eastAsia="pt-BR"/>
              </w:rPr>
              <w:t xml:space="preserve"> &lt;</w:t>
            </w:r>
            <w:r>
              <w:rPr>
                <w:b/>
                <w:bCs/>
                <w:lang w:eastAsia="pt-BR"/>
              </w:rPr>
              <w:t>autenticado</w:t>
            </w:r>
            <w:r w:rsidR="00835763">
              <w:rPr>
                <w:b/>
                <w:bCs/>
                <w:lang w:eastAsia="pt-BR"/>
              </w:rPr>
              <w:t xml:space="preserve">&gt;, </w:t>
            </w:r>
            <w:r>
              <w:rPr>
                <w:b/>
                <w:bCs/>
                <w:lang w:eastAsia="pt-BR"/>
              </w:rPr>
              <w:t>Gerenciar Clientes, Listar Clientes.</w:t>
            </w:r>
          </w:p>
        </w:tc>
      </w:tr>
      <w:tr w:rsidR="001C2209" w:rsidRPr="001C2209" w14:paraId="76FE0892" w14:textId="77777777" w:rsidTr="0008609D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A8146C" w14:textId="77777777" w:rsidR="001C2209" w:rsidRPr="001C2209" w:rsidRDefault="001C2209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Restrições de campos: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2451CB" w14:textId="77777777" w:rsidR="001C2209" w:rsidRPr="001C2209" w:rsidRDefault="001C2209" w:rsidP="0008609D">
            <w:pPr>
              <w:suppressAutoHyphens w:val="0"/>
              <w:spacing w:before="60" w:after="60"/>
              <w:jc w:val="both"/>
              <w:rPr>
                <w:b/>
                <w:noProof/>
                <w:sz w:val="22"/>
                <w:lang w:eastAsia="pt-BR"/>
              </w:rPr>
            </w:pPr>
            <w:r w:rsidRPr="001C2209">
              <w:rPr>
                <w:b/>
                <w:noProof/>
                <w:sz w:val="22"/>
                <w:lang w:eastAsia="pt-BR"/>
              </w:rPr>
              <w:t xml:space="preserve">Entidade </w:t>
            </w:r>
            <w:r>
              <w:rPr>
                <w:b/>
                <w:noProof/>
                <w:sz w:val="22"/>
                <w:lang w:eastAsia="pt-BR"/>
              </w:rPr>
              <w:t>Cliente</w:t>
            </w:r>
            <w:r w:rsidRPr="001C2209">
              <w:rPr>
                <w:b/>
                <w:noProof/>
                <w:sz w:val="22"/>
                <w:lang w:eastAsia="pt-BR"/>
              </w:rPr>
              <w:t>:</w:t>
            </w:r>
          </w:p>
          <w:p w14:paraId="561AEACB" w14:textId="77777777" w:rsidR="001A2311" w:rsidRPr="001C2209" w:rsidRDefault="001A2311" w:rsidP="001A2311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 w:rsidRPr="001C2209">
              <w:rPr>
                <w:noProof/>
                <w:sz w:val="22"/>
                <w:lang w:eastAsia="pt-BR"/>
              </w:rPr>
              <w:t>Nome: Deve possuir 50 caracteres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61AE4EC7" w14:textId="77777777" w:rsidR="001A2311" w:rsidRPr="001C2209" w:rsidRDefault="001A2311" w:rsidP="001A2311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 w:rsidRPr="001C2209">
              <w:rPr>
                <w:noProof/>
                <w:sz w:val="22"/>
                <w:lang w:eastAsia="pt-BR"/>
              </w:rPr>
              <w:t>CPF: Deve ser um CPF válido e a entrada pode ser feita com ou sem os pontos e hífen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77110ABF" w14:textId="77777777" w:rsidR="001A2311" w:rsidRDefault="001A2311" w:rsidP="001A2311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Cidade</w:t>
            </w:r>
            <w:r w:rsidRPr="001C2209">
              <w:rPr>
                <w:noProof/>
                <w:sz w:val="22"/>
                <w:lang w:eastAsia="pt-BR"/>
              </w:rPr>
              <w:t xml:space="preserve">: Deve possuir </w:t>
            </w:r>
            <w:r>
              <w:rPr>
                <w:noProof/>
                <w:sz w:val="22"/>
                <w:lang w:eastAsia="pt-BR"/>
              </w:rPr>
              <w:t>2</w:t>
            </w:r>
            <w:r w:rsidRPr="001C2209">
              <w:rPr>
                <w:noProof/>
                <w:sz w:val="22"/>
                <w:lang w:eastAsia="pt-BR"/>
              </w:rPr>
              <w:t>0 caracteres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616EC942" w14:textId="77777777" w:rsidR="001C2209" w:rsidRDefault="001A2311" w:rsidP="001A2311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 xml:space="preserve">Estado: </w:t>
            </w:r>
            <w:r w:rsidRPr="001C2209">
              <w:rPr>
                <w:noProof/>
                <w:sz w:val="22"/>
                <w:lang w:eastAsia="pt-BR"/>
              </w:rPr>
              <w:t xml:space="preserve">Deve possuir </w:t>
            </w:r>
            <w:r>
              <w:rPr>
                <w:noProof/>
                <w:sz w:val="22"/>
                <w:lang w:eastAsia="pt-BR"/>
              </w:rPr>
              <w:t>2</w:t>
            </w:r>
            <w:r w:rsidRPr="001C2209">
              <w:rPr>
                <w:noProof/>
                <w:sz w:val="22"/>
                <w:lang w:eastAsia="pt-BR"/>
              </w:rPr>
              <w:t>0 caracteres</w:t>
            </w:r>
            <w:r>
              <w:rPr>
                <w:noProof/>
                <w:sz w:val="22"/>
                <w:lang w:eastAsia="pt-BR"/>
              </w:rPr>
              <w:t>.</w:t>
            </w:r>
          </w:p>
          <w:p w14:paraId="3EA5BADA" w14:textId="22D506B3" w:rsidR="001A2311" w:rsidRPr="001A2311" w:rsidRDefault="001A2311" w:rsidP="001A2311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</w:p>
        </w:tc>
      </w:tr>
      <w:tr w:rsidR="001C2209" w:rsidRPr="001C2209" w14:paraId="46F3D2A8" w14:textId="77777777" w:rsidTr="0008609D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9BBEE8" w14:textId="77777777" w:rsidR="001C2209" w:rsidRPr="001C2209" w:rsidRDefault="001C2209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F7731F" w14:textId="209865C0" w:rsidR="001C2209" w:rsidRDefault="001C2209" w:rsidP="0008609D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1184335F" w14:textId="77777777" w:rsidR="007A4648" w:rsidRPr="001C2209" w:rsidRDefault="007A4648" w:rsidP="0008609D">
            <w:pPr>
              <w:suppressAutoHyphens w:val="0"/>
              <w:rPr>
                <w:lang w:eastAsia="pt-BR"/>
              </w:rPr>
            </w:pPr>
          </w:p>
          <w:p w14:paraId="17081F84" w14:textId="77777777" w:rsidR="001C2209" w:rsidRPr="001C2209" w:rsidRDefault="001C2209" w:rsidP="0008609D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1. </w:t>
            </w:r>
            <w:r>
              <w:rPr>
                <w:lang w:eastAsia="pt-BR"/>
              </w:rPr>
              <w:t>Realiza o login no sistema</w:t>
            </w:r>
            <w:r w:rsidRPr="001C2209">
              <w:rPr>
                <w:lang w:eastAsia="pt-BR"/>
              </w:rPr>
              <w:t>.</w:t>
            </w:r>
          </w:p>
          <w:p w14:paraId="2DADC7B9" w14:textId="77777777" w:rsidR="001C2209" w:rsidRPr="001C2209" w:rsidRDefault="001C2209" w:rsidP="0008609D">
            <w:pPr>
              <w:suppressAutoHyphens w:val="0"/>
              <w:rPr>
                <w:lang w:eastAsia="pt-BR"/>
              </w:rPr>
            </w:pPr>
          </w:p>
          <w:p w14:paraId="7ED3C398" w14:textId="1ED99C11" w:rsidR="001C2209" w:rsidRPr="001C2209" w:rsidRDefault="001C2209" w:rsidP="0008609D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3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“Gerenciar Cliente</w:t>
            </w:r>
            <w:r w:rsidR="00835763">
              <w:rPr>
                <w:lang w:eastAsia="pt-BR"/>
              </w:rPr>
              <w:t>s</w:t>
            </w:r>
            <w:r>
              <w:rPr>
                <w:lang w:eastAsia="pt-BR"/>
              </w:rPr>
              <w:t>”</w:t>
            </w:r>
            <w:r w:rsidR="004335E4">
              <w:rPr>
                <w:lang w:eastAsia="pt-BR"/>
              </w:rPr>
              <w:t>.</w:t>
            </w:r>
          </w:p>
          <w:p w14:paraId="1D0391B0" w14:textId="77777777" w:rsidR="001C2209" w:rsidRPr="001C2209" w:rsidRDefault="001C2209" w:rsidP="0008609D">
            <w:pPr>
              <w:suppressAutoHyphens w:val="0"/>
              <w:rPr>
                <w:lang w:eastAsia="pt-BR"/>
              </w:rPr>
            </w:pPr>
          </w:p>
          <w:p w14:paraId="2CF8BCF8" w14:textId="0E8FC186" w:rsidR="001C2209" w:rsidRDefault="001C2209" w:rsidP="001A2311">
            <w:pPr>
              <w:suppressAutoHyphens w:val="0"/>
              <w:spacing w:line="360" w:lineRule="auto"/>
              <w:rPr>
                <w:lang w:eastAsia="pt-BR"/>
              </w:rPr>
            </w:pPr>
            <w:r>
              <w:rPr>
                <w:lang w:eastAsia="pt-BR"/>
              </w:rPr>
              <w:t>5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</w:t>
            </w:r>
            <w:r w:rsidR="001A2311">
              <w:rPr>
                <w:lang w:eastAsia="pt-BR"/>
              </w:rPr>
              <w:t>Listar</w:t>
            </w:r>
            <w:r>
              <w:rPr>
                <w:lang w:eastAsia="pt-BR"/>
              </w:rPr>
              <w:t xml:space="preserve"> Cliente</w:t>
            </w:r>
            <w:r w:rsidR="001A2311">
              <w:rPr>
                <w:lang w:eastAsia="pt-BR"/>
              </w:rPr>
              <w:t>s</w:t>
            </w:r>
            <w:r>
              <w:rPr>
                <w:lang w:eastAsia="pt-BR"/>
              </w:rPr>
              <w:t>”</w:t>
            </w:r>
            <w:r w:rsidRPr="001C2209">
              <w:rPr>
                <w:lang w:eastAsia="pt-BR"/>
              </w:rPr>
              <w:t>.</w:t>
            </w:r>
          </w:p>
          <w:p w14:paraId="5D763A21" w14:textId="77777777" w:rsidR="001C2209" w:rsidRDefault="001C2209" w:rsidP="0008609D">
            <w:pPr>
              <w:suppressAutoHyphens w:val="0"/>
              <w:rPr>
                <w:lang w:eastAsia="pt-BR"/>
              </w:rPr>
            </w:pPr>
          </w:p>
          <w:p w14:paraId="5C9FE971" w14:textId="77777777" w:rsidR="001C2209" w:rsidRDefault="001C2209" w:rsidP="0008609D">
            <w:pPr>
              <w:suppressAutoHyphens w:val="0"/>
              <w:rPr>
                <w:lang w:eastAsia="pt-BR"/>
              </w:rPr>
            </w:pPr>
          </w:p>
          <w:p w14:paraId="7DCB6B7D" w14:textId="77777777" w:rsidR="001C2209" w:rsidRDefault="001C2209" w:rsidP="0008609D">
            <w:pPr>
              <w:suppressAutoHyphens w:val="0"/>
              <w:rPr>
                <w:lang w:eastAsia="pt-BR"/>
              </w:rPr>
            </w:pPr>
          </w:p>
          <w:p w14:paraId="7FE799A3" w14:textId="77777777" w:rsidR="001C2209" w:rsidRPr="001C2209" w:rsidRDefault="001C2209" w:rsidP="0008609D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FDEC89" w14:textId="77777777" w:rsidR="001C2209" w:rsidRPr="001C2209" w:rsidRDefault="001C2209" w:rsidP="0008609D">
            <w:pPr>
              <w:suppressAutoHyphens w:val="0"/>
              <w:rPr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Sistema</w:t>
            </w:r>
            <w:r w:rsidRPr="001C2209">
              <w:rPr>
                <w:lang w:eastAsia="pt-BR"/>
              </w:rPr>
              <w:t>:</w:t>
            </w:r>
          </w:p>
          <w:p w14:paraId="439489C2" w14:textId="77777777" w:rsidR="001C2209" w:rsidRPr="001C2209" w:rsidRDefault="001C2209" w:rsidP="0008609D">
            <w:pPr>
              <w:suppressAutoHyphens w:val="0"/>
              <w:rPr>
                <w:lang w:eastAsia="pt-BR"/>
              </w:rPr>
            </w:pPr>
          </w:p>
          <w:p w14:paraId="3475AE3F" w14:textId="77777777" w:rsidR="001C2209" w:rsidRPr="001C2209" w:rsidRDefault="001C2209" w:rsidP="0008609D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2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a Home principal.</w:t>
            </w:r>
          </w:p>
          <w:p w14:paraId="21AA6767" w14:textId="77777777" w:rsidR="001C2209" w:rsidRPr="001C2209" w:rsidRDefault="001C2209" w:rsidP="0008609D">
            <w:pPr>
              <w:suppressAutoHyphens w:val="0"/>
              <w:rPr>
                <w:lang w:eastAsia="pt-BR"/>
              </w:rPr>
            </w:pPr>
          </w:p>
          <w:p w14:paraId="214D9CF5" w14:textId="6B4017C2" w:rsidR="001C2209" w:rsidRDefault="001C2209" w:rsidP="0008609D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4</w:t>
            </w:r>
            <w:r w:rsidRPr="001C2209">
              <w:rPr>
                <w:lang w:eastAsia="pt-BR"/>
              </w:rPr>
              <w:t xml:space="preserve">. Apresenta </w:t>
            </w:r>
            <w:r>
              <w:rPr>
                <w:lang w:eastAsia="pt-BR"/>
              </w:rPr>
              <w:t>as opções da página de gerenciamento do</w:t>
            </w:r>
            <w:r w:rsidR="004A1267">
              <w:rPr>
                <w:lang w:eastAsia="pt-BR"/>
              </w:rPr>
              <w:t>s</w:t>
            </w:r>
            <w:r>
              <w:rPr>
                <w:lang w:eastAsia="pt-BR"/>
              </w:rPr>
              <w:t xml:space="preserve"> cliente</w:t>
            </w:r>
            <w:r w:rsidR="004A1267">
              <w:rPr>
                <w:lang w:eastAsia="pt-BR"/>
              </w:rPr>
              <w:t>s</w:t>
            </w:r>
            <w:r w:rsidRPr="001C2209">
              <w:rPr>
                <w:lang w:eastAsia="pt-BR"/>
              </w:rPr>
              <w:t>.</w:t>
            </w:r>
          </w:p>
          <w:p w14:paraId="398B21DF" w14:textId="77777777" w:rsidR="001C2209" w:rsidRDefault="001C2209" w:rsidP="0008609D">
            <w:pPr>
              <w:suppressAutoHyphens w:val="0"/>
              <w:rPr>
                <w:lang w:eastAsia="pt-BR"/>
              </w:rPr>
            </w:pPr>
          </w:p>
          <w:p w14:paraId="154D0635" w14:textId="7D7B6DB2" w:rsidR="001C2209" w:rsidRPr="001A2311" w:rsidRDefault="001C2209" w:rsidP="001A2311">
            <w:pPr>
              <w:suppressAutoHyphens w:val="0"/>
              <w:rPr>
                <w:u w:val="single"/>
                <w:lang w:eastAsia="pt-BR"/>
              </w:rPr>
            </w:pPr>
            <w:r>
              <w:rPr>
                <w:lang w:eastAsia="pt-BR"/>
              </w:rPr>
              <w:t>6</w:t>
            </w:r>
            <w:r w:rsidRPr="001C2209">
              <w:rPr>
                <w:lang w:eastAsia="pt-BR"/>
              </w:rPr>
              <w:t xml:space="preserve">. </w:t>
            </w:r>
            <w:r w:rsidR="001A2311">
              <w:rPr>
                <w:lang w:eastAsia="pt-BR"/>
              </w:rPr>
              <w:t>Apresenta uma lista de clientes.</w:t>
            </w:r>
          </w:p>
        </w:tc>
      </w:tr>
      <w:tr w:rsidR="001C2209" w:rsidRPr="001C2209" w14:paraId="3AF7F4D1" w14:textId="77777777" w:rsidTr="0008609D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E541BD" w14:textId="77777777" w:rsidR="001C2209" w:rsidRPr="001C2209" w:rsidRDefault="001C2209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lastRenderedPageBreak/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17A6D0" w14:textId="77777777" w:rsidR="001C2209" w:rsidRDefault="001C2209" w:rsidP="0008609D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2667210D" w14:textId="77777777" w:rsidR="001C2209" w:rsidRPr="001C2209" w:rsidRDefault="001C2209" w:rsidP="0008609D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6BBEFF" w14:textId="0792B27C" w:rsidR="001C2209" w:rsidRDefault="001C2209" w:rsidP="0008609D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301494AC" w14:textId="77777777" w:rsidR="007A4648" w:rsidRPr="00D40FCB" w:rsidRDefault="007A4648" w:rsidP="0008609D"/>
          <w:p w14:paraId="4B66A365" w14:textId="6A59DBBC" w:rsidR="001C2209" w:rsidRDefault="001C2209" w:rsidP="0008609D">
            <w:r w:rsidRPr="00D40FCB">
              <w:t xml:space="preserve">1. Caso ocorra um erro no login o sistema emitirá a seguinte mensagem: “Falha no </w:t>
            </w:r>
            <w:r w:rsidR="00D17D8B">
              <w:t>L</w:t>
            </w:r>
            <w:r w:rsidRPr="00D40FCB">
              <w:t>ogin</w:t>
            </w:r>
            <w:r>
              <w:t>!</w:t>
            </w:r>
            <w:r w:rsidRPr="00D40FCB">
              <w:t>”.</w:t>
            </w:r>
          </w:p>
          <w:p w14:paraId="3C10B7FE" w14:textId="77777777" w:rsidR="006F1DF2" w:rsidRDefault="006F1DF2" w:rsidP="0008609D">
            <w:pPr>
              <w:rPr>
                <w:u w:val="single"/>
              </w:rPr>
            </w:pPr>
          </w:p>
          <w:p w14:paraId="10FD63F3" w14:textId="27CF6FD1" w:rsidR="006F1DF2" w:rsidRDefault="006F1DF2" w:rsidP="006F1DF2">
            <w:r>
              <w:t>2</w:t>
            </w:r>
            <w:r w:rsidRPr="00D40FCB">
              <w:t xml:space="preserve">. Caso </w:t>
            </w:r>
            <w:r>
              <w:t>não exista clientes na lista o sistema mostra a mensagem “Lista de Clientes Vazia!”</w:t>
            </w:r>
            <w:r w:rsidRPr="00D40FCB">
              <w:t>.</w:t>
            </w:r>
          </w:p>
          <w:p w14:paraId="098B2ADC" w14:textId="09026606" w:rsidR="006F1DF2" w:rsidRPr="001C2209" w:rsidRDefault="006F1DF2" w:rsidP="0008609D">
            <w:pPr>
              <w:rPr>
                <w:u w:val="single"/>
              </w:rPr>
            </w:pPr>
          </w:p>
        </w:tc>
      </w:tr>
    </w:tbl>
    <w:p w14:paraId="60393278" w14:textId="77777777" w:rsidR="00731A1A" w:rsidRDefault="00731A1A" w:rsidP="0008609D">
      <w:pPr>
        <w:pStyle w:val="Requisito"/>
        <w:rPr>
          <w:szCs w:val="24"/>
        </w:rPr>
      </w:pPr>
      <w:bookmarkStart w:id="29" w:name="_Hlk49588149"/>
      <w:bookmarkEnd w:id="27"/>
    </w:p>
    <w:p w14:paraId="4149F088" w14:textId="22318147" w:rsidR="0008609D" w:rsidRPr="00897465" w:rsidRDefault="0008609D" w:rsidP="0008609D">
      <w:pPr>
        <w:pStyle w:val="Requisito"/>
        <w:rPr>
          <w:szCs w:val="24"/>
        </w:rPr>
      </w:pPr>
      <w:r w:rsidRPr="00897465">
        <w:rPr>
          <w:szCs w:val="24"/>
        </w:rPr>
        <w:t>[RF00</w:t>
      </w:r>
      <w:r w:rsidR="006F1DF2">
        <w:rPr>
          <w:szCs w:val="24"/>
        </w:rPr>
        <w:t>4</w:t>
      </w:r>
      <w:r w:rsidRPr="00897465">
        <w:rPr>
          <w:szCs w:val="24"/>
        </w:rPr>
        <w:t xml:space="preserve">] </w:t>
      </w:r>
      <w:r>
        <w:t>Consultar Cliente</w:t>
      </w:r>
      <w:r w:rsidR="006F1DF2">
        <w:t xml:space="preserve"> pelo CPF</w:t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08609D" w:rsidRPr="001C2209" w14:paraId="2CDE27A5" w14:textId="77777777" w:rsidTr="0008609D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9D79A2" w14:textId="56F1DC72" w:rsidR="0008609D" w:rsidRPr="006F1DF2" w:rsidRDefault="0008609D" w:rsidP="0008609D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1C2209"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RF00</w:t>
            </w:r>
            <w:r w:rsidR="006F1DF2"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4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501FBB" w14:textId="6344D093" w:rsidR="0008609D" w:rsidRPr="001C2209" w:rsidRDefault="006F1DF2" w:rsidP="0008609D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6F1DF2">
              <w:rPr>
                <w:b/>
                <w:bCs/>
                <w:color w:val="FFFFFF"/>
                <w:sz w:val="24"/>
                <w:szCs w:val="24"/>
                <w:lang w:eastAsia="pt-BR"/>
              </w:rPr>
              <w:t>Consultar Cliente pelo CPF</w:t>
            </w:r>
            <w:r>
              <w:rPr>
                <w:b/>
                <w:bCs/>
                <w:color w:val="FFFFFF"/>
                <w:sz w:val="24"/>
                <w:szCs w:val="24"/>
                <w:lang w:eastAsia="pt-BR"/>
              </w:rPr>
              <w:t>.</w:t>
            </w:r>
          </w:p>
        </w:tc>
      </w:tr>
      <w:tr w:rsidR="0008609D" w:rsidRPr="001C2209" w14:paraId="0940F6A7" w14:textId="77777777" w:rsidTr="0008609D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A3AF32" w14:textId="77777777" w:rsidR="0008609D" w:rsidRPr="001C2209" w:rsidRDefault="0008609D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84EB3A" w14:textId="6C7C30DE" w:rsidR="0008609D" w:rsidRPr="001C2209" w:rsidRDefault="0008609D" w:rsidP="0008609D">
            <w:pPr>
              <w:suppressAutoHyphens w:val="0"/>
              <w:rPr>
                <w:lang w:eastAsia="pt-BR"/>
              </w:rPr>
            </w:pPr>
            <w:proofErr w:type="gramStart"/>
            <w:r w:rsidRPr="001C2209">
              <w:rPr>
                <w:lang w:eastAsia="pt-BR"/>
              </w:rPr>
              <w:t>(  )</w:t>
            </w:r>
            <w:proofErr w:type="gramEnd"/>
            <w:r w:rsidRPr="001C2209">
              <w:rPr>
                <w:lang w:eastAsia="pt-BR"/>
              </w:rPr>
              <w:t xml:space="preserve">  Essencial                ( </w:t>
            </w:r>
            <w:r w:rsidR="00835763">
              <w:rPr>
                <w:lang w:eastAsia="pt-BR"/>
              </w:rPr>
              <w:t>x</w:t>
            </w:r>
            <w:r w:rsidRPr="001C2209">
              <w:rPr>
                <w:lang w:eastAsia="pt-BR"/>
              </w:rPr>
              <w:t xml:space="preserve"> ) Importante       (   ) Desejável</w:t>
            </w:r>
          </w:p>
        </w:tc>
      </w:tr>
      <w:tr w:rsidR="0008609D" w:rsidRPr="001C2209" w14:paraId="22E817A0" w14:textId="77777777" w:rsidTr="0008609D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430B55" w14:textId="77777777" w:rsidR="0008609D" w:rsidRPr="001C2209" w:rsidRDefault="0008609D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168B3A" w14:textId="77777777" w:rsidR="0008609D" w:rsidRPr="001C2209" w:rsidRDefault="0008609D" w:rsidP="0008609D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>.</w:t>
            </w:r>
          </w:p>
        </w:tc>
      </w:tr>
      <w:tr w:rsidR="0008609D" w:rsidRPr="001C2209" w14:paraId="3F0BCA42" w14:textId="77777777" w:rsidTr="0008609D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DF09A6" w14:textId="77777777" w:rsidR="0008609D" w:rsidRPr="001C2209" w:rsidRDefault="0008609D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820BCE" w14:textId="5A259223" w:rsidR="0008609D" w:rsidRPr="001C2209" w:rsidRDefault="0008609D" w:rsidP="0008609D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Um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que </w:t>
            </w:r>
            <w:r>
              <w:rPr>
                <w:lang w:eastAsia="pt-BR"/>
              </w:rPr>
              <w:t>esteja logado no sistema pode consultar os clientes pelo CPF.</w:t>
            </w:r>
          </w:p>
        </w:tc>
      </w:tr>
      <w:tr w:rsidR="0008609D" w:rsidRPr="001C2209" w14:paraId="6A6BAC43" w14:textId="77777777" w:rsidTr="0008609D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5B1972" w14:textId="77777777" w:rsidR="0008609D" w:rsidRPr="001C2209" w:rsidRDefault="0008609D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EC1197" w14:textId="77777777" w:rsidR="0008609D" w:rsidRPr="001C2209" w:rsidRDefault="0008609D" w:rsidP="0008609D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O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precisa est</w:t>
            </w:r>
            <w:r>
              <w:rPr>
                <w:lang w:eastAsia="pt-BR"/>
              </w:rPr>
              <w:t>ar logado no sistema</w:t>
            </w:r>
            <w:r w:rsidRPr="001C2209">
              <w:rPr>
                <w:lang w:eastAsia="pt-BR"/>
              </w:rPr>
              <w:t>.</w:t>
            </w:r>
          </w:p>
        </w:tc>
      </w:tr>
      <w:tr w:rsidR="0008609D" w:rsidRPr="001C2209" w14:paraId="5E2FAE72" w14:textId="77777777" w:rsidTr="0008609D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BC8173" w14:textId="77777777" w:rsidR="0008609D" w:rsidRPr="001C2209" w:rsidRDefault="0008609D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BEDCF6" w14:textId="7BB12DDF" w:rsidR="0008609D" w:rsidRPr="001C2209" w:rsidRDefault="0008609D" w:rsidP="0008609D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>O sistema dever</w:t>
            </w:r>
            <w:r>
              <w:rPr>
                <w:lang w:eastAsia="pt-BR"/>
              </w:rPr>
              <w:t>á apresentar o cliente com o CPF</w:t>
            </w:r>
            <w:r w:rsidR="006C519E">
              <w:rPr>
                <w:lang w:eastAsia="pt-BR"/>
              </w:rPr>
              <w:t xml:space="preserve"> procurado</w:t>
            </w:r>
            <w:r w:rsidRPr="001C2209">
              <w:rPr>
                <w:lang w:eastAsia="pt-BR"/>
              </w:rPr>
              <w:t>.</w:t>
            </w:r>
          </w:p>
        </w:tc>
      </w:tr>
      <w:tr w:rsidR="0008609D" w:rsidRPr="001C2209" w14:paraId="5402D20D" w14:textId="77777777" w:rsidTr="0008609D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442686" w14:textId="77777777" w:rsidR="0008609D" w:rsidRPr="001C2209" w:rsidRDefault="0008609D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86DE16" w14:textId="4CBDA8E2" w:rsidR="0008609D" w:rsidRPr="008D7BEB" w:rsidRDefault="0008609D" w:rsidP="0008609D">
            <w:pPr>
              <w:suppressAutoHyphens w:val="0"/>
              <w:rPr>
                <w:b/>
                <w:bCs/>
                <w:u w:val="single"/>
                <w:lang w:eastAsia="pt-BR"/>
              </w:rPr>
            </w:pPr>
            <w:r>
              <w:rPr>
                <w:b/>
                <w:bCs/>
                <w:lang w:eastAsia="pt-BR"/>
              </w:rPr>
              <w:t>Login, Home</w:t>
            </w:r>
            <w:r w:rsidR="004B3C8C">
              <w:rPr>
                <w:b/>
                <w:bCs/>
                <w:lang w:eastAsia="pt-BR"/>
              </w:rPr>
              <w:t xml:space="preserve"> &lt;</w:t>
            </w:r>
            <w:r>
              <w:rPr>
                <w:b/>
                <w:bCs/>
                <w:lang w:eastAsia="pt-BR"/>
              </w:rPr>
              <w:t>autenticado</w:t>
            </w:r>
            <w:r w:rsidR="004B3C8C">
              <w:rPr>
                <w:b/>
                <w:bCs/>
                <w:lang w:eastAsia="pt-BR"/>
              </w:rPr>
              <w:t>&gt;,</w:t>
            </w:r>
            <w:r>
              <w:rPr>
                <w:b/>
                <w:bCs/>
                <w:lang w:eastAsia="pt-BR"/>
              </w:rPr>
              <w:t xml:space="preserve"> Gerenciar Clientes, </w:t>
            </w:r>
            <w:r w:rsidR="008D7BEB">
              <w:rPr>
                <w:b/>
                <w:bCs/>
                <w:lang w:eastAsia="pt-BR"/>
              </w:rPr>
              <w:t>Listar Clientes</w:t>
            </w:r>
            <w:r>
              <w:rPr>
                <w:b/>
                <w:bCs/>
                <w:lang w:eastAsia="pt-BR"/>
              </w:rPr>
              <w:t>.</w:t>
            </w:r>
          </w:p>
        </w:tc>
      </w:tr>
      <w:tr w:rsidR="0008609D" w:rsidRPr="001C2209" w14:paraId="2DF42E9A" w14:textId="77777777" w:rsidTr="0008609D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411152" w14:textId="77777777" w:rsidR="0008609D" w:rsidRPr="001C2209" w:rsidRDefault="0008609D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Restrições de campos: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422D09" w14:textId="77777777" w:rsidR="0008609D" w:rsidRPr="001C2209" w:rsidRDefault="0008609D" w:rsidP="0008609D">
            <w:pPr>
              <w:suppressAutoHyphens w:val="0"/>
              <w:spacing w:before="60" w:after="60"/>
              <w:jc w:val="both"/>
              <w:rPr>
                <w:b/>
                <w:noProof/>
                <w:sz w:val="22"/>
                <w:lang w:eastAsia="pt-BR"/>
              </w:rPr>
            </w:pPr>
            <w:r w:rsidRPr="001C2209">
              <w:rPr>
                <w:b/>
                <w:noProof/>
                <w:sz w:val="22"/>
                <w:lang w:eastAsia="pt-BR"/>
              </w:rPr>
              <w:t xml:space="preserve">Entidade </w:t>
            </w:r>
            <w:r>
              <w:rPr>
                <w:b/>
                <w:noProof/>
                <w:sz w:val="22"/>
                <w:lang w:eastAsia="pt-BR"/>
              </w:rPr>
              <w:t>Cliente</w:t>
            </w:r>
            <w:r w:rsidRPr="001C2209">
              <w:rPr>
                <w:b/>
                <w:noProof/>
                <w:sz w:val="22"/>
                <w:lang w:eastAsia="pt-BR"/>
              </w:rPr>
              <w:t>:</w:t>
            </w:r>
          </w:p>
          <w:p w14:paraId="722BC6B6" w14:textId="77777777" w:rsidR="001A2311" w:rsidRPr="001C2209" w:rsidRDefault="001A2311" w:rsidP="001A2311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 w:rsidRPr="001C2209">
              <w:rPr>
                <w:noProof/>
                <w:sz w:val="22"/>
                <w:lang w:eastAsia="pt-BR"/>
              </w:rPr>
              <w:t>Nome: Deve possuir 50 caracteres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147316E0" w14:textId="77777777" w:rsidR="001A2311" w:rsidRPr="001C2209" w:rsidRDefault="001A2311" w:rsidP="001A2311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 w:rsidRPr="001C2209">
              <w:rPr>
                <w:noProof/>
                <w:sz w:val="22"/>
                <w:lang w:eastAsia="pt-BR"/>
              </w:rPr>
              <w:t>CPF: Deve ser um CPF válido e a entrada pode ser feita com ou sem os pontos e hífen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1E415270" w14:textId="77777777" w:rsidR="001A2311" w:rsidRDefault="001A2311" w:rsidP="001A2311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Cidade</w:t>
            </w:r>
            <w:r w:rsidRPr="001C2209">
              <w:rPr>
                <w:noProof/>
                <w:sz w:val="22"/>
                <w:lang w:eastAsia="pt-BR"/>
              </w:rPr>
              <w:t xml:space="preserve">: Deve possuir </w:t>
            </w:r>
            <w:r>
              <w:rPr>
                <w:noProof/>
                <w:sz w:val="22"/>
                <w:lang w:eastAsia="pt-BR"/>
              </w:rPr>
              <w:t>2</w:t>
            </w:r>
            <w:r w:rsidRPr="001C2209">
              <w:rPr>
                <w:noProof/>
                <w:sz w:val="22"/>
                <w:lang w:eastAsia="pt-BR"/>
              </w:rPr>
              <w:t>0 caracteres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4B045BF8" w14:textId="77777777" w:rsidR="001A2311" w:rsidRPr="001C2209" w:rsidRDefault="001A2311" w:rsidP="001A2311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 xml:space="preserve">Estado: </w:t>
            </w:r>
            <w:r w:rsidRPr="001C2209">
              <w:rPr>
                <w:noProof/>
                <w:sz w:val="22"/>
                <w:lang w:eastAsia="pt-BR"/>
              </w:rPr>
              <w:t xml:space="preserve">Deve possuir </w:t>
            </w:r>
            <w:r>
              <w:rPr>
                <w:noProof/>
                <w:sz w:val="22"/>
                <w:lang w:eastAsia="pt-BR"/>
              </w:rPr>
              <w:t>2</w:t>
            </w:r>
            <w:r w:rsidRPr="001C2209">
              <w:rPr>
                <w:noProof/>
                <w:sz w:val="22"/>
                <w:lang w:eastAsia="pt-BR"/>
              </w:rPr>
              <w:t>0 caracteres</w:t>
            </w:r>
            <w:r>
              <w:rPr>
                <w:noProof/>
                <w:sz w:val="22"/>
                <w:lang w:eastAsia="pt-BR"/>
              </w:rPr>
              <w:t>.</w:t>
            </w:r>
          </w:p>
          <w:p w14:paraId="78A6B17E" w14:textId="77777777" w:rsidR="0008609D" w:rsidRPr="001C2209" w:rsidRDefault="0008609D" w:rsidP="0008609D">
            <w:pPr>
              <w:suppressAutoHyphens w:val="0"/>
              <w:spacing w:before="60" w:after="60"/>
              <w:jc w:val="both"/>
              <w:rPr>
                <w:lang w:eastAsia="pt-BR"/>
              </w:rPr>
            </w:pPr>
          </w:p>
        </w:tc>
      </w:tr>
      <w:tr w:rsidR="0008609D" w:rsidRPr="001C2209" w14:paraId="291342B2" w14:textId="77777777" w:rsidTr="0008609D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AC9F4B" w14:textId="77777777" w:rsidR="0008609D" w:rsidRPr="001C2209" w:rsidRDefault="0008609D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67AF73" w14:textId="680F88C9" w:rsidR="0008609D" w:rsidRDefault="0008609D" w:rsidP="0008609D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36FF6CB3" w14:textId="77777777" w:rsidR="007A4648" w:rsidRPr="001C2209" w:rsidRDefault="007A4648" w:rsidP="0008609D">
            <w:pPr>
              <w:suppressAutoHyphens w:val="0"/>
              <w:rPr>
                <w:lang w:eastAsia="pt-BR"/>
              </w:rPr>
            </w:pPr>
          </w:p>
          <w:p w14:paraId="3CC2B940" w14:textId="77777777" w:rsidR="0008609D" w:rsidRPr="001C2209" w:rsidRDefault="0008609D" w:rsidP="0008609D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1. </w:t>
            </w:r>
            <w:r>
              <w:rPr>
                <w:lang w:eastAsia="pt-BR"/>
              </w:rPr>
              <w:t>Realiza o login no sistema</w:t>
            </w:r>
            <w:r w:rsidRPr="001C2209">
              <w:rPr>
                <w:lang w:eastAsia="pt-BR"/>
              </w:rPr>
              <w:t>.</w:t>
            </w:r>
          </w:p>
          <w:p w14:paraId="1549AA70" w14:textId="77777777" w:rsidR="0008609D" w:rsidRPr="001C2209" w:rsidRDefault="0008609D" w:rsidP="0008609D">
            <w:pPr>
              <w:suppressAutoHyphens w:val="0"/>
              <w:rPr>
                <w:lang w:eastAsia="pt-BR"/>
              </w:rPr>
            </w:pPr>
          </w:p>
          <w:p w14:paraId="461C4A87" w14:textId="1D450A99" w:rsidR="0008609D" w:rsidRPr="001C2209" w:rsidRDefault="0008609D" w:rsidP="0008609D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3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“Gerenciar Cliente</w:t>
            </w:r>
            <w:r w:rsidR="00835763">
              <w:rPr>
                <w:lang w:eastAsia="pt-BR"/>
              </w:rPr>
              <w:t>s</w:t>
            </w:r>
            <w:r>
              <w:rPr>
                <w:lang w:eastAsia="pt-BR"/>
              </w:rPr>
              <w:t>”</w:t>
            </w:r>
            <w:r w:rsidR="004335E4">
              <w:rPr>
                <w:lang w:eastAsia="pt-BR"/>
              </w:rPr>
              <w:t>.</w:t>
            </w:r>
          </w:p>
          <w:p w14:paraId="4663ED97" w14:textId="77777777" w:rsidR="0008609D" w:rsidRPr="001C2209" w:rsidRDefault="0008609D" w:rsidP="0008609D">
            <w:pPr>
              <w:suppressAutoHyphens w:val="0"/>
              <w:rPr>
                <w:lang w:eastAsia="pt-BR"/>
              </w:rPr>
            </w:pPr>
          </w:p>
          <w:p w14:paraId="029E9DD0" w14:textId="4B369288" w:rsidR="0008609D" w:rsidRDefault="0008609D" w:rsidP="0008609D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5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</w:t>
            </w:r>
            <w:r w:rsidR="00EC4516">
              <w:rPr>
                <w:lang w:eastAsia="pt-BR"/>
              </w:rPr>
              <w:t>Listar Clientes</w:t>
            </w:r>
            <w:r>
              <w:rPr>
                <w:lang w:eastAsia="pt-BR"/>
              </w:rPr>
              <w:t>”</w:t>
            </w:r>
            <w:r w:rsidRPr="001C2209">
              <w:rPr>
                <w:lang w:eastAsia="pt-BR"/>
              </w:rPr>
              <w:t>.</w:t>
            </w:r>
          </w:p>
          <w:p w14:paraId="1A18F3E1" w14:textId="77777777" w:rsidR="0008609D" w:rsidRDefault="0008609D" w:rsidP="0008609D">
            <w:pPr>
              <w:suppressAutoHyphens w:val="0"/>
              <w:rPr>
                <w:lang w:eastAsia="pt-BR"/>
              </w:rPr>
            </w:pPr>
          </w:p>
          <w:p w14:paraId="4A50C4E0" w14:textId="794DA643" w:rsidR="0008609D" w:rsidRDefault="0008609D" w:rsidP="0008609D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7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 xml:space="preserve">Preenche </w:t>
            </w:r>
            <w:r w:rsidR="006F1DF2">
              <w:rPr>
                <w:lang w:eastAsia="pt-BR"/>
              </w:rPr>
              <w:t>o campo</w:t>
            </w:r>
            <w:r>
              <w:rPr>
                <w:lang w:eastAsia="pt-BR"/>
              </w:rPr>
              <w:t>.</w:t>
            </w:r>
          </w:p>
          <w:p w14:paraId="179D9075" w14:textId="77777777" w:rsidR="0008609D" w:rsidRDefault="0008609D" w:rsidP="0008609D">
            <w:pPr>
              <w:suppressAutoHyphens w:val="0"/>
              <w:rPr>
                <w:lang w:eastAsia="pt-BR"/>
              </w:rPr>
            </w:pPr>
          </w:p>
          <w:p w14:paraId="353F97BB" w14:textId="265E1D48" w:rsidR="0008609D" w:rsidRDefault="0008609D" w:rsidP="0008609D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8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</w:t>
            </w:r>
            <w:r w:rsidR="006F1DF2">
              <w:rPr>
                <w:lang w:eastAsia="pt-BR"/>
              </w:rPr>
              <w:t>Procurar</w:t>
            </w:r>
            <w:r>
              <w:rPr>
                <w:lang w:eastAsia="pt-BR"/>
              </w:rPr>
              <w:t>”</w:t>
            </w:r>
            <w:r w:rsidRPr="001C2209">
              <w:rPr>
                <w:lang w:eastAsia="pt-BR"/>
              </w:rPr>
              <w:t>.</w:t>
            </w:r>
          </w:p>
          <w:p w14:paraId="63ACAFE8" w14:textId="77777777" w:rsidR="0008609D" w:rsidRPr="001C2209" w:rsidRDefault="0008609D" w:rsidP="0008609D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2F6630" w14:textId="6A08A0D9" w:rsidR="0008609D" w:rsidRPr="001C2209" w:rsidRDefault="0008609D" w:rsidP="0008609D">
            <w:pPr>
              <w:suppressAutoHyphens w:val="0"/>
              <w:rPr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Sistema</w:t>
            </w:r>
            <w:r w:rsidRPr="001C2209">
              <w:rPr>
                <w:lang w:eastAsia="pt-BR"/>
              </w:rPr>
              <w:t>:</w:t>
            </w:r>
          </w:p>
          <w:p w14:paraId="15702412" w14:textId="77777777" w:rsidR="0008609D" w:rsidRPr="001C2209" w:rsidRDefault="0008609D" w:rsidP="0008609D">
            <w:pPr>
              <w:suppressAutoHyphens w:val="0"/>
              <w:rPr>
                <w:lang w:eastAsia="pt-BR"/>
              </w:rPr>
            </w:pPr>
          </w:p>
          <w:p w14:paraId="0A2477D8" w14:textId="77777777" w:rsidR="0008609D" w:rsidRPr="001C2209" w:rsidRDefault="0008609D" w:rsidP="0008609D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2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a Home principal.</w:t>
            </w:r>
          </w:p>
          <w:p w14:paraId="341660E0" w14:textId="77777777" w:rsidR="0008609D" w:rsidRPr="001C2209" w:rsidRDefault="0008609D" w:rsidP="0008609D">
            <w:pPr>
              <w:suppressAutoHyphens w:val="0"/>
              <w:rPr>
                <w:lang w:eastAsia="pt-BR"/>
              </w:rPr>
            </w:pPr>
          </w:p>
          <w:p w14:paraId="598F4F2F" w14:textId="64520172" w:rsidR="0008609D" w:rsidRDefault="0008609D" w:rsidP="0008609D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4</w:t>
            </w:r>
            <w:r w:rsidRPr="001C2209">
              <w:rPr>
                <w:lang w:eastAsia="pt-BR"/>
              </w:rPr>
              <w:t xml:space="preserve">. Apresenta </w:t>
            </w:r>
            <w:r>
              <w:rPr>
                <w:lang w:eastAsia="pt-BR"/>
              </w:rPr>
              <w:t>as opções da página de gerenciamento do</w:t>
            </w:r>
            <w:r w:rsidR="004A1267">
              <w:rPr>
                <w:lang w:eastAsia="pt-BR"/>
              </w:rPr>
              <w:t>s</w:t>
            </w:r>
            <w:r>
              <w:rPr>
                <w:lang w:eastAsia="pt-BR"/>
              </w:rPr>
              <w:t xml:space="preserve"> cliente</w:t>
            </w:r>
            <w:r w:rsidR="004A1267">
              <w:rPr>
                <w:lang w:eastAsia="pt-BR"/>
              </w:rPr>
              <w:t>s</w:t>
            </w:r>
            <w:r w:rsidRPr="001C2209">
              <w:rPr>
                <w:lang w:eastAsia="pt-BR"/>
              </w:rPr>
              <w:t>.</w:t>
            </w:r>
          </w:p>
          <w:p w14:paraId="69DDA7CC" w14:textId="77777777" w:rsidR="0008609D" w:rsidRDefault="0008609D" w:rsidP="0008609D">
            <w:pPr>
              <w:suppressAutoHyphens w:val="0"/>
              <w:rPr>
                <w:lang w:eastAsia="pt-BR"/>
              </w:rPr>
            </w:pPr>
          </w:p>
          <w:p w14:paraId="777B2242" w14:textId="44DB266E" w:rsidR="0008609D" w:rsidRDefault="0008609D" w:rsidP="0008609D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6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</w:t>
            </w:r>
            <w:r w:rsidR="00EC4516">
              <w:rPr>
                <w:lang w:eastAsia="pt-BR"/>
              </w:rPr>
              <w:t xml:space="preserve"> a lista de clientes com</w:t>
            </w:r>
            <w:r>
              <w:rPr>
                <w:lang w:eastAsia="pt-BR"/>
              </w:rPr>
              <w:t xml:space="preserve"> </w:t>
            </w:r>
            <w:r w:rsidR="006F1DF2">
              <w:rPr>
                <w:lang w:eastAsia="pt-BR"/>
              </w:rPr>
              <w:t xml:space="preserve">um campo para </w:t>
            </w:r>
            <w:r w:rsidR="00EC4516">
              <w:rPr>
                <w:lang w:eastAsia="pt-BR"/>
              </w:rPr>
              <w:t>a busca do</w:t>
            </w:r>
            <w:r w:rsidR="006F1DF2">
              <w:rPr>
                <w:lang w:eastAsia="pt-BR"/>
              </w:rPr>
              <w:t xml:space="preserve"> CPF</w:t>
            </w:r>
            <w:r>
              <w:rPr>
                <w:lang w:eastAsia="pt-BR"/>
              </w:rPr>
              <w:t>.</w:t>
            </w:r>
          </w:p>
          <w:p w14:paraId="49DE466C" w14:textId="77777777" w:rsidR="0008609D" w:rsidRDefault="0008609D" w:rsidP="0008609D">
            <w:pPr>
              <w:suppressAutoHyphens w:val="0"/>
              <w:rPr>
                <w:lang w:eastAsia="pt-BR"/>
              </w:rPr>
            </w:pPr>
          </w:p>
          <w:p w14:paraId="6F406E3B" w14:textId="032C49D7" w:rsidR="0008609D" w:rsidRPr="001A2311" w:rsidRDefault="0008609D" w:rsidP="0008609D">
            <w:pPr>
              <w:suppressAutoHyphens w:val="0"/>
              <w:rPr>
                <w:u w:val="single"/>
                <w:lang w:eastAsia="pt-BR"/>
              </w:rPr>
            </w:pPr>
            <w:r>
              <w:rPr>
                <w:lang w:eastAsia="pt-BR"/>
              </w:rPr>
              <w:t>9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 xml:space="preserve">Apresenta </w:t>
            </w:r>
            <w:r w:rsidR="006F1DF2">
              <w:rPr>
                <w:lang w:eastAsia="pt-BR"/>
              </w:rPr>
              <w:t>as informações do cliente procurado</w:t>
            </w:r>
            <w:r w:rsidR="001A2311">
              <w:rPr>
                <w:lang w:eastAsia="pt-BR"/>
              </w:rPr>
              <w:t>.</w:t>
            </w:r>
          </w:p>
          <w:p w14:paraId="15D1B4D6" w14:textId="77777777" w:rsidR="0008609D" w:rsidRPr="001C2209" w:rsidRDefault="0008609D" w:rsidP="0008609D">
            <w:pPr>
              <w:suppressAutoHyphens w:val="0"/>
              <w:rPr>
                <w:lang w:eastAsia="pt-BR"/>
              </w:rPr>
            </w:pPr>
          </w:p>
        </w:tc>
      </w:tr>
      <w:tr w:rsidR="0008609D" w:rsidRPr="001C2209" w14:paraId="41D6C33B" w14:textId="77777777" w:rsidTr="0008609D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F26F0B" w14:textId="77777777" w:rsidR="0008609D" w:rsidRPr="001C2209" w:rsidRDefault="0008609D" w:rsidP="0008609D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lastRenderedPageBreak/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9AE4AC" w14:textId="77777777" w:rsidR="0008609D" w:rsidRDefault="0008609D" w:rsidP="0008609D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16434EA3" w14:textId="77777777" w:rsidR="0008609D" w:rsidRPr="001C2209" w:rsidRDefault="0008609D" w:rsidP="0008609D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2C86E0" w14:textId="46173CA1" w:rsidR="0008609D" w:rsidRDefault="0008609D" w:rsidP="0008609D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047DD2B2" w14:textId="77777777" w:rsidR="007A4648" w:rsidRPr="00D40FCB" w:rsidRDefault="007A4648" w:rsidP="0008609D"/>
          <w:p w14:paraId="3EBF8A04" w14:textId="7ABD357B" w:rsidR="0008609D" w:rsidRDefault="0008609D" w:rsidP="0008609D">
            <w:r w:rsidRPr="00D40FCB">
              <w:t xml:space="preserve">1. Caso ocorra um erro no login o sistema emitirá a seguinte mensagem: “Falha no </w:t>
            </w:r>
            <w:r w:rsidR="008569F7">
              <w:t>L</w:t>
            </w:r>
            <w:r w:rsidRPr="00D40FCB">
              <w:t>ogin</w:t>
            </w:r>
            <w:r>
              <w:t>!</w:t>
            </w:r>
            <w:r w:rsidRPr="00D40FCB">
              <w:t>”.</w:t>
            </w:r>
          </w:p>
          <w:p w14:paraId="51EEFEA4" w14:textId="77777777" w:rsidR="006F1DF2" w:rsidRDefault="006F1DF2" w:rsidP="0008609D">
            <w:pPr>
              <w:rPr>
                <w:u w:val="single"/>
              </w:rPr>
            </w:pPr>
          </w:p>
          <w:p w14:paraId="5A3F1A09" w14:textId="79FF579D" w:rsidR="006F1DF2" w:rsidRPr="007A4648" w:rsidRDefault="006F1DF2" w:rsidP="0008609D">
            <w:r>
              <w:t>2</w:t>
            </w:r>
            <w:r w:rsidRPr="00D40FCB">
              <w:t xml:space="preserve">. Caso </w:t>
            </w:r>
            <w:r>
              <w:t>o sistema não encontre o CPF digitado pelo gerente aparece a mensagem “CPF não Encontrado!”.</w:t>
            </w:r>
          </w:p>
        </w:tc>
      </w:tr>
    </w:tbl>
    <w:p w14:paraId="71E566CA" w14:textId="4A742531" w:rsidR="006F1DF2" w:rsidRPr="00897465" w:rsidRDefault="006F1DF2" w:rsidP="006F1DF2">
      <w:pPr>
        <w:pStyle w:val="Requisito"/>
        <w:rPr>
          <w:szCs w:val="24"/>
        </w:rPr>
      </w:pPr>
      <w:bookmarkStart w:id="30" w:name="_Hlk49588164"/>
      <w:bookmarkEnd w:id="29"/>
      <w:r w:rsidRPr="00897465">
        <w:rPr>
          <w:szCs w:val="24"/>
        </w:rPr>
        <w:t>[RF00</w:t>
      </w:r>
      <w:r>
        <w:rPr>
          <w:szCs w:val="24"/>
        </w:rPr>
        <w:t>5</w:t>
      </w:r>
      <w:r w:rsidRPr="00897465">
        <w:rPr>
          <w:szCs w:val="24"/>
        </w:rPr>
        <w:t xml:space="preserve">] </w:t>
      </w:r>
      <w:r>
        <w:t>Alterar Cliente</w:t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6F1DF2" w:rsidRPr="001C2209" w14:paraId="6BB754DB" w14:textId="77777777" w:rsidTr="00041B28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A54A73" w14:textId="3F37EB47" w:rsidR="006F1DF2" w:rsidRPr="001C2209" w:rsidRDefault="006F1DF2" w:rsidP="00041B28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1C2209"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RF00</w:t>
            </w:r>
            <w:r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5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25C304" w14:textId="1088473D" w:rsidR="006F1DF2" w:rsidRPr="001C2209" w:rsidRDefault="006F1DF2" w:rsidP="00041B28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6F1DF2">
              <w:rPr>
                <w:b/>
                <w:bCs/>
                <w:color w:val="FFFFFF"/>
                <w:sz w:val="24"/>
                <w:szCs w:val="24"/>
                <w:lang w:eastAsia="pt-BR"/>
              </w:rPr>
              <w:t>Alterar Cliente</w:t>
            </w:r>
            <w:r>
              <w:rPr>
                <w:b/>
                <w:bCs/>
                <w:color w:val="FFFFFF"/>
                <w:sz w:val="24"/>
                <w:szCs w:val="24"/>
                <w:lang w:eastAsia="pt-BR"/>
              </w:rPr>
              <w:t>.</w:t>
            </w:r>
          </w:p>
        </w:tc>
      </w:tr>
      <w:tr w:rsidR="006F1DF2" w:rsidRPr="001C2209" w14:paraId="33A8539A" w14:textId="77777777" w:rsidTr="00041B28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3F3EAE" w14:textId="77777777" w:rsidR="006F1DF2" w:rsidRPr="001C2209" w:rsidRDefault="006F1DF2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54936B" w14:textId="77777777" w:rsidR="006F1DF2" w:rsidRPr="001C2209" w:rsidRDefault="006F1DF2" w:rsidP="00041B28">
            <w:pPr>
              <w:suppressAutoHyphens w:val="0"/>
              <w:rPr>
                <w:lang w:eastAsia="pt-BR"/>
              </w:rPr>
            </w:pPr>
            <w:proofErr w:type="gramStart"/>
            <w:r w:rsidRPr="001C2209">
              <w:rPr>
                <w:lang w:eastAsia="pt-BR"/>
              </w:rPr>
              <w:t xml:space="preserve">( </w:t>
            </w:r>
            <w:r>
              <w:rPr>
                <w:lang w:eastAsia="pt-BR"/>
              </w:rPr>
              <w:t>x</w:t>
            </w:r>
            <w:proofErr w:type="gramEnd"/>
            <w:r w:rsidRPr="001C2209">
              <w:rPr>
                <w:lang w:eastAsia="pt-BR"/>
              </w:rPr>
              <w:t xml:space="preserve"> )  Essencial                (   ) Importante       (   ) Desejável</w:t>
            </w:r>
          </w:p>
        </w:tc>
      </w:tr>
      <w:tr w:rsidR="006F1DF2" w:rsidRPr="001C2209" w14:paraId="4E6836EB" w14:textId="77777777" w:rsidTr="00041B28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9C0BB7" w14:textId="77777777" w:rsidR="006F1DF2" w:rsidRPr="001C2209" w:rsidRDefault="006F1DF2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7A6458" w14:textId="77777777" w:rsidR="006F1DF2" w:rsidRPr="001C2209" w:rsidRDefault="006F1DF2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>.</w:t>
            </w:r>
          </w:p>
        </w:tc>
      </w:tr>
      <w:tr w:rsidR="006F1DF2" w:rsidRPr="001C2209" w14:paraId="3D672F68" w14:textId="77777777" w:rsidTr="00041B28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0FC2FF" w14:textId="77777777" w:rsidR="006F1DF2" w:rsidRPr="001C2209" w:rsidRDefault="006F1DF2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B85A25" w14:textId="40CF5ECA" w:rsidR="006F1DF2" w:rsidRPr="001C2209" w:rsidRDefault="006F1DF2" w:rsidP="00041B28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Um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que </w:t>
            </w:r>
            <w:r>
              <w:rPr>
                <w:lang w:eastAsia="pt-BR"/>
              </w:rPr>
              <w:t>esteja logado no sistema pode alterar os dados de um cliente.</w:t>
            </w:r>
          </w:p>
        </w:tc>
      </w:tr>
      <w:tr w:rsidR="006F1DF2" w:rsidRPr="001C2209" w14:paraId="49B5D14C" w14:textId="77777777" w:rsidTr="00041B28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928D30" w14:textId="77777777" w:rsidR="006F1DF2" w:rsidRPr="001C2209" w:rsidRDefault="006F1DF2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3F2D33" w14:textId="77777777" w:rsidR="006F1DF2" w:rsidRPr="001C2209" w:rsidRDefault="006F1DF2" w:rsidP="00041B28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O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precisa est</w:t>
            </w:r>
            <w:r>
              <w:rPr>
                <w:lang w:eastAsia="pt-BR"/>
              </w:rPr>
              <w:t>ar logado no sistema</w:t>
            </w:r>
            <w:r w:rsidRPr="001C2209">
              <w:rPr>
                <w:lang w:eastAsia="pt-BR"/>
              </w:rPr>
              <w:t>.</w:t>
            </w:r>
          </w:p>
        </w:tc>
      </w:tr>
      <w:tr w:rsidR="006F1DF2" w:rsidRPr="001C2209" w14:paraId="36508003" w14:textId="77777777" w:rsidTr="00041B28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2B2D4B" w14:textId="77777777" w:rsidR="006F1DF2" w:rsidRPr="001C2209" w:rsidRDefault="006F1DF2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758A8A" w14:textId="235E591F" w:rsidR="006F1DF2" w:rsidRPr="001C2209" w:rsidRDefault="006F1DF2" w:rsidP="00041B28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>O sistema dever</w:t>
            </w:r>
            <w:r>
              <w:rPr>
                <w:lang w:eastAsia="pt-BR"/>
              </w:rPr>
              <w:t>á apresentar o cliente alterado com seus novos dados formatados</w:t>
            </w:r>
            <w:r w:rsidRPr="001C2209">
              <w:rPr>
                <w:lang w:eastAsia="pt-BR"/>
              </w:rPr>
              <w:t>.</w:t>
            </w:r>
          </w:p>
        </w:tc>
      </w:tr>
      <w:tr w:rsidR="006F1DF2" w:rsidRPr="001C2209" w14:paraId="77D6A3E9" w14:textId="77777777" w:rsidTr="00041B28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4BCF8D" w14:textId="77777777" w:rsidR="006F1DF2" w:rsidRPr="001C2209" w:rsidRDefault="006F1DF2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66339A" w14:textId="5D949BAF" w:rsidR="006F1DF2" w:rsidRPr="001C2209" w:rsidRDefault="006F1DF2" w:rsidP="00041B28">
            <w:pPr>
              <w:suppressAutoHyphens w:val="0"/>
              <w:rPr>
                <w:b/>
                <w:bCs/>
                <w:lang w:eastAsia="pt-BR"/>
              </w:rPr>
            </w:pPr>
            <w:r>
              <w:rPr>
                <w:b/>
                <w:bCs/>
                <w:lang w:eastAsia="pt-BR"/>
              </w:rPr>
              <w:t>Login, Home</w:t>
            </w:r>
            <w:r w:rsidR="004B3C8C">
              <w:rPr>
                <w:b/>
                <w:bCs/>
                <w:lang w:eastAsia="pt-BR"/>
              </w:rPr>
              <w:t xml:space="preserve"> &lt;</w:t>
            </w:r>
            <w:r>
              <w:rPr>
                <w:b/>
                <w:bCs/>
                <w:lang w:eastAsia="pt-BR"/>
              </w:rPr>
              <w:t>autenticado</w:t>
            </w:r>
            <w:r w:rsidR="004B3C8C">
              <w:rPr>
                <w:b/>
                <w:bCs/>
                <w:lang w:eastAsia="pt-BR"/>
              </w:rPr>
              <w:t xml:space="preserve">&gt;, </w:t>
            </w:r>
            <w:r>
              <w:rPr>
                <w:b/>
                <w:bCs/>
                <w:lang w:eastAsia="pt-BR"/>
              </w:rPr>
              <w:t>Gerenciar Clientes,</w:t>
            </w:r>
            <w:r w:rsidR="00835763">
              <w:rPr>
                <w:b/>
                <w:bCs/>
                <w:lang w:eastAsia="pt-BR"/>
              </w:rPr>
              <w:t xml:space="preserve"> Listar Clientes</w:t>
            </w:r>
            <w:r>
              <w:rPr>
                <w:b/>
                <w:bCs/>
                <w:lang w:eastAsia="pt-BR"/>
              </w:rPr>
              <w:t>.</w:t>
            </w:r>
          </w:p>
        </w:tc>
      </w:tr>
      <w:tr w:rsidR="006F1DF2" w:rsidRPr="001C2209" w14:paraId="6760FDF1" w14:textId="77777777" w:rsidTr="00041B28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5B235A" w14:textId="77777777" w:rsidR="006F1DF2" w:rsidRPr="001C2209" w:rsidRDefault="006F1DF2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Restrições de campos: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67D0FE" w14:textId="77777777" w:rsidR="006F1DF2" w:rsidRPr="001C2209" w:rsidRDefault="006F1DF2" w:rsidP="00041B28">
            <w:pPr>
              <w:suppressAutoHyphens w:val="0"/>
              <w:spacing w:before="60" w:after="60"/>
              <w:jc w:val="both"/>
              <w:rPr>
                <w:b/>
                <w:noProof/>
                <w:sz w:val="22"/>
                <w:lang w:eastAsia="pt-BR"/>
              </w:rPr>
            </w:pPr>
            <w:r w:rsidRPr="001C2209">
              <w:rPr>
                <w:b/>
                <w:noProof/>
                <w:sz w:val="22"/>
                <w:lang w:eastAsia="pt-BR"/>
              </w:rPr>
              <w:t xml:space="preserve">Entidade </w:t>
            </w:r>
            <w:r>
              <w:rPr>
                <w:b/>
                <w:noProof/>
                <w:sz w:val="22"/>
                <w:lang w:eastAsia="pt-BR"/>
              </w:rPr>
              <w:t>Cliente</w:t>
            </w:r>
            <w:r w:rsidRPr="001C2209">
              <w:rPr>
                <w:b/>
                <w:noProof/>
                <w:sz w:val="22"/>
                <w:lang w:eastAsia="pt-BR"/>
              </w:rPr>
              <w:t>:</w:t>
            </w:r>
          </w:p>
          <w:p w14:paraId="0149054D" w14:textId="77777777" w:rsidR="001A2311" w:rsidRPr="001C2209" w:rsidRDefault="001A2311" w:rsidP="001A2311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 w:rsidRPr="001C2209">
              <w:rPr>
                <w:noProof/>
                <w:sz w:val="22"/>
                <w:lang w:eastAsia="pt-BR"/>
              </w:rPr>
              <w:t>Nome: Deve possuir 50 caracteres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695D0408" w14:textId="77777777" w:rsidR="001A2311" w:rsidRPr="001C2209" w:rsidRDefault="001A2311" w:rsidP="001A2311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 w:rsidRPr="001C2209">
              <w:rPr>
                <w:noProof/>
                <w:sz w:val="22"/>
                <w:lang w:eastAsia="pt-BR"/>
              </w:rPr>
              <w:t>CPF: Deve ser um CPF válido e a entrada pode ser feita com ou sem os pontos e hífen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3070956E" w14:textId="77777777" w:rsidR="001A2311" w:rsidRDefault="001A2311" w:rsidP="001A2311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Cidade</w:t>
            </w:r>
            <w:r w:rsidRPr="001C2209">
              <w:rPr>
                <w:noProof/>
                <w:sz w:val="22"/>
                <w:lang w:eastAsia="pt-BR"/>
              </w:rPr>
              <w:t xml:space="preserve">: Deve possuir </w:t>
            </w:r>
            <w:r>
              <w:rPr>
                <w:noProof/>
                <w:sz w:val="22"/>
                <w:lang w:eastAsia="pt-BR"/>
              </w:rPr>
              <w:t>2</w:t>
            </w:r>
            <w:r w:rsidRPr="001C2209">
              <w:rPr>
                <w:noProof/>
                <w:sz w:val="22"/>
                <w:lang w:eastAsia="pt-BR"/>
              </w:rPr>
              <w:t>0 caracteres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2966BAB0" w14:textId="77777777" w:rsidR="006F1DF2" w:rsidRDefault="001A2311" w:rsidP="001A2311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 xml:space="preserve">Estado: </w:t>
            </w:r>
            <w:r w:rsidRPr="001C2209">
              <w:rPr>
                <w:noProof/>
                <w:sz w:val="22"/>
                <w:lang w:eastAsia="pt-BR"/>
              </w:rPr>
              <w:t xml:space="preserve">Deve possuir </w:t>
            </w:r>
            <w:r>
              <w:rPr>
                <w:noProof/>
                <w:sz w:val="22"/>
                <w:lang w:eastAsia="pt-BR"/>
              </w:rPr>
              <w:t>2</w:t>
            </w:r>
            <w:r w:rsidRPr="001C2209">
              <w:rPr>
                <w:noProof/>
                <w:sz w:val="22"/>
                <w:lang w:eastAsia="pt-BR"/>
              </w:rPr>
              <w:t>0 caracteres</w:t>
            </w:r>
            <w:r>
              <w:rPr>
                <w:noProof/>
                <w:sz w:val="22"/>
                <w:lang w:eastAsia="pt-BR"/>
              </w:rPr>
              <w:t>.</w:t>
            </w:r>
          </w:p>
          <w:p w14:paraId="22EFDF94" w14:textId="4E623A63" w:rsidR="001A2311" w:rsidRPr="001A2311" w:rsidRDefault="001A2311" w:rsidP="001A2311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u w:val="single"/>
                <w:lang w:eastAsia="pt-BR"/>
              </w:rPr>
            </w:pPr>
          </w:p>
        </w:tc>
      </w:tr>
      <w:tr w:rsidR="006F1DF2" w:rsidRPr="001C2209" w14:paraId="4C4672A6" w14:textId="77777777" w:rsidTr="00041B28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FAE3D7" w14:textId="77777777" w:rsidR="006F1DF2" w:rsidRPr="001C2209" w:rsidRDefault="006F1DF2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03680D" w14:textId="6695D204" w:rsidR="006F1DF2" w:rsidRDefault="006F1DF2" w:rsidP="00041B28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1CA6CD1B" w14:textId="77777777" w:rsidR="007A4648" w:rsidRPr="001C2209" w:rsidRDefault="007A4648" w:rsidP="00041B28">
            <w:pPr>
              <w:suppressAutoHyphens w:val="0"/>
              <w:rPr>
                <w:lang w:eastAsia="pt-BR"/>
              </w:rPr>
            </w:pPr>
          </w:p>
          <w:p w14:paraId="7FBB965B" w14:textId="77777777" w:rsidR="006F1DF2" w:rsidRPr="001C2209" w:rsidRDefault="006F1DF2" w:rsidP="00041B28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1. </w:t>
            </w:r>
            <w:r>
              <w:rPr>
                <w:lang w:eastAsia="pt-BR"/>
              </w:rPr>
              <w:t>Realiza o login no sistema</w:t>
            </w:r>
            <w:r w:rsidRPr="001C2209">
              <w:rPr>
                <w:lang w:eastAsia="pt-BR"/>
              </w:rPr>
              <w:t>.</w:t>
            </w:r>
          </w:p>
          <w:p w14:paraId="5A8426E1" w14:textId="77777777" w:rsidR="006F1DF2" w:rsidRPr="001C2209" w:rsidRDefault="006F1DF2" w:rsidP="00041B28">
            <w:pPr>
              <w:suppressAutoHyphens w:val="0"/>
              <w:rPr>
                <w:lang w:eastAsia="pt-BR"/>
              </w:rPr>
            </w:pPr>
          </w:p>
          <w:p w14:paraId="1AD46F77" w14:textId="7CB461ED" w:rsidR="006F1DF2" w:rsidRPr="001C2209" w:rsidRDefault="006F1DF2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3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“Gerenciar Cliente</w:t>
            </w:r>
            <w:r w:rsidR="00835763">
              <w:rPr>
                <w:lang w:eastAsia="pt-BR"/>
              </w:rPr>
              <w:t>s</w:t>
            </w:r>
            <w:r>
              <w:rPr>
                <w:lang w:eastAsia="pt-BR"/>
              </w:rPr>
              <w:t>”</w:t>
            </w:r>
            <w:r w:rsidR="004335E4">
              <w:rPr>
                <w:lang w:eastAsia="pt-BR"/>
              </w:rPr>
              <w:t>.</w:t>
            </w:r>
          </w:p>
          <w:p w14:paraId="62C4E705" w14:textId="77777777" w:rsidR="006F1DF2" w:rsidRPr="001C2209" w:rsidRDefault="006F1DF2" w:rsidP="00041B28">
            <w:pPr>
              <w:suppressAutoHyphens w:val="0"/>
              <w:rPr>
                <w:lang w:eastAsia="pt-BR"/>
              </w:rPr>
            </w:pPr>
          </w:p>
          <w:p w14:paraId="36DF8CE6" w14:textId="3A043818" w:rsidR="006F1DF2" w:rsidRDefault="006F1DF2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5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</w:t>
            </w:r>
            <w:r w:rsidR="004B3C8C">
              <w:rPr>
                <w:lang w:eastAsia="pt-BR"/>
              </w:rPr>
              <w:t>Listar Clientes</w:t>
            </w:r>
            <w:r>
              <w:rPr>
                <w:lang w:eastAsia="pt-BR"/>
              </w:rPr>
              <w:t>”</w:t>
            </w:r>
            <w:r w:rsidRPr="001C2209">
              <w:rPr>
                <w:lang w:eastAsia="pt-BR"/>
              </w:rPr>
              <w:t>.</w:t>
            </w:r>
          </w:p>
          <w:p w14:paraId="392D247A" w14:textId="77777777" w:rsidR="006F1DF2" w:rsidRDefault="006F1DF2" w:rsidP="00041B28">
            <w:pPr>
              <w:suppressAutoHyphens w:val="0"/>
              <w:rPr>
                <w:lang w:eastAsia="pt-BR"/>
              </w:rPr>
            </w:pPr>
          </w:p>
          <w:p w14:paraId="13DD3CC2" w14:textId="75AE1B51" w:rsidR="006F1DF2" w:rsidRDefault="006F1DF2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7</w:t>
            </w:r>
            <w:r w:rsidRPr="001C2209">
              <w:rPr>
                <w:lang w:eastAsia="pt-BR"/>
              </w:rPr>
              <w:t xml:space="preserve">. </w:t>
            </w:r>
            <w:r w:rsidR="004B3C8C">
              <w:rPr>
                <w:lang w:eastAsia="pt-BR"/>
              </w:rPr>
              <w:t>Clica no botão “Alterar” na linha do cliente que deseja formatar as informações</w:t>
            </w:r>
            <w:r>
              <w:rPr>
                <w:lang w:eastAsia="pt-BR"/>
              </w:rPr>
              <w:t>.</w:t>
            </w:r>
          </w:p>
          <w:p w14:paraId="29708930" w14:textId="77777777" w:rsidR="006F1DF2" w:rsidRDefault="006F1DF2" w:rsidP="00041B28">
            <w:pPr>
              <w:suppressAutoHyphens w:val="0"/>
              <w:rPr>
                <w:lang w:eastAsia="pt-BR"/>
              </w:rPr>
            </w:pPr>
          </w:p>
          <w:p w14:paraId="5D4BBE71" w14:textId="1B0C6FD8" w:rsidR="006F1DF2" w:rsidRDefault="004B3C8C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9</w:t>
            </w:r>
            <w:r w:rsidR="006F1DF2" w:rsidRPr="001C2209">
              <w:rPr>
                <w:lang w:eastAsia="pt-BR"/>
              </w:rPr>
              <w:t xml:space="preserve">. </w:t>
            </w:r>
            <w:r w:rsidR="006F1DF2">
              <w:rPr>
                <w:lang w:eastAsia="pt-BR"/>
              </w:rPr>
              <w:t>Clica no botão “</w:t>
            </w:r>
            <w:r>
              <w:rPr>
                <w:lang w:eastAsia="pt-BR"/>
              </w:rPr>
              <w:t>Finalizar Edição</w:t>
            </w:r>
            <w:r w:rsidR="006F1DF2">
              <w:rPr>
                <w:lang w:eastAsia="pt-BR"/>
              </w:rPr>
              <w:t>”</w:t>
            </w:r>
            <w:r w:rsidR="006F1DF2" w:rsidRPr="001C2209">
              <w:rPr>
                <w:lang w:eastAsia="pt-BR"/>
              </w:rPr>
              <w:t>.</w:t>
            </w:r>
          </w:p>
          <w:p w14:paraId="3DD5E43F" w14:textId="77777777" w:rsidR="006F1DF2" w:rsidRDefault="006F1DF2" w:rsidP="00041B28">
            <w:pPr>
              <w:suppressAutoHyphens w:val="0"/>
              <w:rPr>
                <w:lang w:eastAsia="pt-BR"/>
              </w:rPr>
            </w:pPr>
          </w:p>
          <w:p w14:paraId="51A20DA4" w14:textId="77777777" w:rsidR="006F1DF2" w:rsidRDefault="006F1DF2" w:rsidP="00041B28">
            <w:pPr>
              <w:suppressAutoHyphens w:val="0"/>
              <w:rPr>
                <w:lang w:eastAsia="pt-BR"/>
              </w:rPr>
            </w:pPr>
          </w:p>
          <w:p w14:paraId="50F234BA" w14:textId="77777777" w:rsidR="006F1DF2" w:rsidRPr="001C2209" w:rsidRDefault="006F1DF2" w:rsidP="00041B28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DDAFD7" w14:textId="77777777" w:rsidR="006F1DF2" w:rsidRPr="001C2209" w:rsidRDefault="006F1DF2" w:rsidP="00041B28">
            <w:pPr>
              <w:suppressAutoHyphens w:val="0"/>
              <w:rPr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Sistema</w:t>
            </w:r>
            <w:r w:rsidRPr="001C2209">
              <w:rPr>
                <w:lang w:eastAsia="pt-BR"/>
              </w:rPr>
              <w:t>:</w:t>
            </w:r>
          </w:p>
          <w:p w14:paraId="3D0C6A6B" w14:textId="77777777" w:rsidR="006F1DF2" w:rsidRPr="001C2209" w:rsidRDefault="006F1DF2" w:rsidP="00041B28">
            <w:pPr>
              <w:suppressAutoHyphens w:val="0"/>
              <w:rPr>
                <w:lang w:eastAsia="pt-BR"/>
              </w:rPr>
            </w:pPr>
          </w:p>
          <w:p w14:paraId="205B6889" w14:textId="77777777" w:rsidR="006F1DF2" w:rsidRPr="001C2209" w:rsidRDefault="006F1DF2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2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a Home principal.</w:t>
            </w:r>
          </w:p>
          <w:p w14:paraId="6DC60531" w14:textId="77777777" w:rsidR="006F1DF2" w:rsidRPr="001C2209" w:rsidRDefault="006F1DF2" w:rsidP="00041B28">
            <w:pPr>
              <w:suppressAutoHyphens w:val="0"/>
              <w:rPr>
                <w:lang w:eastAsia="pt-BR"/>
              </w:rPr>
            </w:pPr>
          </w:p>
          <w:p w14:paraId="60C21632" w14:textId="779B283C" w:rsidR="006F1DF2" w:rsidRDefault="006F1DF2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4</w:t>
            </w:r>
            <w:r w:rsidRPr="001C2209">
              <w:rPr>
                <w:lang w:eastAsia="pt-BR"/>
              </w:rPr>
              <w:t xml:space="preserve">. Apresenta </w:t>
            </w:r>
            <w:r>
              <w:rPr>
                <w:lang w:eastAsia="pt-BR"/>
              </w:rPr>
              <w:t>as opções da página de gerenciamento do</w:t>
            </w:r>
            <w:r w:rsidR="004A1267">
              <w:rPr>
                <w:lang w:eastAsia="pt-BR"/>
              </w:rPr>
              <w:t>s</w:t>
            </w:r>
            <w:r>
              <w:rPr>
                <w:lang w:eastAsia="pt-BR"/>
              </w:rPr>
              <w:t xml:space="preserve"> cliente</w:t>
            </w:r>
            <w:r w:rsidR="004A1267">
              <w:rPr>
                <w:lang w:eastAsia="pt-BR"/>
              </w:rPr>
              <w:t>s</w:t>
            </w:r>
            <w:r w:rsidRPr="001C2209">
              <w:rPr>
                <w:lang w:eastAsia="pt-BR"/>
              </w:rPr>
              <w:t>.</w:t>
            </w:r>
          </w:p>
          <w:p w14:paraId="10DA5D80" w14:textId="77777777" w:rsidR="006F1DF2" w:rsidRDefault="006F1DF2" w:rsidP="00041B28">
            <w:pPr>
              <w:suppressAutoHyphens w:val="0"/>
              <w:rPr>
                <w:lang w:eastAsia="pt-BR"/>
              </w:rPr>
            </w:pPr>
          </w:p>
          <w:p w14:paraId="2441A91B" w14:textId="77AF132E" w:rsidR="006F1DF2" w:rsidRDefault="006F1DF2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6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 xml:space="preserve">Apresenta </w:t>
            </w:r>
            <w:r w:rsidR="004B3C8C">
              <w:rPr>
                <w:lang w:eastAsia="pt-BR"/>
              </w:rPr>
              <w:t>uma lista de clientes</w:t>
            </w:r>
            <w:r>
              <w:rPr>
                <w:lang w:eastAsia="pt-BR"/>
              </w:rPr>
              <w:t>.</w:t>
            </w:r>
          </w:p>
          <w:p w14:paraId="06012DBB" w14:textId="77777777" w:rsidR="006F1DF2" w:rsidRDefault="006F1DF2" w:rsidP="00041B28">
            <w:pPr>
              <w:suppressAutoHyphens w:val="0"/>
              <w:rPr>
                <w:lang w:eastAsia="pt-BR"/>
              </w:rPr>
            </w:pPr>
          </w:p>
          <w:p w14:paraId="764405E5" w14:textId="0D87D754" w:rsidR="006F1DF2" w:rsidRDefault="004B3C8C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8</w:t>
            </w:r>
            <w:r w:rsidR="006F1DF2" w:rsidRPr="001C2209">
              <w:rPr>
                <w:lang w:eastAsia="pt-BR"/>
              </w:rPr>
              <w:t xml:space="preserve">. </w:t>
            </w:r>
            <w:r w:rsidR="006F1DF2">
              <w:rPr>
                <w:lang w:eastAsia="pt-BR"/>
              </w:rPr>
              <w:t xml:space="preserve">Apresenta </w:t>
            </w:r>
            <w:r>
              <w:rPr>
                <w:lang w:eastAsia="pt-BR"/>
              </w:rPr>
              <w:t>um formulário com as informações do cliente contendo seus campos, tirando o CPF, editáveis.</w:t>
            </w:r>
          </w:p>
          <w:p w14:paraId="23E016DD" w14:textId="77777777" w:rsidR="006F1DF2" w:rsidRDefault="006F1DF2" w:rsidP="00041B28">
            <w:pPr>
              <w:suppressAutoHyphens w:val="0"/>
              <w:rPr>
                <w:lang w:eastAsia="pt-BR"/>
              </w:rPr>
            </w:pPr>
          </w:p>
          <w:p w14:paraId="2AA30D6A" w14:textId="01F953D1" w:rsidR="00F6616E" w:rsidRPr="001C2209" w:rsidRDefault="00F6616E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10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a mensagem “Cliente Alterado com Sucesso!”.</w:t>
            </w:r>
          </w:p>
        </w:tc>
      </w:tr>
      <w:tr w:rsidR="006F1DF2" w:rsidRPr="001C2209" w14:paraId="7BF1BFDB" w14:textId="77777777" w:rsidTr="00041B28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A92DA9" w14:textId="77777777" w:rsidR="006F1DF2" w:rsidRPr="001C2209" w:rsidRDefault="006F1DF2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lastRenderedPageBreak/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4980B1" w14:textId="77777777" w:rsidR="006F1DF2" w:rsidRDefault="006F1DF2" w:rsidP="00041B28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4CDAC70A" w14:textId="77777777" w:rsidR="006F1DF2" w:rsidRPr="001C2209" w:rsidRDefault="006F1DF2" w:rsidP="00041B28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12A214" w14:textId="77777777" w:rsidR="006F1DF2" w:rsidRPr="00D40FCB" w:rsidRDefault="006F1DF2" w:rsidP="00041B28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65E08BC4" w14:textId="2D294A3F" w:rsidR="006F1DF2" w:rsidRDefault="006F1DF2" w:rsidP="00041B28">
            <w:r w:rsidRPr="00D40FCB">
              <w:t xml:space="preserve">1. Caso ocorra um erro no login o sistema emitirá a seguinte mensagem: “Falha no </w:t>
            </w:r>
            <w:r w:rsidR="00CF0638">
              <w:t>L</w:t>
            </w:r>
            <w:r w:rsidRPr="00D40FCB">
              <w:t>ogin</w:t>
            </w:r>
            <w:r>
              <w:t>!</w:t>
            </w:r>
            <w:r w:rsidRPr="00D40FCB">
              <w:t>”.</w:t>
            </w:r>
          </w:p>
          <w:p w14:paraId="725EC860" w14:textId="77777777" w:rsidR="006F1DF2" w:rsidRDefault="006F1DF2" w:rsidP="00041B28">
            <w:pPr>
              <w:rPr>
                <w:u w:val="single"/>
              </w:rPr>
            </w:pPr>
          </w:p>
          <w:p w14:paraId="393A011D" w14:textId="70FE3EE5" w:rsidR="006F1DF2" w:rsidRDefault="006F1DF2" w:rsidP="00041B28">
            <w:r>
              <w:t>2</w:t>
            </w:r>
            <w:r w:rsidRPr="00D40FCB">
              <w:t xml:space="preserve">. </w:t>
            </w:r>
            <w:r w:rsidR="004B3C8C" w:rsidRPr="00D40FCB">
              <w:t xml:space="preserve">Caso </w:t>
            </w:r>
            <w:r w:rsidR="004B3C8C">
              <w:t>não exista clientes na lista o sistema mostra a mensagem “Lista de Clientes Vazia!”</w:t>
            </w:r>
            <w:r w:rsidR="004B3C8C" w:rsidRPr="00D40FCB">
              <w:t>.</w:t>
            </w:r>
          </w:p>
          <w:p w14:paraId="0149814B" w14:textId="77777777" w:rsidR="006F1DF2" w:rsidRPr="001C2209" w:rsidRDefault="006F1DF2" w:rsidP="00041B28">
            <w:pPr>
              <w:rPr>
                <w:u w:val="single"/>
              </w:rPr>
            </w:pPr>
          </w:p>
        </w:tc>
      </w:tr>
      <w:bookmarkEnd w:id="30"/>
    </w:tbl>
    <w:p w14:paraId="045A3BCF" w14:textId="77777777" w:rsidR="006F1DF2" w:rsidRDefault="006F1DF2" w:rsidP="006F1DF2"/>
    <w:p w14:paraId="54E9BD42" w14:textId="791410BA" w:rsidR="004B3C8C" w:rsidRPr="00897465" w:rsidRDefault="004B3C8C" w:rsidP="004B3C8C">
      <w:pPr>
        <w:pStyle w:val="Requisito"/>
        <w:rPr>
          <w:szCs w:val="24"/>
        </w:rPr>
      </w:pPr>
      <w:bookmarkStart w:id="31" w:name="_Hlk49588179"/>
      <w:r w:rsidRPr="00897465">
        <w:rPr>
          <w:szCs w:val="24"/>
        </w:rPr>
        <w:t>[RF00</w:t>
      </w:r>
      <w:r>
        <w:rPr>
          <w:szCs w:val="24"/>
        </w:rPr>
        <w:t>6</w:t>
      </w:r>
      <w:r w:rsidRPr="00897465">
        <w:rPr>
          <w:szCs w:val="24"/>
        </w:rPr>
        <w:t xml:space="preserve">] </w:t>
      </w:r>
      <w:r>
        <w:t>Excluir Cliente</w:t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4B3C8C" w:rsidRPr="001C2209" w14:paraId="371E99B8" w14:textId="77777777" w:rsidTr="00041B28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0E7CEC" w14:textId="6CB39267" w:rsidR="004B3C8C" w:rsidRPr="001C2209" w:rsidRDefault="004B3C8C" w:rsidP="00041B28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1C2209"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RF00</w:t>
            </w:r>
            <w:r w:rsidR="00F6616E"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6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DB2B73" w14:textId="74D3FAA9" w:rsidR="004B3C8C" w:rsidRPr="001C2209" w:rsidRDefault="00F6616E" w:rsidP="00041B28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F6616E">
              <w:rPr>
                <w:b/>
                <w:bCs/>
                <w:color w:val="FFFFFF"/>
                <w:sz w:val="24"/>
                <w:szCs w:val="24"/>
                <w:lang w:eastAsia="pt-BR"/>
              </w:rPr>
              <w:t xml:space="preserve">Excluir </w:t>
            </w:r>
            <w:r w:rsidR="004B3C8C" w:rsidRPr="006F1DF2">
              <w:rPr>
                <w:b/>
                <w:bCs/>
                <w:color w:val="FFFFFF"/>
                <w:sz w:val="24"/>
                <w:szCs w:val="24"/>
                <w:lang w:eastAsia="pt-BR"/>
              </w:rPr>
              <w:t>Cliente</w:t>
            </w:r>
            <w:r w:rsidR="004B3C8C">
              <w:rPr>
                <w:b/>
                <w:bCs/>
                <w:color w:val="FFFFFF"/>
                <w:sz w:val="24"/>
                <w:szCs w:val="24"/>
                <w:lang w:eastAsia="pt-BR"/>
              </w:rPr>
              <w:t>.</w:t>
            </w:r>
          </w:p>
        </w:tc>
      </w:tr>
      <w:tr w:rsidR="004B3C8C" w:rsidRPr="001C2209" w14:paraId="0D17B9E5" w14:textId="77777777" w:rsidTr="00041B28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FBF180" w14:textId="77777777" w:rsidR="004B3C8C" w:rsidRPr="001C2209" w:rsidRDefault="004B3C8C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6C842D" w14:textId="77777777" w:rsidR="004B3C8C" w:rsidRPr="001C2209" w:rsidRDefault="004B3C8C" w:rsidP="00041B28">
            <w:pPr>
              <w:suppressAutoHyphens w:val="0"/>
              <w:rPr>
                <w:lang w:eastAsia="pt-BR"/>
              </w:rPr>
            </w:pPr>
            <w:proofErr w:type="gramStart"/>
            <w:r w:rsidRPr="001C2209">
              <w:rPr>
                <w:lang w:eastAsia="pt-BR"/>
              </w:rPr>
              <w:t xml:space="preserve">( </w:t>
            </w:r>
            <w:r>
              <w:rPr>
                <w:lang w:eastAsia="pt-BR"/>
              </w:rPr>
              <w:t>x</w:t>
            </w:r>
            <w:proofErr w:type="gramEnd"/>
            <w:r w:rsidRPr="001C2209">
              <w:rPr>
                <w:lang w:eastAsia="pt-BR"/>
              </w:rPr>
              <w:t xml:space="preserve"> )  Essencial                (   ) Importante       (   ) Desejável</w:t>
            </w:r>
          </w:p>
        </w:tc>
      </w:tr>
      <w:tr w:rsidR="004B3C8C" w:rsidRPr="001C2209" w14:paraId="12D5FE1E" w14:textId="77777777" w:rsidTr="00041B28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43504B" w14:textId="77777777" w:rsidR="004B3C8C" w:rsidRPr="001C2209" w:rsidRDefault="004B3C8C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6C3FBC" w14:textId="77777777" w:rsidR="004B3C8C" w:rsidRPr="001C2209" w:rsidRDefault="004B3C8C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>.</w:t>
            </w:r>
          </w:p>
        </w:tc>
      </w:tr>
      <w:tr w:rsidR="004B3C8C" w:rsidRPr="001C2209" w14:paraId="39CEDA0F" w14:textId="77777777" w:rsidTr="00041B28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82912D" w14:textId="77777777" w:rsidR="004B3C8C" w:rsidRPr="001C2209" w:rsidRDefault="004B3C8C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0841BD" w14:textId="64410B4D" w:rsidR="004B3C8C" w:rsidRPr="001C2209" w:rsidRDefault="004B3C8C" w:rsidP="00041B28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Um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que </w:t>
            </w:r>
            <w:r>
              <w:rPr>
                <w:lang w:eastAsia="pt-BR"/>
              </w:rPr>
              <w:t xml:space="preserve">esteja logado no sistema pode </w:t>
            </w:r>
            <w:r w:rsidR="00F6616E">
              <w:rPr>
                <w:lang w:eastAsia="pt-BR"/>
              </w:rPr>
              <w:t>excluir</w:t>
            </w:r>
            <w:r>
              <w:rPr>
                <w:lang w:eastAsia="pt-BR"/>
              </w:rPr>
              <w:t xml:space="preserve"> um cliente.</w:t>
            </w:r>
          </w:p>
        </w:tc>
      </w:tr>
      <w:tr w:rsidR="004B3C8C" w:rsidRPr="001C2209" w14:paraId="720467E9" w14:textId="77777777" w:rsidTr="00041B28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904897" w14:textId="77777777" w:rsidR="004B3C8C" w:rsidRPr="001C2209" w:rsidRDefault="004B3C8C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3DAC35" w14:textId="77777777" w:rsidR="004B3C8C" w:rsidRPr="001C2209" w:rsidRDefault="004B3C8C" w:rsidP="00041B28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O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precisa est</w:t>
            </w:r>
            <w:r>
              <w:rPr>
                <w:lang w:eastAsia="pt-BR"/>
              </w:rPr>
              <w:t>ar logado no sistema</w:t>
            </w:r>
            <w:r w:rsidRPr="001C2209">
              <w:rPr>
                <w:lang w:eastAsia="pt-BR"/>
              </w:rPr>
              <w:t>.</w:t>
            </w:r>
          </w:p>
        </w:tc>
      </w:tr>
      <w:tr w:rsidR="004B3C8C" w:rsidRPr="001C2209" w14:paraId="336FE1A5" w14:textId="77777777" w:rsidTr="00041B28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133CD2" w14:textId="77777777" w:rsidR="004B3C8C" w:rsidRPr="001C2209" w:rsidRDefault="004B3C8C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1122C6" w14:textId="2CA91F2E" w:rsidR="004B3C8C" w:rsidRPr="001C2209" w:rsidRDefault="004B3C8C" w:rsidP="00041B28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>O sistema dever</w:t>
            </w:r>
            <w:r>
              <w:rPr>
                <w:lang w:eastAsia="pt-BR"/>
              </w:rPr>
              <w:t xml:space="preserve">á apresentar </w:t>
            </w:r>
            <w:r w:rsidR="00F6616E">
              <w:rPr>
                <w:lang w:eastAsia="pt-BR"/>
              </w:rPr>
              <w:t>uma mensagem de “Cliente Excluído com Sucesso!”</w:t>
            </w:r>
            <w:r w:rsidRPr="001C2209">
              <w:rPr>
                <w:lang w:eastAsia="pt-BR"/>
              </w:rPr>
              <w:t>.</w:t>
            </w:r>
          </w:p>
        </w:tc>
      </w:tr>
      <w:tr w:rsidR="004B3C8C" w:rsidRPr="001C2209" w14:paraId="3C015784" w14:textId="77777777" w:rsidTr="00041B28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303701" w14:textId="77777777" w:rsidR="004B3C8C" w:rsidRPr="001C2209" w:rsidRDefault="004B3C8C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BB06D0" w14:textId="77777777" w:rsidR="004B3C8C" w:rsidRPr="001C2209" w:rsidRDefault="004B3C8C" w:rsidP="00041B28">
            <w:pPr>
              <w:suppressAutoHyphens w:val="0"/>
              <w:rPr>
                <w:b/>
                <w:bCs/>
                <w:lang w:eastAsia="pt-BR"/>
              </w:rPr>
            </w:pPr>
            <w:r>
              <w:rPr>
                <w:b/>
                <w:bCs/>
                <w:lang w:eastAsia="pt-BR"/>
              </w:rPr>
              <w:t>Login, Home &lt;autenticado&gt;, Gerenciar Clientes, Listar Clientes.</w:t>
            </w:r>
          </w:p>
        </w:tc>
      </w:tr>
      <w:tr w:rsidR="004B3C8C" w:rsidRPr="001C2209" w14:paraId="64E2AAC1" w14:textId="77777777" w:rsidTr="00041B28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8749C2" w14:textId="77777777" w:rsidR="004B3C8C" w:rsidRPr="001C2209" w:rsidRDefault="004B3C8C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Restrições de campos: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25530B" w14:textId="77777777" w:rsidR="004B3C8C" w:rsidRPr="001C2209" w:rsidRDefault="004B3C8C" w:rsidP="00041B28">
            <w:pPr>
              <w:suppressAutoHyphens w:val="0"/>
              <w:spacing w:before="60" w:after="60"/>
              <w:jc w:val="both"/>
              <w:rPr>
                <w:b/>
                <w:noProof/>
                <w:sz w:val="22"/>
                <w:lang w:eastAsia="pt-BR"/>
              </w:rPr>
            </w:pPr>
            <w:r w:rsidRPr="001C2209">
              <w:rPr>
                <w:b/>
                <w:noProof/>
                <w:sz w:val="22"/>
                <w:lang w:eastAsia="pt-BR"/>
              </w:rPr>
              <w:t xml:space="preserve">Entidade </w:t>
            </w:r>
            <w:r>
              <w:rPr>
                <w:b/>
                <w:noProof/>
                <w:sz w:val="22"/>
                <w:lang w:eastAsia="pt-BR"/>
              </w:rPr>
              <w:t>Cliente</w:t>
            </w:r>
            <w:r w:rsidRPr="001C2209">
              <w:rPr>
                <w:b/>
                <w:noProof/>
                <w:sz w:val="22"/>
                <w:lang w:eastAsia="pt-BR"/>
              </w:rPr>
              <w:t>:</w:t>
            </w:r>
          </w:p>
          <w:p w14:paraId="1C599BE1" w14:textId="77777777" w:rsidR="001A2311" w:rsidRPr="001C2209" w:rsidRDefault="001A2311" w:rsidP="001A2311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 w:rsidRPr="001C2209">
              <w:rPr>
                <w:noProof/>
                <w:sz w:val="22"/>
                <w:lang w:eastAsia="pt-BR"/>
              </w:rPr>
              <w:t>Nome: Deve possuir 50 caracteres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34BDB891" w14:textId="77777777" w:rsidR="001A2311" w:rsidRPr="001C2209" w:rsidRDefault="001A2311" w:rsidP="001A2311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 w:rsidRPr="001C2209">
              <w:rPr>
                <w:noProof/>
                <w:sz w:val="22"/>
                <w:lang w:eastAsia="pt-BR"/>
              </w:rPr>
              <w:t>CPF: Deve ser um CPF válido e a entrada pode ser feita com ou sem os pontos e hífen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6D5E647F" w14:textId="77777777" w:rsidR="001A2311" w:rsidRDefault="001A2311" w:rsidP="001A2311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Cidade</w:t>
            </w:r>
            <w:r w:rsidRPr="001C2209">
              <w:rPr>
                <w:noProof/>
                <w:sz w:val="22"/>
                <w:lang w:eastAsia="pt-BR"/>
              </w:rPr>
              <w:t xml:space="preserve">: Deve possuir </w:t>
            </w:r>
            <w:r>
              <w:rPr>
                <w:noProof/>
                <w:sz w:val="22"/>
                <w:lang w:eastAsia="pt-BR"/>
              </w:rPr>
              <w:t>2</w:t>
            </w:r>
            <w:r w:rsidRPr="001C2209">
              <w:rPr>
                <w:noProof/>
                <w:sz w:val="22"/>
                <w:lang w:eastAsia="pt-BR"/>
              </w:rPr>
              <w:t>0 caracteres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2AE9C2CB" w14:textId="5E22F249" w:rsidR="004B3C8C" w:rsidRPr="001A2311" w:rsidRDefault="001A2311" w:rsidP="001A2311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 xml:space="preserve">Estado: </w:t>
            </w:r>
            <w:r w:rsidRPr="001C2209">
              <w:rPr>
                <w:noProof/>
                <w:sz w:val="22"/>
                <w:lang w:eastAsia="pt-BR"/>
              </w:rPr>
              <w:t xml:space="preserve">Deve possuir </w:t>
            </w:r>
            <w:r>
              <w:rPr>
                <w:noProof/>
                <w:sz w:val="22"/>
                <w:lang w:eastAsia="pt-BR"/>
              </w:rPr>
              <w:t>2</w:t>
            </w:r>
            <w:r w:rsidRPr="001C2209">
              <w:rPr>
                <w:noProof/>
                <w:sz w:val="22"/>
                <w:lang w:eastAsia="pt-BR"/>
              </w:rPr>
              <w:t>0 caracteres</w:t>
            </w:r>
            <w:r>
              <w:rPr>
                <w:noProof/>
                <w:sz w:val="22"/>
                <w:lang w:eastAsia="pt-BR"/>
              </w:rPr>
              <w:t>.</w:t>
            </w:r>
          </w:p>
        </w:tc>
      </w:tr>
      <w:tr w:rsidR="004B3C8C" w:rsidRPr="001C2209" w14:paraId="3BA1CBF4" w14:textId="77777777" w:rsidTr="00041B28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BD931D" w14:textId="77777777" w:rsidR="004B3C8C" w:rsidRPr="001C2209" w:rsidRDefault="004B3C8C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C1BA0C" w14:textId="77131D0E" w:rsidR="004B3C8C" w:rsidRDefault="004B3C8C" w:rsidP="00041B28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334E86CA" w14:textId="77777777" w:rsidR="007A4648" w:rsidRPr="001C2209" w:rsidRDefault="007A4648" w:rsidP="00041B28">
            <w:pPr>
              <w:suppressAutoHyphens w:val="0"/>
              <w:rPr>
                <w:lang w:eastAsia="pt-BR"/>
              </w:rPr>
            </w:pPr>
          </w:p>
          <w:p w14:paraId="500B1129" w14:textId="77777777" w:rsidR="004B3C8C" w:rsidRPr="001C2209" w:rsidRDefault="004B3C8C" w:rsidP="00041B28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1. </w:t>
            </w:r>
            <w:r>
              <w:rPr>
                <w:lang w:eastAsia="pt-BR"/>
              </w:rPr>
              <w:t>Realiza o login no sistema</w:t>
            </w:r>
            <w:r w:rsidRPr="001C2209">
              <w:rPr>
                <w:lang w:eastAsia="pt-BR"/>
              </w:rPr>
              <w:t>.</w:t>
            </w:r>
          </w:p>
          <w:p w14:paraId="539E3194" w14:textId="77777777" w:rsidR="004B3C8C" w:rsidRPr="001C2209" w:rsidRDefault="004B3C8C" w:rsidP="00041B28">
            <w:pPr>
              <w:suppressAutoHyphens w:val="0"/>
              <w:rPr>
                <w:lang w:eastAsia="pt-BR"/>
              </w:rPr>
            </w:pPr>
          </w:p>
          <w:p w14:paraId="76E0D2E1" w14:textId="2F1DB2D7" w:rsidR="004B3C8C" w:rsidRPr="001C2209" w:rsidRDefault="004B3C8C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3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“Gerenciar Clientes”</w:t>
            </w:r>
            <w:r w:rsidR="004335E4">
              <w:rPr>
                <w:lang w:eastAsia="pt-BR"/>
              </w:rPr>
              <w:t>.</w:t>
            </w:r>
          </w:p>
          <w:p w14:paraId="2A06F2F5" w14:textId="77777777" w:rsidR="004B3C8C" w:rsidRPr="001C2209" w:rsidRDefault="004B3C8C" w:rsidP="00041B28">
            <w:pPr>
              <w:suppressAutoHyphens w:val="0"/>
              <w:rPr>
                <w:lang w:eastAsia="pt-BR"/>
              </w:rPr>
            </w:pPr>
          </w:p>
          <w:p w14:paraId="67A36629" w14:textId="77777777" w:rsidR="004B3C8C" w:rsidRDefault="004B3C8C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5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“Listar Clientes”</w:t>
            </w:r>
            <w:r w:rsidRPr="001C2209">
              <w:rPr>
                <w:lang w:eastAsia="pt-BR"/>
              </w:rPr>
              <w:t>.</w:t>
            </w:r>
          </w:p>
          <w:p w14:paraId="029325D7" w14:textId="77777777" w:rsidR="004B3C8C" w:rsidRDefault="004B3C8C" w:rsidP="00041B28">
            <w:pPr>
              <w:suppressAutoHyphens w:val="0"/>
              <w:rPr>
                <w:lang w:eastAsia="pt-BR"/>
              </w:rPr>
            </w:pPr>
          </w:p>
          <w:p w14:paraId="621F4EA5" w14:textId="6BD8D222" w:rsidR="004B3C8C" w:rsidRDefault="004B3C8C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7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</w:t>
            </w:r>
            <w:r w:rsidR="00F6616E">
              <w:rPr>
                <w:lang w:eastAsia="pt-BR"/>
              </w:rPr>
              <w:t>Excluir</w:t>
            </w:r>
            <w:r>
              <w:rPr>
                <w:lang w:eastAsia="pt-BR"/>
              </w:rPr>
              <w:t xml:space="preserve">” na linha do cliente que deseja </w:t>
            </w:r>
            <w:r w:rsidR="00F6616E">
              <w:rPr>
                <w:lang w:eastAsia="pt-BR"/>
              </w:rPr>
              <w:t>deletar</w:t>
            </w:r>
            <w:r>
              <w:rPr>
                <w:lang w:eastAsia="pt-BR"/>
              </w:rPr>
              <w:t>.</w:t>
            </w:r>
          </w:p>
          <w:p w14:paraId="6618E9DB" w14:textId="77777777" w:rsidR="004B3C8C" w:rsidRDefault="004B3C8C" w:rsidP="00041B28">
            <w:pPr>
              <w:suppressAutoHyphens w:val="0"/>
              <w:rPr>
                <w:lang w:eastAsia="pt-BR"/>
              </w:rPr>
            </w:pPr>
          </w:p>
          <w:p w14:paraId="64D06633" w14:textId="34A2D0FC" w:rsidR="004B3C8C" w:rsidRDefault="004B3C8C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9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</w:t>
            </w:r>
            <w:r w:rsidR="00F6616E">
              <w:rPr>
                <w:lang w:eastAsia="pt-BR"/>
              </w:rPr>
              <w:t>Sim</w:t>
            </w:r>
            <w:r>
              <w:rPr>
                <w:lang w:eastAsia="pt-BR"/>
              </w:rPr>
              <w:t>”</w:t>
            </w:r>
            <w:r w:rsidRPr="001C2209">
              <w:rPr>
                <w:lang w:eastAsia="pt-BR"/>
              </w:rPr>
              <w:t>.</w:t>
            </w:r>
          </w:p>
          <w:p w14:paraId="29EDA518" w14:textId="77777777" w:rsidR="004B3C8C" w:rsidRDefault="004B3C8C" w:rsidP="00041B28">
            <w:pPr>
              <w:suppressAutoHyphens w:val="0"/>
              <w:rPr>
                <w:lang w:eastAsia="pt-BR"/>
              </w:rPr>
            </w:pPr>
          </w:p>
          <w:p w14:paraId="1CE35925" w14:textId="77777777" w:rsidR="004B3C8C" w:rsidRDefault="004B3C8C" w:rsidP="00041B28">
            <w:pPr>
              <w:suppressAutoHyphens w:val="0"/>
              <w:rPr>
                <w:lang w:eastAsia="pt-BR"/>
              </w:rPr>
            </w:pPr>
          </w:p>
          <w:p w14:paraId="58DFA899" w14:textId="77777777" w:rsidR="004B3C8C" w:rsidRPr="001C2209" w:rsidRDefault="004B3C8C" w:rsidP="00041B28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53CC5A" w14:textId="77777777" w:rsidR="004B3C8C" w:rsidRPr="001C2209" w:rsidRDefault="004B3C8C" w:rsidP="00041B28">
            <w:pPr>
              <w:suppressAutoHyphens w:val="0"/>
              <w:rPr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Sistema</w:t>
            </w:r>
            <w:r w:rsidRPr="001C2209">
              <w:rPr>
                <w:lang w:eastAsia="pt-BR"/>
              </w:rPr>
              <w:t>:</w:t>
            </w:r>
          </w:p>
          <w:p w14:paraId="04D35936" w14:textId="77777777" w:rsidR="004B3C8C" w:rsidRPr="001C2209" w:rsidRDefault="004B3C8C" w:rsidP="00041B28">
            <w:pPr>
              <w:suppressAutoHyphens w:val="0"/>
              <w:rPr>
                <w:lang w:eastAsia="pt-BR"/>
              </w:rPr>
            </w:pPr>
          </w:p>
          <w:p w14:paraId="3B122F27" w14:textId="77777777" w:rsidR="004B3C8C" w:rsidRPr="001C2209" w:rsidRDefault="004B3C8C" w:rsidP="00041B28">
            <w:pPr>
              <w:suppressAutoHyphens w:val="0"/>
              <w:rPr>
                <w:lang w:eastAsia="pt-BR"/>
              </w:rPr>
            </w:pPr>
          </w:p>
          <w:p w14:paraId="43A7D065" w14:textId="77777777" w:rsidR="004B3C8C" w:rsidRPr="001C2209" w:rsidRDefault="004B3C8C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2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a Home principal.</w:t>
            </w:r>
          </w:p>
          <w:p w14:paraId="17F29BBE" w14:textId="77777777" w:rsidR="004B3C8C" w:rsidRPr="001C2209" w:rsidRDefault="004B3C8C" w:rsidP="00041B28">
            <w:pPr>
              <w:suppressAutoHyphens w:val="0"/>
              <w:rPr>
                <w:lang w:eastAsia="pt-BR"/>
              </w:rPr>
            </w:pPr>
          </w:p>
          <w:p w14:paraId="514D94D3" w14:textId="026367D3" w:rsidR="004B3C8C" w:rsidRDefault="004B3C8C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4</w:t>
            </w:r>
            <w:r w:rsidRPr="001C2209">
              <w:rPr>
                <w:lang w:eastAsia="pt-BR"/>
              </w:rPr>
              <w:t xml:space="preserve">. Apresenta </w:t>
            </w:r>
            <w:r>
              <w:rPr>
                <w:lang w:eastAsia="pt-BR"/>
              </w:rPr>
              <w:t>as opções da página de gerenciamento do</w:t>
            </w:r>
            <w:r w:rsidR="004A1267">
              <w:rPr>
                <w:lang w:eastAsia="pt-BR"/>
              </w:rPr>
              <w:t>s</w:t>
            </w:r>
            <w:r>
              <w:rPr>
                <w:lang w:eastAsia="pt-BR"/>
              </w:rPr>
              <w:t xml:space="preserve"> cliente</w:t>
            </w:r>
            <w:r w:rsidR="004A1267">
              <w:rPr>
                <w:lang w:eastAsia="pt-BR"/>
              </w:rPr>
              <w:t>s</w:t>
            </w:r>
            <w:r w:rsidRPr="001C2209">
              <w:rPr>
                <w:lang w:eastAsia="pt-BR"/>
              </w:rPr>
              <w:t>.</w:t>
            </w:r>
          </w:p>
          <w:p w14:paraId="28534376" w14:textId="77777777" w:rsidR="004B3C8C" w:rsidRDefault="004B3C8C" w:rsidP="00041B28">
            <w:pPr>
              <w:suppressAutoHyphens w:val="0"/>
              <w:rPr>
                <w:lang w:eastAsia="pt-BR"/>
              </w:rPr>
            </w:pPr>
          </w:p>
          <w:p w14:paraId="1D4FD36C" w14:textId="77777777" w:rsidR="004B3C8C" w:rsidRDefault="004B3C8C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6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uma lista de clientes.</w:t>
            </w:r>
          </w:p>
          <w:p w14:paraId="1A6E89A3" w14:textId="77777777" w:rsidR="004B3C8C" w:rsidRDefault="004B3C8C" w:rsidP="00041B28">
            <w:pPr>
              <w:suppressAutoHyphens w:val="0"/>
              <w:rPr>
                <w:lang w:eastAsia="pt-BR"/>
              </w:rPr>
            </w:pPr>
          </w:p>
          <w:p w14:paraId="1DA2FCEC" w14:textId="310CB1BE" w:rsidR="004B3C8C" w:rsidRDefault="004B3C8C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8</w:t>
            </w:r>
            <w:r w:rsidRPr="001C2209">
              <w:rPr>
                <w:lang w:eastAsia="pt-BR"/>
              </w:rPr>
              <w:t xml:space="preserve">. </w:t>
            </w:r>
            <w:r w:rsidR="00F6616E">
              <w:rPr>
                <w:lang w:eastAsia="pt-BR"/>
              </w:rPr>
              <w:t>Apresenta uma mensagem de confirmação de exclusão</w:t>
            </w:r>
            <w:r>
              <w:rPr>
                <w:lang w:eastAsia="pt-BR"/>
              </w:rPr>
              <w:t>.</w:t>
            </w:r>
          </w:p>
          <w:p w14:paraId="3282FDD1" w14:textId="77777777" w:rsidR="004B3C8C" w:rsidRDefault="004B3C8C" w:rsidP="00041B28">
            <w:pPr>
              <w:suppressAutoHyphens w:val="0"/>
              <w:rPr>
                <w:lang w:eastAsia="pt-BR"/>
              </w:rPr>
            </w:pPr>
          </w:p>
          <w:p w14:paraId="10CDA0E3" w14:textId="7029C4CA" w:rsidR="00F6616E" w:rsidRPr="001C2209" w:rsidRDefault="00F6616E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10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a mensagem “Cliente excluído com sucesso!”.</w:t>
            </w:r>
          </w:p>
        </w:tc>
      </w:tr>
      <w:tr w:rsidR="004B3C8C" w:rsidRPr="001C2209" w14:paraId="60171149" w14:textId="77777777" w:rsidTr="00041B28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1A1EEA" w14:textId="77777777" w:rsidR="004B3C8C" w:rsidRPr="001C2209" w:rsidRDefault="004B3C8C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lastRenderedPageBreak/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20D798" w14:textId="77777777" w:rsidR="004B3C8C" w:rsidRDefault="004B3C8C" w:rsidP="00041B28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28FB9ADE" w14:textId="77777777" w:rsidR="004B3C8C" w:rsidRPr="001C2209" w:rsidRDefault="004B3C8C" w:rsidP="00041B28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70F669" w14:textId="5ED2544C" w:rsidR="004B3C8C" w:rsidRDefault="004B3C8C" w:rsidP="00041B28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45F8DBC0" w14:textId="77777777" w:rsidR="007A4648" w:rsidRPr="00D40FCB" w:rsidRDefault="007A4648" w:rsidP="00041B28"/>
          <w:p w14:paraId="23AA0A17" w14:textId="27670ECE" w:rsidR="004B3C8C" w:rsidRDefault="004B3C8C" w:rsidP="00041B28">
            <w:r w:rsidRPr="00D40FCB">
              <w:t xml:space="preserve">1. Caso ocorra um erro no login o sistema emitirá a seguinte mensagem: “Falha no </w:t>
            </w:r>
            <w:r w:rsidR="000E65B1">
              <w:t>L</w:t>
            </w:r>
            <w:r w:rsidRPr="00D40FCB">
              <w:t>ogin</w:t>
            </w:r>
            <w:r>
              <w:t>!</w:t>
            </w:r>
            <w:r w:rsidRPr="00D40FCB">
              <w:t>”.</w:t>
            </w:r>
          </w:p>
          <w:p w14:paraId="4D51D611" w14:textId="77777777" w:rsidR="004B3C8C" w:rsidRDefault="004B3C8C" w:rsidP="00041B28">
            <w:pPr>
              <w:rPr>
                <w:u w:val="single"/>
              </w:rPr>
            </w:pPr>
          </w:p>
          <w:p w14:paraId="578E2F7A" w14:textId="0D6F656F" w:rsidR="004B3C8C" w:rsidRDefault="004B3C8C" w:rsidP="00041B28">
            <w:pPr>
              <w:rPr>
                <w:u w:val="single"/>
              </w:rPr>
            </w:pPr>
            <w:r>
              <w:t>2</w:t>
            </w:r>
            <w:r w:rsidRPr="00D40FCB">
              <w:t xml:space="preserve">. Caso </w:t>
            </w:r>
            <w:r>
              <w:t>não exista clientes na lista o sistema mostra a mensagem “Lista de Clientes Vazia!”</w:t>
            </w:r>
            <w:r w:rsidRPr="00D40FCB">
              <w:t>.</w:t>
            </w:r>
          </w:p>
          <w:p w14:paraId="0593041B" w14:textId="4EE20027" w:rsidR="00F6616E" w:rsidRDefault="00F6616E" w:rsidP="00041B28">
            <w:pPr>
              <w:rPr>
                <w:u w:val="single"/>
              </w:rPr>
            </w:pPr>
          </w:p>
          <w:p w14:paraId="4F2CA545" w14:textId="6B1E7B68" w:rsidR="00F6616E" w:rsidRPr="00F6616E" w:rsidRDefault="00F6616E" w:rsidP="00041B28">
            <w:pPr>
              <w:rPr>
                <w:u w:val="single"/>
              </w:rPr>
            </w:pPr>
            <w:r>
              <w:rPr>
                <w:lang w:eastAsia="pt-BR"/>
              </w:rPr>
              <w:t>3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Volta para o gerenciamento de clientes caso o usuário clique no botão “Não” na confirmação de exclusão.</w:t>
            </w:r>
          </w:p>
          <w:p w14:paraId="04C04B58" w14:textId="77777777" w:rsidR="004B3C8C" w:rsidRPr="001C2209" w:rsidRDefault="004B3C8C" w:rsidP="00041B28">
            <w:pPr>
              <w:rPr>
                <w:u w:val="single"/>
              </w:rPr>
            </w:pPr>
          </w:p>
        </w:tc>
      </w:tr>
    </w:tbl>
    <w:bookmarkEnd w:id="28"/>
    <w:bookmarkEnd w:id="31"/>
    <w:p w14:paraId="51EDDD3B" w14:textId="67C25DC6" w:rsidR="0081770C" w:rsidRPr="0081770C" w:rsidRDefault="0081770C" w:rsidP="001A2311">
      <w:pPr>
        <w:pStyle w:val="Ttulo2"/>
        <w:numPr>
          <w:ilvl w:val="0"/>
          <w:numId w:val="0"/>
        </w:numPr>
      </w:pPr>
      <w:r>
        <w:t>Requisitos de Estoque</w:t>
      </w:r>
    </w:p>
    <w:p w14:paraId="052A1023" w14:textId="25653FFB" w:rsidR="00F6616E" w:rsidRPr="00897465" w:rsidRDefault="00F6616E" w:rsidP="00F6616E">
      <w:pPr>
        <w:pStyle w:val="Requisito"/>
        <w:rPr>
          <w:szCs w:val="24"/>
        </w:rPr>
      </w:pPr>
      <w:bookmarkStart w:id="32" w:name="_Hlk49656637"/>
      <w:r w:rsidRPr="00897465">
        <w:rPr>
          <w:szCs w:val="24"/>
        </w:rPr>
        <w:t>[RF00</w:t>
      </w:r>
      <w:r w:rsidR="0081770C">
        <w:rPr>
          <w:szCs w:val="24"/>
        </w:rPr>
        <w:t>7</w:t>
      </w:r>
      <w:r w:rsidRPr="00897465">
        <w:rPr>
          <w:szCs w:val="24"/>
        </w:rPr>
        <w:t xml:space="preserve">] </w:t>
      </w:r>
      <w:r w:rsidR="0081770C">
        <w:t>Cadastrar Produto</w:t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81770C" w:rsidRPr="001C2209" w14:paraId="54DFB787" w14:textId="77777777" w:rsidTr="00041B28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7168C3" w14:textId="2DE035A0" w:rsidR="0081770C" w:rsidRPr="001C2209" w:rsidRDefault="0081770C" w:rsidP="00041B28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1C2209"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RF00</w:t>
            </w:r>
            <w:r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7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CCDA4E" w14:textId="40C6ADF6" w:rsidR="0081770C" w:rsidRPr="001C2209" w:rsidRDefault="0081770C" w:rsidP="00041B28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81770C">
              <w:rPr>
                <w:b/>
                <w:bCs/>
                <w:color w:val="FFFFFF"/>
                <w:sz w:val="24"/>
                <w:szCs w:val="24"/>
                <w:lang w:eastAsia="pt-BR"/>
              </w:rPr>
              <w:t>Cadastrar Produto</w:t>
            </w:r>
            <w:r w:rsidRPr="001C2209">
              <w:rPr>
                <w:b/>
                <w:bCs/>
                <w:color w:val="FFFFFF"/>
                <w:sz w:val="24"/>
                <w:szCs w:val="24"/>
                <w:lang w:eastAsia="pt-BR"/>
              </w:rPr>
              <w:t>.</w:t>
            </w:r>
          </w:p>
        </w:tc>
      </w:tr>
      <w:tr w:rsidR="0081770C" w:rsidRPr="001C2209" w14:paraId="322AA3E9" w14:textId="77777777" w:rsidTr="00041B28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90A40A" w14:textId="77777777" w:rsidR="0081770C" w:rsidRPr="001C2209" w:rsidRDefault="0081770C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F1DFFC" w14:textId="77777777" w:rsidR="0081770C" w:rsidRPr="001C2209" w:rsidRDefault="0081770C" w:rsidP="00041B28">
            <w:pPr>
              <w:suppressAutoHyphens w:val="0"/>
              <w:rPr>
                <w:lang w:eastAsia="pt-BR"/>
              </w:rPr>
            </w:pPr>
            <w:proofErr w:type="gramStart"/>
            <w:r w:rsidRPr="001C2209">
              <w:rPr>
                <w:lang w:eastAsia="pt-BR"/>
              </w:rPr>
              <w:t xml:space="preserve">( </w:t>
            </w:r>
            <w:r>
              <w:rPr>
                <w:lang w:eastAsia="pt-BR"/>
              </w:rPr>
              <w:t>x</w:t>
            </w:r>
            <w:proofErr w:type="gramEnd"/>
            <w:r w:rsidRPr="001C2209">
              <w:rPr>
                <w:lang w:eastAsia="pt-BR"/>
              </w:rPr>
              <w:t xml:space="preserve"> )  Essencial                (   ) Importante       (   ) Desejável</w:t>
            </w:r>
          </w:p>
        </w:tc>
      </w:tr>
      <w:tr w:rsidR="0081770C" w:rsidRPr="001C2209" w14:paraId="0EEB6F11" w14:textId="77777777" w:rsidTr="00041B28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DEE18F" w14:textId="77777777" w:rsidR="0081770C" w:rsidRPr="001C2209" w:rsidRDefault="0081770C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800278" w14:textId="77777777" w:rsidR="0081770C" w:rsidRPr="001C2209" w:rsidRDefault="0081770C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>.</w:t>
            </w:r>
          </w:p>
        </w:tc>
      </w:tr>
      <w:tr w:rsidR="0081770C" w:rsidRPr="001C2209" w14:paraId="048B6940" w14:textId="77777777" w:rsidTr="00041B28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109EDD" w14:textId="77777777" w:rsidR="0081770C" w:rsidRPr="001C2209" w:rsidRDefault="0081770C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AB6D43" w14:textId="12229739" w:rsidR="0081770C" w:rsidRPr="001C2209" w:rsidRDefault="0081770C" w:rsidP="00041B28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Um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que </w:t>
            </w:r>
            <w:r>
              <w:rPr>
                <w:lang w:eastAsia="pt-BR"/>
              </w:rPr>
              <w:t>esteja logado no sistema pode cadastrar um novo produto.</w:t>
            </w:r>
          </w:p>
        </w:tc>
      </w:tr>
      <w:tr w:rsidR="0081770C" w:rsidRPr="001C2209" w14:paraId="4E5147A3" w14:textId="77777777" w:rsidTr="00041B28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5181C8" w14:textId="77777777" w:rsidR="0081770C" w:rsidRPr="001C2209" w:rsidRDefault="0081770C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ECC514" w14:textId="77777777" w:rsidR="0081770C" w:rsidRPr="001C2209" w:rsidRDefault="0081770C" w:rsidP="00041B28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O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precisa est</w:t>
            </w:r>
            <w:r>
              <w:rPr>
                <w:lang w:eastAsia="pt-BR"/>
              </w:rPr>
              <w:t>ar logado no sistema</w:t>
            </w:r>
            <w:r w:rsidRPr="001C2209">
              <w:rPr>
                <w:lang w:eastAsia="pt-BR"/>
              </w:rPr>
              <w:t>.</w:t>
            </w:r>
          </w:p>
        </w:tc>
      </w:tr>
      <w:tr w:rsidR="0081770C" w:rsidRPr="001C2209" w14:paraId="43CA48DB" w14:textId="77777777" w:rsidTr="00041B28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361AF9" w14:textId="77777777" w:rsidR="0081770C" w:rsidRPr="001C2209" w:rsidRDefault="0081770C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B5855D" w14:textId="20904B9E" w:rsidR="0081770C" w:rsidRPr="001C2209" w:rsidRDefault="0081770C" w:rsidP="00041B28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O sistema deverá </w:t>
            </w:r>
            <w:r>
              <w:rPr>
                <w:lang w:eastAsia="pt-BR"/>
              </w:rPr>
              <w:t>mostrar uma mensagem de “Cadastro de Produto Concluído!” para o novo produto</w:t>
            </w:r>
            <w:r w:rsidRPr="001C2209">
              <w:rPr>
                <w:lang w:eastAsia="pt-BR"/>
              </w:rPr>
              <w:t>.</w:t>
            </w:r>
          </w:p>
        </w:tc>
      </w:tr>
      <w:tr w:rsidR="0081770C" w:rsidRPr="001C2209" w14:paraId="72BA0DD4" w14:textId="77777777" w:rsidTr="00041B28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59CE01" w14:textId="77777777" w:rsidR="0081770C" w:rsidRPr="001C2209" w:rsidRDefault="0081770C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40CB0B" w14:textId="5D077A87" w:rsidR="0081770C" w:rsidRPr="001C2209" w:rsidRDefault="0081770C" w:rsidP="00041B28">
            <w:pPr>
              <w:suppressAutoHyphens w:val="0"/>
              <w:rPr>
                <w:b/>
                <w:bCs/>
                <w:lang w:eastAsia="pt-BR"/>
              </w:rPr>
            </w:pPr>
            <w:r>
              <w:rPr>
                <w:b/>
                <w:bCs/>
                <w:lang w:eastAsia="pt-BR"/>
              </w:rPr>
              <w:t>Login, Home &lt;autenticado&gt;, Gerenciar Produtos, Cadastrar Produto.</w:t>
            </w:r>
          </w:p>
        </w:tc>
      </w:tr>
      <w:tr w:rsidR="0081770C" w:rsidRPr="001C2209" w14:paraId="42901982" w14:textId="77777777" w:rsidTr="00041B28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B17DFE" w14:textId="77777777" w:rsidR="0081770C" w:rsidRPr="001C2209" w:rsidRDefault="0081770C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Restrições de campos: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3B5C67" w14:textId="02D28925" w:rsidR="0081770C" w:rsidRPr="001C2209" w:rsidRDefault="0081770C" w:rsidP="00041B28">
            <w:pPr>
              <w:suppressAutoHyphens w:val="0"/>
              <w:spacing w:before="60" w:after="60"/>
              <w:jc w:val="both"/>
              <w:rPr>
                <w:b/>
                <w:noProof/>
                <w:sz w:val="22"/>
                <w:lang w:eastAsia="pt-BR"/>
              </w:rPr>
            </w:pPr>
            <w:r w:rsidRPr="001C2209">
              <w:rPr>
                <w:b/>
                <w:noProof/>
                <w:sz w:val="22"/>
                <w:lang w:eastAsia="pt-BR"/>
              </w:rPr>
              <w:t xml:space="preserve">Entidade </w:t>
            </w:r>
            <w:r>
              <w:rPr>
                <w:b/>
                <w:noProof/>
                <w:sz w:val="22"/>
                <w:lang w:eastAsia="pt-BR"/>
              </w:rPr>
              <w:t>Produto</w:t>
            </w:r>
            <w:r w:rsidRPr="001C2209">
              <w:rPr>
                <w:b/>
                <w:noProof/>
                <w:sz w:val="22"/>
                <w:lang w:eastAsia="pt-BR"/>
              </w:rPr>
              <w:t>:</w:t>
            </w:r>
          </w:p>
          <w:p w14:paraId="7A54C12B" w14:textId="77777777" w:rsidR="0081770C" w:rsidRPr="001C2209" w:rsidRDefault="0081770C" w:rsidP="00041B28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 w:rsidRPr="001C2209">
              <w:rPr>
                <w:noProof/>
                <w:sz w:val="22"/>
                <w:lang w:eastAsia="pt-BR"/>
              </w:rPr>
              <w:t>Nome: Deve possuir 50 caracteres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20838216" w14:textId="74FDFD59" w:rsidR="0081770C" w:rsidRPr="001C2209" w:rsidRDefault="0081770C" w:rsidP="00041B28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Código</w:t>
            </w:r>
            <w:r w:rsidRPr="001C2209">
              <w:rPr>
                <w:noProof/>
                <w:sz w:val="22"/>
                <w:lang w:eastAsia="pt-BR"/>
              </w:rPr>
              <w:t xml:space="preserve">: Deve ser um </w:t>
            </w:r>
            <w:r>
              <w:rPr>
                <w:noProof/>
                <w:sz w:val="22"/>
                <w:lang w:eastAsia="pt-BR"/>
              </w:rPr>
              <w:t>código</w:t>
            </w:r>
            <w:r w:rsidRPr="001C2209">
              <w:rPr>
                <w:noProof/>
                <w:sz w:val="22"/>
                <w:lang w:eastAsia="pt-BR"/>
              </w:rPr>
              <w:t xml:space="preserve"> válido e a entrada pode ser feita com ou sem os pontos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70225C62" w14:textId="7BE80E39" w:rsidR="0081770C" w:rsidRDefault="0081770C" w:rsidP="00041B28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Descrição</w:t>
            </w:r>
            <w:r w:rsidRPr="001C2209">
              <w:rPr>
                <w:noProof/>
                <w:sz w:val="22"/>
                <w:lang w:eastAsia="pt-BR"/>
              </w:rPr>
              <w:t xml:space="preserve">: Deve possuir </w:t>
            </w:r>
            <w:r>
              <w:rPr>
                <w:noProof/>
                <w:sz w:val="22"/>
                <w:lang w:eastAsia="pt-BR"/>
              </w:rPr>
              <w:t>5</w:t>
            </w:r>
            <w:r w:rsidRPr="001C2209">
              <w:rPr>
                <w:noProof/>
                <w:sz w:val="22"/>
                <w:lang w:eastAsia="pt-BR"/>
              </w:rPr>
              <w:t>0 caracteres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713F05FF" w14:textId="6DC4644B" w:rsidR="0081770C" w:rsidRPr="001C2209" w:rsidRDefault="0081770C" w:rsidP="00041B28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 xml:space="preserve">Valor: </w:t>
            </w:r>
            <w:r w:rsidRPr="001C2209">
              <w:rPr>
                <w:noProof/>
                <w:sz w:val="22"/>
                <w:lang w:eastAsia="pt-BR"/>
              </w:rPr>
              <w:t xml:space="preserve">Deve </w:t>
            </w:r>
            <w:r>
              <w:rPr>
                <w:noProof/>
                <w:sz w:val="22"/>
                <w:lang w:eastAsia="pt-BR"/>
              </w:rPr>
              <w:t xml:space="preserve">ser um valor </w:t>
            </w:r>
            <w:r w:rsidR="004A1267">
              <w:rPr>
                <w:noProof/>
                <w:sz w:val="22"/>
                <w:lang w:eastAsia="pt-BR"/>
              </w:rPr>
              <w:t>FLOAT</w:t>
            </w:r>
            <w:r>
              <w:rPr>
                <w:noProof/>
                <w:sz w:val="22"/>
                <w:lang w:eastAsia="pt-BR"/>
              </w:rPr>
              <w:t>.</w:t>
            </w:r>
          </w:p>
          <w:p w14:paraId="19D60525" w14:textId="77777777" w:rsidR="0081770C" w:rsidRPr="001C2209" w:rsidRDefault="0081770C" w:rsidP="00041B28">
            <w:pPr>
              <w:suppressAutoHyphens w:val="0"/>
              <w:spacing w:before="60" w:after="60"/>
              <w:jc w:val="both"/>
              <w:rPr>
                <w:lang w:eastAsia="pt-BR"/>
              </w:rPr>
            </w:pPr>
          </w:p>
        </w:tc>
      </w:tr>
      <w:tr w:rsidR="0081770C" w:rsidRPr="001C2209" w14:paraId="089A36B4" w14:textId="77777777" w:rsidTr="00041B28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2F6B7E" w14:textId="77777777" w:rsidR="0081770C" w:rsidRPr="001C2209" w:rsidRDefault="0081770C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3B7D65" w14:textId="7A5E7CD0" w:rsidR="0081770C" w:rsidRDefault="00A24C22" w:rsidP="00041B28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="0081770C" w:rsidRPr="001C2209">
              <w:rPr>
                <w:lang w:eastAsia="pt-BR"/>
              </w:rPr>
              <w:t>:</w:t>
            </w:r>
          </w:p>
          <w:p w14:paraId="15E72064" w14:textId="77777777" w:rsidR="007A4648" w:rsidRPr="001C2209" w:rsidRDefault="007A4648" w:rsidP="00041B28">
            <w:pPr>
              <w:suppressAutoHyphens w:val="0"/>
              <w:rPr>
                <w:lang w:eastAsia="pt-BR"/>
              </w:rPr>
            </w:pPr>
          </w:p>
          <w:p w14:paraId="78463D24" w14:textId="77777777" w:rsidR="0081770C" w:rsidRPr="001C2209" w:rsidRDefault="0081770C" w:rsidP="00041B28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1. </w:t>
            </w:r>
            <w:r>
              <w:rPr>
                <w:lang w:eastAsia="pt-BR"/>
              </w:rPr>
              <w:t>Realiza o login no sistema</w:t>
            </w:r>
            <w:r w:rsidRPr="001C2209">
              <w:rPr>
                <w:lang w:eastAsia="pt-BR"/>
              </w:rPr>
              <w:t>.</w:t>
            </w:r>
          </w:p>
          <w:p w14:paraId="39A489C9" w14:textId="77777777" w:rsidR="0081770C" w:rsidRPr="001C2209" w:rsidRDefault="0081770C" w:rsidP="00041B28">
            <w:pPr>
              <w:suppressAutoHyphens w:val="0"/>
              <w:rPr>
                <w:lang w:eastAsia="pt-BR"/>
              </w:rPr>
            </w:pPr>
          </w:p>
          <w:p w14:paraId="7846B9A9" w14:textId="2162B1C2" w:rsidR="0081770C" w:rsidRPr="001C2209" w:rsidRDefault="0081770C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3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 xml:space="preserve">Clica no botão “Gerenciar </w:t>
            </w:r>
            <w:r w:rsidR="004A1267">
              <w:rPr>
                <w:lang w:eastAsia="pt-BR"/>
              </w:rPr>
              <w:t>Produtos</w:t>
            </w:r>
            <w:r>
              <w:rPr>
                <w:lang w:eastAsia="pt-BR"/>
              </w:rPr>
              <w:t>”</w:t>
            </w:r>
            <w:r w:rsidR="004335E4">
              <w:rPr>
                <w:lang w:eastAsia="pt-BR"/>
              </w:rPr>
              <w:t>.</w:t>
            </w:r>
          </w:p>
          <w:p w14:paraId="4C4D79D6" w14:textId="77777777" w:rsidR="0081770C" w:rsidRPr="001C2209" w:rsidRDefault="0081770C" w:rsidP="00041B28">
            <w:pPr>
              <w:suppressAutoHyphens w:val="0"/>
              <w:rPr>
                <w:lang w:eastAsia="pt-BR"/>
              </w:rPr>
            </w:pPr>
          </w:p>
          <w:p w14:paraId="5347E0E1" w14:textId="6AAC9171" w:rsidR="0081770C" w:rsidRDefault="0081770C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5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 xml:space="preserve">Clica no botão “Cadastrar </w:t>
            </w:r>
            <w:r w:rsidR="004A1267">
              <w:rPr>
                <w:lang w:eastAsia="pt-BR"/>
              </w:rPr>
              <w:t>Produto</w:t>
            </w:r>
            <w:r>
              <w:rPr>
                <w:lang w:eastAsia="pt-BR"/>
              </w:rPr>
              <w:t>”</w:t>
            </w:r>
            <w:r w:rsidRPr="001C2209">
              <w:rPr>
                <w:lang w:eastAsia="pt-BR"/>
              </w:rPr>
              <w:t>.</w:t>
            </w:r>
          </w:p>
          <w:p w14:paraId="078B054A" w14:textId="77777777" w:rsidR="0081770C" w:rsidRDefault="0081770C" w:rsidP="00041B28">
            <w:pPr>
              <w:suppressAutoHyphens w:val="0"/>
              <w:rPr>
                <w:lang w:eastAsia="pt-BR"/>
              </w:rPr>
            </w:pPr>
          </w:p>
          <w:p w14:paraId="7B568A6C" w14:textId="77777777" w:rsidR="0081770C" w:rsidRDefault="0081770C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lastRenderedPageBreak/>
              <w:t>7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Preenche as informações do formulário.</w:t>
            </w:r>
          </w:p>
          <w:p w14:paraId="42094752" w14:textId="77777777" w:rsidR="0081770C" w:rsidRDefault="0081770C" w:rsidP="00041B28">
            <w:pPr>
              <w:suppressAutoHyphens w:val="0"/>
              <w:rPr>
                <w:lang w:eastAsia="pt-BR"/>
              </w:rPr>
            </w:pPr>
          </w:p>
          <w:p w14:paraId="7901F8D1" w14:textId="4E82DD3E" w:rsidR="0081770C" w:rsidRDefault="0081770C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8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 xml:space="preserve">Clica no botão “Cadastrar </w:t>
            </w:r>
            <w:r w:rsidR="004A1267">
              <w:rPr>
                <w:lang w:eastAsia="pt-BR"/>
              </w:rPr>
              <w:t>Produto</w:t>
            </w:r>
            <w:r>
              <w:rPr>
                <w:lang w:eastAsia="pt-BR"/>
              </w:rPr>
              <w:t>”</w:t>
            </w:r>
            <w:r w:rsidRPr="001C2209">
              <w:rPr>
                <w:lang w:eastAsia="pt-BR"/>
              </w:rPr>
              <w:t>.</w:t>
            </w:r>
          </w:p>
          <w:p w14:paraId="0A0D0791" w14:textId="77777777" w:rsidR="0081770C" w:rsidRDefault="0081770C" w:rsidP="00041B28">
            <w:pPr>
              <w:suppressAutoHyphens w:val="0"/>
              <w:rPr>
                <w:lang w:eastAsia="pt-BR"/>
              </w:rPr>
            </w:pPr>
          </w:p>
          <w:p w14:paraId="30E80810" w14:textId="77777777" w:rsidR="0081770C" w:rsidRPr="001C2209" w:rsidRDefault="0081770C" w:rsidP="00041B28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8A251A" w14:textId="77777777" w:rsidR="0081770C" w:rsidRPr="001C2209" w:rsidRDefault="0081770C" w:rsidP="00041B28">
            <w:pPr>
              <w:suppressAutoHyphens w:val="0"/>
              <w:rPr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lastRenderedPageBreak/>
              <w:t>Sistema</w:t>
            </w:r>
            <w:r w:rsidRPr="001C2209">
              <w:rPr>
                <w:lang w:eastAsia="pt-BR"/>
              </w:rPr>
              <w:t>:</w:t>
            </w:r>
          </w:p>
          <w:p w14:paraId="44D2E9B6" w14:textId="77777777" w:rsidR="0081770C" w:rsidRPr="001C2209" w:rsidRDefault="0081770C" w:rsidP="00041B28">
            <w:pPr>
              <w:suppressAutoHyphens w:val="0"/>
              <w:rPr>
                <w:lang w:eastAsia="pt-BR"/>
              </w:rPr>
            </w:pPr>
          </w:p>
          <w:p w14:paraId="6A5CD2F7" w14:textId="77777777" w:rsidR="0081770C" w:rsidRPr="001C2209" w:rsidRDefault="0081770C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2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a Home principal.</w:t>
            </w:r>
          </w:p>
          <w:p w14:paraId="0616447F" w14:textId="77777777" w:rsidR="0081770C" w:rsidRPr="001C2209" w:rsidRDefault="0081770C" w:rsidP="00041B28">
            <w:pPr>
              <w:suppressAutoHyphens w:val="0"/>
              <w:rPr>
                <w:lang w:eastAsia="pt-BR"/>
              </w:rPr>
            </w:pPr>
          </w:p>
          <w:p w14:paraId="1F4E6BCB" w14:textId="10E9CB75" w:rsidR="0081770C" w:rsidRDefault="0081770C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4</w:t>
            </w:r>
            <w:r w:rsidRPr="001C2209">
              <w:rPr>
                <w:lang w:eastAsia="pt-BR"/>
              </w:rPr>
              <w:t xml:space="preserve">. Apresenta </w:t>
            </w:r>
            <w:r>
              <w:rPr>
                <w:lang w:eastAsia="pt-BR"/>
              </w:rPr>
              <w:t>as opções da página de gerenciamento d</w:t>
            </w:r>
            <w:r w:rsidR="004A1267">
              <w:rPr>
                <w:lang w:eastAsia="pt-BR"/>
              </w:rPr>
              <w:t>os produtos</w:t>
            </w:r>
            <w:r w:rsidRPr="001C2209">
              <w:rPr>
                <w:lang w:eastAsia="pt-BR"/>
              </w:rPr>
              <w:t>.</w:t>
            </w:r>
          </w:p>
          <w:p w14:paraId="1E8A124E" w14:textId="77777777" w:rsidR="0081770C" w:rsidRDefault="0081770C" w:rsidP="00041B28">
            <w:pPr>
              <w:suppressAutoHyphens w:val="0"/>
              <w:rPr>
                <w:lang w:eastAsia="pt-BR"/>
              </w:rPr>
            </w:pPr>
          </w:p>
          <w:p w14:paraId="31ECFFB9" w14:textId="3C638AE5" w:rsidR="0081770C" w:rsidRDefault="0081770C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6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 xml:space="preserve">Apresenta um formulário de cadastro para </w:t>
            </w:r>
            <w:r w:rsidR="004A1267">
              <w:rPr>
                <w:lang w:eastAsia="pt-BR"/>
              </w:rPr>
              <w:t>produto</w:t>
            </w:r>
            <w:r>
              <w:rPr>
                <w:lang w:eastAsia="pt-BR"/>
              </w:rPr>
              <w:t>.</w:t>
            </w:r>
          </w:p>
          <w:p w14:paraId="6C1B1753" w14:textId="77777777" w:rsidR="0081770C" w:rsidRDefault="0081770C" w:rsidP="00041B28">
            <w:pPr>
              <w:suppressAutoHyphens w:val="0"/>
              <w:rPr>
                <w:lang w:eastAsia="pt-BR"/>
              </w:rPr>
            </w:pPr>
          </w:p>
          <w:p w14:paraId="665AB10E" w14:textId="1E25D3C5" w:rsidR="0081770C" w:rsidRDefault="0081770C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9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 xml:space="preserve">Apresenta uma mensagem de “Cadastro do </w:t>
            </w:r>
            <w:r w:rsidR="004A1267">
              <w:rPr>
                <w:lang w:eastAsia="pt-BR"/>
              </w:rPr>
              <w:t>Produto</w:t>
            </w:r>
            <w:r>
              <w:rPr>
                <w:lang w:eastAsia="pt-BR"/>
              </w:rPr>
              <w:t xml:space="preserve"> Concluído!”.</w:t>
            </w:r>
          </w:p>
          <w:p w14:paraId="40474120" w14:textId="77777777" w:rsidR="0081770C" w:rsidRPr="001C2209" w:rsidRDefault="0081770C" w:rsidP="00041B28">
            <w:pPr>
              <w:suppressAutoHyphens w:val="0"/>
              <w:rPr>
                <w:lang w:eastAsia="pt-BR"/>
              </w:rPr>
            </w:pPr>
          </w:p>
        </w:tc>
      </w:tr>
      <w:tr w:rsidR="0081770C" w:rsidRPr="001C2209" w14:paraId="38FD5D9E" w14:textId="77777777" w:rsidTr="00041B28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315535" w14:textId="77777777" w:rsidR="0081770C" w:rsidRPr="001C2209" w:rsidRDefault="0081770C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9EA679" w14:textId="77777777" w:rsidR="0081770C" w:rsidRDefault="0081770C" w:rsidP="00041B28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5B655017" w14:textId="77777777" w:rsidR="0081770C" w:rsidRPr="001C2209" w:rsidRDefault="0081770C" w:rsidP="00041B28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BE5DEB" w14:textId="2ED0D366" w:rsidR="0081770C" w:rsidRDefault="0081770C" w:rsidP="00041B28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1C4ABDC2" w14:textId="77777777" w:rsidR="007A4648" w:rsidRPr="00D40FCB" w:rsidRDefault="007A4648" w:rsidP="00041B28"/>
          <w:p w14:paraId="59BD36F0" w14:textId="086A1CEB" w:rsidR="001623C3" w:rsidRDefault="00041B28" w:rsidP="001623C3">
            <w:r>
              <w:t xml:space="preserve">1. </w:t>
            </w:r>
            <w:r w:rsidR="0081770C" w:rsidRPr="00D40FCB">
              <w:t xml:space="preserve">Caso ocorra um erro no login o sistema emitirá a seguinte mensagem: “Falha no </w:t>
            </w:r>
            <w:r w:rsidR="001623C3">
              <w:t>L</w:t>
            </w:r>
            <w:r w:rsidR="0081770C" w:rsidRPr="00D40FCB">
              <w:t>ogin</w:t>
            </w:r>
            <w:r w:rsidR="0081770C">
              <w:t>!</w:t>
            </w:r>
            <w:r w:rsidR="0081770C" w:rsidRPr="00D40FCB">
              <w:t>”.</w:t>
            </w:r>
          </w:p>
          <w:p w14:paraId="1A25D8DD" w14:textId="7728226A" w:rsidR="001623C3" w:rsidRPr="001623C3" w:rsidRDefault="001623C3" w:rsidP="001623C3"/>
        </w:tc>
      </w:tr>
      <w:bookmarkEnd w:id="32"/>
    </w:tbl>
    <w:p w14:paraId="666D2B7C" w14:textId="13335C7E" w:rsidR="00F6616E" w:rsidRDefault="00F6616E"/>
    <w:p w14:paraId="1D0D09D7" w14:textId="03F74287" w:rsidR="00A24C22" w:rsidRPr="00897465" w:rsidRDefault="00A24C22" w:rsidP="00A24C22">
      <w:pPr>
        <w:pStyle w:val="Requisito"/>
        <w:rPr>
          <w:szCs w:val="24"/>
        </w:rPr>
      </w:pPr>
      <w:bookmarkStart w:id="33" w:name="_Hlk49656623"/>
      <w:r w:rsidRPr="00897465">
        <w:rPr>
          <w:szCs w:val="24"/>
        </w:rPr>
        <w:t>[RF00</w:t>
      </w:r>
      <w:r>
        <w:rPr>
          <w:szCs w:val="24"/>
        </w:rPr>
        <w:t>8</w:t>
      </w:r>
      <w:r w:rsidRPr="00897465">
        <w:rPr>
          <w:szCs w:val="24"/>
        </w:rPr>
        <w:t xml:space="preserve">] </w:t>
      </w:r>
      <w:r>
        <w:t>Consultar Produtos</w:t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A24C22" w:rsidRPr="001C2209" w14:paraId="241E72CC" w14:textId="77777777" w:rsidTr="00041B28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3F4530" w14:textId="406D664F" w:rsidR="00A24C22" w:rsidRPr="001C2209" w:rsidRDefault="00A24C22" w:rsidP="00041B28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1C2209"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RF00</w:t>
            </w:r>
            <w:r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8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4E123C" w14:textId="28499C77" w:rsidR="00A24C22" w:rsidRPr="001C2209" w:rsidRDefault="00A24C22" w:rsidP="00041B28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pt-BR"/>
              </w:rPr>
              <w:t>Consultar</w:t>
            </w:r>
            <w:r w:rsidRPr="0081770C">
              <w:rPr>
                <w:b/>
                <w:bCs/>
                <w:color w:val="FFFFFF"/>
                <w:sz w:val="24"/>
                <w:szCs w:val="24"/>
                <w:lang w:eastAsia="pt-BR"/>
              </w:rPr>
              <w:t xml:space="preserve"> Produto</w:t>
            </w:r>
            <w:r>
              <w:rPr>
                <w:b/>
                <w:bCs/>
                <w:color w:val="FFFFFF"/>
                <w:sz w:val="24"/>
                <w:szCs w:val="24"/>
                <w:lang w:eastAsia="pt-BR"/>
              </w:rPr>
              <w:t>s</w:t>
            </w:r>
            <w:r w:rsidRPr="001C2209">
              <w:rPr>
                <w:b/>
                <w:bCs/>
                <w:color w:val="FFFFFF"/>
                <w:sz w:val="24"/>
                <w:szCs w:val="24"/>
                <w:lang w:eastAsia="pt-BR"/>
              </w:rPr>
              <w:t>.</w:t>
            </w:r>
          </w:p>
        </w:tc>
      </w:tr>
      <w:tr w:rsidR="00A24C22" w:rsidRPr="001C2209" w14:paraId="57A93A37" w14:textId="77777777" w:rsidTr="00041B28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26BE45" w14:textId="77777777" w:rsidR="00A24C22" w:rsidRPr="001C2209" w:rsidRDefault="00A24C22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5E45D1" w14:textId="77777777" w:rsidR="00A24C22" w:rsidRPr="001C2209" w:rsidRDefault="00A24C22" w:rsidP="00041B28">
            <w:pPr>
              <w:suppressAutoHyphens w:val="0"/>
              <w:rPr>
                <w:lang w:eastAsia="pt-BR"/>
              </w:rPr>
            </w:pPr>
            <w:proofErr w:type="gramStart"/>
            <w:r w:rsidRPr="001C2209">
              <w:rPr>
                <w:lang w:eastAsia="pt-BR"/>
              </w:rPr>
              <w:t xml:space="preserve">( </w:t>
            </w:r>
            <w:r>
              <w:rPr>
                <w:lang w:eastAsia="pt-BR"/>
              </w:rPr>
              <w:t>x</w:t>
            </w:r>
            <w:proofErr w:type="gramEnd"/>
            <w:r w:rsidRPr="001C2209">
              <w:rPr>
                <w:lang w:eastAsia="pt-BR"/>
              </w:rPr>
              <w:t xml:space="preserve"> )  Essencial                (   ) Importante       (   ) Desejável</w:t>
            </w:r>
          </w:p>
        </w:tc>
      </w:tr>
      <w:tr w:rsidR="00A24C22" w:rsidRPr="001C2209" w14:paraId="195DE489" w14:textId="77777777" w:rsidTr="00041B28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2B4146" w14:textId="77777777" w:rsidR="00A24C22" w:rsidRPr="001C2209" w:rsidRDefault="00A24C22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73E67C" w14:textId="77777777" w:rsidR="00A24C22" w:rsidRPr="001C2209" w:rsidRDefault="00A24C22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>.</w:t>
            </w:r>
          </w:p>
        </w:tc>
      </w:tr>
      <w:tr w:rsidR="00A24C22" w:rsidRPr="001C2209" w14:paraId="25CBB223" w14:textId="77777777" w:rsidTr="00041B28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152C2B" w14:textId="77777777" w:rsidR="00A24C22" w:rsidRPr="001C2209" w:rsidRDefault="00A24C22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4C43A4" w14:textId="72FA90DA" w:rsidR="00A24C22" w:rsidRPr="001C2209" w:rsidRDefault="00A24C22" w:rsidP="00041B28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Um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que </w:t>
            </w:r>
            <w:r>
              <w:rPr>
                <w:lang w:eastAsia="pt-BR"/>
              </w:rPr>
              <w:t>esteja logado no sistema pode consultar os produtos.</w:t>
            </w:r>
          </w:p>
        </w:tc>
      </w:tr>
      <w:tr w:rsidR="00A24C22" w:rsidRPr="001C2209" w14:paraId="08103838" w14:textId="77777777" w:rsidTr="00041B28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7DAE1A" w14:textId="77777777" w:rsidR="00A24C22" w:rsidRPr="001C2209" w:rsidRDefault="00A24C22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8CD68F" w14:textId="77777777" w:rsidR="00A24C22" w:rsidRPr="001C2209" w:rsidRDefault="00A24C22" w:rsidP="00041B28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O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precisa est</w:t>
            </w:r>
            <w:r>
              <w:rPr>
                <w:lang w:eastAsia="pt-BR"/>
              </w:rPr>
              <w:t>ar logado no sistema</w:t>
            </w:r>
            <w:r w:rsidRPr="001C2209">
              <w:rPr>
                <w:lang w:eastAsia="pt-BR"/>
              </w:rPr>
              <w:t>.</w:t>
            </w:r>
          </w:p>
        </w:tc>
      </w:tr>
      <w:tr w:rsidR="00A24C22" w:rsidRPr="001C2209" w14:paraId="6C200128" w14:textId="77777777" w:rsidTr="00041B28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497104" w14:textId="77777777" w:rsidR="00A24C22" w:rsidRPr="001C2209" w:rsidRDefault="00A24C22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819AE5" w14:textId="4E9ED92A" w:rsidR="00A24C22" w:rsidRPr="001C2209" w:rsidRDefault="00A24C22" w:rsidP="00041B28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>O sistem</w:t>
            </w:r>
            <w:r>
              <w:rPr>
                <w:lang w:eastAsia="pt-BR"/>
              </w:rPr>
              <w:t>a deverá apresentar uma página com a lista de produtos</w:t>
            </w:r>
            <w:r w:rsidRPr="001C2209">
              <w:rPr>
                <w:lang w:eastAsia="pt-BR"/>
              </w:rPr>
              <w:t>.</w:t>
            </w:r>
          </w:p>
        </w:tc>
      </w:tr>
      <w:tr w:rsidR="00A24C22" w:rsidRPr="001C2209" w14:paraId="0C354112" w14:textId="77777777" w:rsidTr="00041B28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D93DB0" w14:textId="77777777" w:rsidR="00A24C22" w:rsidRPr="001C2209" w:rsidRDefault="00A24C22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2060FB" w14:textId="51D7EE8E" w:rsidR="00A24C22" w:rsidRPr="001C2209" w:rsidRDefault="00A24C22" w:rsidP="00041B28">
            <w:pPr>
              <w:suppressAutoHyphens w:val="0"/>
              <w:rPr>
                <w:b/>
                <w:bCs/>
                <w:lang w:eastAsia="pt-BR"/>
              </w:rPr>
            </w:pPr>
            <w:r>
              <w:rPr>
                <w:b/>
                <w:bCs/>
                <w:lang w:eastAsia="pt-BR"/>
              </w:rPr>
              <w:t>Login, Home &lt;autenticado&gt;, Gerenciar Produtos, Listar Produtos.</w:t>
            </w:r>
          </w:p>
        </w:tc>
      </w:tr>
      <w:tr w:rsidR="00A24C22" w:rsidRPr="001C2209" w14:paraId="541EEE21" w14:textId="77777777" w:rsidTr="00041B28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0E18BE" w14:textId="77777777" w:rsidR="00A24C22" w:rsidRPr="001C2209" w:rsidRDefault="00A24C22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Restrições de campos: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D8339E" w14:textId="77777777" w:rsidR="00A24C22" w:rsidRPr="00A24C22" w:rsidRDefault="00A24C22" w:rsidP="00041B28">
            <w:pPr>
              <w:suppressAutoHyphens w:val="0"/>
              <w:spacing w:before="60" w:after="60"/>
              <w:jc w:val="both"/>
              <w:rPr>
                <w:b/>
                <w:noProof/>
                <w:sz w:val="22"/>
                <w:u w:val="single"/>
                <w:lang w:eastAsia="pt-BR"/>
              </w:rPr>
            </w:pPr>
            <w:r w:rsidRPr="001C2209">
              <w:rPr>
                <w:b/>
                <w:noProof/>
                <w:sz w:val="22"/>
                <w:lang w:eastAsia="pt-BR"/>
              </w:rPr>
              <w:t xml:space="preserve">Entidade </w:t>
            </w:r>
            <w:r>
              <w:rPr>
                <w:b/>
                <w:noProof/>
                <w:sz w:val="22"/>
                <w:lang w:eastAsia="pt-BR"/>
              </w:rPr>
              <w:t>Produto</w:t>
            </w:r>
            <w:r w:rsidRPr="001C2209">
              <w:rPr>
                <w:b/>
                <w:noProof/>
                <w:sz w:val="22"/>
                <w:lang w:eastAsia="pt-BR"/>
              </w:rPr>
              <w:t>:</w:t>
            </w:r>
          </w:p>
          <w:p w14:paraId="7E40EFAA" w14:textId="77777777" w:rsidR="00A24C22" w:rsidRPr="001C2209" w:rsidRDefault="00A24C22" w:rsidP="00041B28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 w:rsidRPr="001C2209">
              <w:rPr>
                <w:noProof/>
                <w:sz w:val="22"/>
                <w:lang w:eastAsia="pt-BR"/>
              </w:rPr>
              <w:t>Nome: Deve possuir 50 caracteres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1C374099" w14:textId="77777777" w:rsidR="00A24C22" w:rsidRPr="001C2209" w:rsidRDefault="00A24C22" w:rsidP="00041B28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Código</w:t>
            </w:r>
            <w:r w:rsidRPr="001C2209">
              <w:rPr>
                <w:noProof/>
                <w:sz w:val="22"/>
                <w:lang w:eastAsia="pt-BR"/>
              </w:rPr>
              <w:t xml:space="preserve">: Deve ser um </w:t>
            </w:r>
            <w:r>
              <w:rPr>
                <w:noProof/>
                <w:sz w:val="22"/>
                <w:lang w:eastAsia="pt-BR"/>
              </w:rPr>
              <w:t>código</w:t>
            </w:r>
            <w:r w:rsidRPr="001C2209">
              <w:rPr>
                <w:noProof/>
                <w:sz w:val="22"/>
                <w:lang w:eastAsia="pt-BR"/>
              </w:rPr>
              <w:t xml:space="preserve"> válido e a entrada pode ser feita com ou sem os pontos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0EB60088" w14:textId="77777777" w:rsidR="00A24C22" w:rsidRDefault="00A24C22" w:rsidP="00041B28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Descrição</w:t>
            </w:r>
            <w:r w:rsidRPr="001C2209">
              <w:rPr>
                <w:noProof/>
                <w:sz w:val="22"/>
                <w:lang w:eastAsia="pt-BR"/>
              </w:rPr>
              <w:t xml:space="preserve">: Deve possuir </w:t>
            </w:r>
            <w:r>
              <w:rPr>
                <w:noProof/>
                <w:sz w:val="22"/>
                <w:lang w:eastAsia="pt-BR"/>
              </w:rPr>
              <w:t>5</w:t>
            </w:r>
            <w:r w:rsidRPr="001C2209">
              <w:rPr>
                <w:noProof/>
                <w:sz w:val="22"/>
                <w:lang w:eastAsia="pt-BR"/>
              </w:rPr>
              <w:t>0 caracteres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773F17CD" w14:textId="77777777" w:rsidR="00A24C22" w:rsidRPr="001C2209" w:rsidRDefault="00A24C22" w:rsidP="00041B28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 xml:space="preserve">Valor: </w:t>
            </w:r>
            <w:r w:rsidRPr="001C2209">
              <w:rPr>
                <w:noProof/>
                <w:sz w:val="22"/>
                <w:lang w:eastAsia="pt-BR"/>
              </w:rPr>
              <w:t xml:space="preserve">Deve </w:t>
            </w:r>
            <w:r>
              <w:rPr>
                <w:noProof/>
                <w:sz w:val="22"/>
                <w:lang w:eastAsia="pt-BR"/>
              </w:rPr>
              <w:t>ser um valor FLOAT.</w:t>
            </w:r>
          </w:p>
          <w:p w14:paraId="4A810EBB" w14:textId="77777777" w:rsidR="00A24C22" w:rsidRPr="001C2209" w:rsidRDefault="00A24C22" w:rsidP="00041B28">
            <w:pPr>
              <w:suppressAutoHyphens w:val="0"/>
              <w:spacing w:before="60" w:after="60"/>
              <w:jc w:val="both"/>
              <w:rPr>
                <w:lang w:eastAsia="pt-BR"/>
              </w:rPr>
            </w:pPr>
          </w:p>
        </w:tc>
      </w:tr>
      <w:tr w:rsidR="00A24C22" w:rsidRPr="001C2209" w14:paraId="19D048E2" w14:textId="77777777" w:rsidTr="00041B28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A24BCB" w14:textId="77777777" w:rsidR="00A24C22" w:rsidRPr="001C2209" w:rsidRDefault="00A24C22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42827E" w14:textId="4923FF1A" w:rsidR="00A24C22" w:rsidRDefault="00A24C22" w:rsidP="00041B28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04FE6762" w14:textId="77777777" w:rsidR="007A4648" w:rsidRPr="001C2209" w:rsidRDefault="007A4648" w:rsidP="00041B28">
            <w:pPr>
              <w:suppressAutoHyphens w:val="0"/>
              <w:rPr>
                <w:lang w:eastAsia="pt-BR"/>
              </w:rPr>
            </w:pPr>
          </w:p>
          <w:p w14:paraId="3494C3C9" w14:textId="77777777" w:rsidR="00A24C22" w:rsidRPr="001C2209" w:rsidRDefault="00A24C22" w:rsidP="00041B28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1. </w:t>
            </w:r>
            <w:r>
              <w:rPr>
                <w:lang w:eastAsia="pt-BR"/>
              </w:rPr>
              <w:t>Realiza o login no sistema</w:t>
            </w:r>
            <w:r w:rsidRPr="001C2209">
              <w:rPr>
                <w:lang w:eastAsia="pt-BR"/>
              </w:rPr>
              <w:t>.</w:t>
            </w:r>
          </w:p>
          <w:p w14:paraId="4A27CFB5" w14:textId="77777777" w:rsidR="00A24C22" w:rsidRPr="001C2209" w:rsidRDefault="00A24C22" w:rsidP="00041B28">
            <w:pPr>
              <w:suppressAutoHyphens w:val="0"/>
              <w:rPr>
                <w:lang w:eastAsia="pt-BR"/>
              </w:rPr>
            </w:pPr>
          </w:p>
          <w:p w14:paraId="74583CD9" w14:textId="624A162C" w:rsidR="00A24C22" w:rsidRPr="001C2209" w:rsidRDefault="00A24C22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3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“Gerenciar Produtos”</w:t>
            </w:r>
            <w:r w:rsidR="004335E4">
              <w:rPr>
                <w:lang w:eastAsia="pt-BR"/>
              </w:rPr>
              <w:t>.</w:t>
            </w:r>
          </w:p>
          <w:p w14:paraId="782358D3" w14:textId="77777777" w:rsidR="00A24C22" w:rsidRPr="001C2209" w:rsidRDefault="00A24C22" w:rsidP="00041B28">
            <w:pPr>
              <w:suppressAutoHyphens w:val="0"/>
              <w:rPr>
                <w:lang w:eastAsia="pt-BR"/>
              </w:rPr>
            </w:pPr>
          </w:p>
          <w:p w14:paraId="0B512E63" w14:textId="51239C6C" w:rsidR="00A24C22" w:rsidRDefault="00A24C22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5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</w:t>
            </w:r>
            <w:r w:rsidR="00041B28">
              <w:rPr>
                <w:lang w:eastAsia="pt-BR"/>
              </w:rPr>
              <w:t>Listar</w:t>
            </w:r>
            <w:r>
              <w:rPr>
                <w:lang w:eastAsia="pt-BR"/>
              </w:rPr>
              <w:t xml:space="preserve"> Produto</w:t>
            </w:r>
            <w:r w:rsidR="00041B28">
              <w:rPr>
                <w:lang w:eastAsia="pt-BR"/>
              </w:rPr>
              <w:t>s</w:t>
            </w:r>
            <w:r>
              <w:rPr>
                <w:lang w:eastAsia="pt-BR"/>
              </w:rPr>
              <w:t>”</w:t>
            </w:r>
            <w:r w:rsidRPr="001C2209">
              <w:rPr>
                <w:lang w:eastAsia="pt-BR"/>
              </w:rPr>
              <w:t>.</w:t>
            </w:r>
          </w:p>
          <w:p w14:paraId="318BBCAB" w14:textId="77777777" w:rsidR="00A24C22" w:rsidRDefault="00A24C22" w:rsidP="00041B28">
            <w:pPr>
              <w:suppressAutoHyphens w:val="0"/>
              <w:rPr>
                <w:lang w:eastAsia="pt-BR"/>
              </w:rPr>
            </w:pPr>
          </w:p>
          <w:p w14:paraId="58D1B493" w14:textId="77777777" w:rsidR="00A24C22" w:rsidRDefault="00A24C22" w:rsidP="00041B28">
            <w:pPr>
              <w:suppressAutoHyphens w:val="0"/>
              <w:rPr>
                <w:lang w:eastAsia="pt-BR"/>
              </w:rPr>
            </w:pPr>
          </w:p>
          <w:p w14:paraId="00095E0C" w14:textId="77777777" w:rsidR="00A24C22" w:rsidRPr="001C2209" w:rsidRDefault="00A24C22" w:rsidP="00041B28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69A264" w14:textId="77777777" w:rsidR="00A24C22" w:rsidRPr="001C2209" w:rsidRDefault="00A24C22" w:rsidP="00041B28">
            <w:pPr>
              <w:suppressAutoHyphens w:val="0"/>
              <w:rPr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lastRenderedPageBreak/>
              <w:t>Sistema</w:t>
            </w:r>
            <w:r w:rsidRPr="001C2209">
              <w:rPr>
                <w:lang w:eastAsia="pt-BR"/>
              </w:rPr>
              <w:t>:</w:t>
            </w:r>
          </w:p>
          <w:p w14:paraId="5239C695" w14:textId="77777777" w:rsidR="00A24C22" w:rsidRPr="001C2209" w:rsidRDefault="00A24C22" w:rsidP="00041B28">
            <w:pPr>
              <w:suppressAutoHyphens w:val="0"/>
              <w:rPr>
                <w:lang w:eastAsia="pt-BR"/>
              </w:rPr>
            </w:pPr>
          </w:p>
          <w:p w14:paraId="0D841FDE" w14:textId="77777777" w:rsidR="00A24C22" w:rsidRPr="001C2209" w:rsidRDefault="00A24C22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2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a Home principal.</w:t>
            </w:r>
          </w:p>
          <w:p w14:paraId="20C7440B" w14:textId="77777777" w:rsidR="00A24C22" w:rsidRPr="001C2209" w:rsidRDefault="00A24C22" w:rsidP="00041B28">
            <w:pPr>
              <w:suppressAutoHyphens w:val="0"/>
              <w:rPr>
                <w:lang w:eastAsia="pt-BR"/>
              </w:rPr>
            </w:pPr>
          </w:p>
          <w:p w14:paraId="178A1CE9" w14:textId="77777777" w:rsidR="00A24C22" w:rsidRDefault="00A24C22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4</w:t>
            </w:r>
            <w:r w:rsidRPr="001C2209">
              <w:rPr>
                <w:lang w:eastAsia="pt-BR"/>
              </w:rPr>
              <w:t xml:space="preserve">. Apresenta </w:t>
            </w:r>
            <w:r>
              <w:rPr>
                <w:lang w:eastAsia="pt-BR"/>
              </w:rPr>
              <w:t>as opções da página de gerenciamento dos produtos</w:t>
            </w:r>
            <w:r w:rsidRPr="001C2209">
              <w:rPr>
                <w:lang w:eastAsia="pt-BR"/>
              </w:rPr>
              <w:t>.</w:t>
            </w:r>
          </w:p>
          <w:p w14:paraId="2883D1FD" w14:textId="77777777" w:rsidR="00A24C22" w:rsidRDefault="00A24C22" w:rsidP="00041B28">
            <w:pPr>
              <w:suppressAutoHyphens w:val="0"/>
              <w:rPr>
                <w:lang w:eastAsia="pt-BR"/>
              </w:rPr>
            </w:pPr>
          </w:p>
          <w:p w14:paraId="641BAB5A" w14:textId="015AD8CD" w:rsidR="00A24C22" w:rsidRDefault="00A24C22" w:rsidP="00041B28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6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um</w:t>
            </w:r>
            <w:r w:rsidR="00041B28">
              <w:rPr>
                <w:lang w:eastAsia="pt-BR"/>
              </w:rPr>
              <w:t xml:space="preserve">a lista </w:t>
            </w:r>
            <w:r>
              <w:rPr>
                <w:lang w:eastAsia="pt-BR"/>
              </w:rPr>
              <w:t>produto</w:t>
            </w:r>
            <w:r w:rsidR="00041B28">
              <w:rPr>
                <w:lang w:eastAsia="pt-BR"/>
              </w:rPr>
              <w:t>s</w:t>
            </w:r>
            <w:r>
              <w:rPr>
                <w:lang w:eastAsia="pt-BR"/>
              </w:rPr>
              <w:t>.</w:t>
            </w:r>
          </w:p>
          <w:p w14:paraId="3B332041" w14:textId="77777777" w:rsidR="00041B28" w:rsidRDefault="00041B28" w:rsidP="00041B28">
            <w:pPr>
              <w:suppressAutoHyphens w:val="0"/>
              <w:rPr>
                <w:lang w:eastAsia="pt-BR"/>
              </w:rPr>
            </w:pPr>
          </w:p>
          <w:p w14:paraId="2D9720C1" w14:textId="22EEB8C5" w:rsidR="00041B28" w:rsidRPr="001C2209" w:rsidRDefault="00041B28" w:rsidP="00041B28">
            <w:pPr>
              <w:suppressAutoHyphens w:val="0"/>
              <w:rPr>
                <w:lang w:eastAsia="pt-BR"/>
              </w:rPr>
            </w:pPr>
          </w:p>
        </w:tc>
      </w:tr>
      <w:tr w:rsidR="00A24C22" w:rsidRPr="001C2209" w14:paraId="60540125" w14:textId="77777777" w:rsidTr="00041B28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88C57D" w14:textId="77777777" w:rsidR="00A24C22" w:rsidRPr="001C2209" w:rsidRDefault="00A24C22" w:rsidP="00041B28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0D3FE0" w14:textId="77777777" w:rsidR="00A24C22" w:rsidRDefault="00A24C22" w:rsidP="00041B28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1F584AB2" w14:textId="77777777" w:rsidR="00A24C22" w:rsidRPr="001C2209" w:rsidRDefault="00A24C22" w:rsidP="00041B28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364BBC" w14:textId="2C76AF69" w:rsidR="00A24C22" w:rsidRDefault="00A24C22" w:rsidP="00041B28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6034155A" w14:textId="77777777" w:rsidR="007A4648" w:rsidRPr="00D40FCB" w:rsidRDefault="007A4648" w:rsidP="00041B28"/>
          <w:p w14:paraId="22DA86D0" w14:textId="1FDB5BC1" w:rsidR="00041B28" w:rsidRDefault="00041B28" w:rsidP="00041B28">
            <w:r>
              <w:t xml:space="preserve">1. </w:t>
            </w:r>
            <w:r w:rsidRPr="00D40FCB">
              <w:t xml:space="preserve">Caso ocorra um erro no login o sistema emitirá a seguinte mensagem: “Falha no </w:t>
            </w:r>
            <w:r w:rsidR="004335E4">
              <w:t>L</w:t>
            </w:r>
            <w:r w:rsidRPr="00D40FCB">
              <w:t>ogin</w:t>
            </w:r>
            <w:r>
              <w:t>!</w:t>
            </w:r>
            <w:r w:rsidRPr="00D40FCB">
              <w:t>”.</w:t>
            </w:r>
          </w:p>
          <w:p w14:paraId="3472AD8F" w14:textId="77777777" w:rsidR="00041B28" w:rsidRDefault="00041B28" w:rsidP="00041B28">
            <w:pPr>
              <w:rPr>
                <w:u w:val="single"/>
              </w:rPr>
            </w:pPr>
          </w:p>
          <w:p w14:paraId="79A9B183" w14:textId="58F2AD53" w:rsidR="00041B28" w:rsidRDefault="00041B28" w:rsidP="00041B28">
            <w:r>
              <w:t>2</w:t>
            </w:r>
            <w:r w:rsidRPr="00D40FCB">
              <w:t xml:space="preserve">. Caso </w:t>
            </w:r>
            <w:r>
              <w:t>não exista produtos na lista o sistema mostra a mensagem “Lista de Produtos Vazia!”</w:t>
            </w:r>
            <w:r w:rsidRPr="00D40FCB">
              <w:t>.</w:t>
            </w:r>
          </w:p>
          <w:p w14:paraId="2C530238" w14:textId="77777777" w:rsidR="00041B28" w:rsidRDefault="00041B28" w:rsidP="00041B28">
            <w:pPr>
              <w:rPr>
                <w:lang w:eastAsia="pt-BR"/>
              </w:rPr>
            </w:pPr>
          </w:p>
          <w:p w14:paraId="53042032" w14:textId="7E0BF8C1" w:rsidR="00041B28" w:rsidRPr="00041B28" w:rsidRDefault="00041B28" w:rsidP="00041B28">
            <w:pPr>
              <w:rPr>
                <w:lang w:eastAsia="pt-BR"/>
              </w:rPr>
            </w:pPr>
          </w:p>
        </w:tc>
      </w:tr>
    </w:tbl>
    <w:p w14:paraId="346FFE67" w14:textId="77777777" w:rsidR="00A24C22" w:rsidRDefault="00A24C22"/>
    <w:bookmarkEnd w:id="33"/>
    <w:p w14:paraId="7727B3D6" w14:textId="77777777" w:rsidR="002203DE" w:rsidRDefault="002203DE">
      <w:pPr>
        <w:pStyle w:val="TextoNormal"/>
        <w:ind w:left="0"/>
      </w:pPr>
    </w:p>
    <w:p w14:paraId="492AFFEB" w14:textId="77777777" w:rsidR="00897465" w:rsidRDefault="00897465">
      <w:pPr>
        <w:pStyle w:val="TextoNormal"/>
        <w:ind w:left="0"/>
      </w:pPr>
    </w:p>
    <w:p w14:paraId="5C573BCD" w14:textId="2B3DC256" w:rsidR="002735DD" w:rsidRDefault="002735DD" w:rsidP="002735DD">
      <w:pPr>
        <w:pStyle w:val="TextoNormal"/>
        <w:ind w:left="0"/>
      </w:pPr>
    </w:p>
    <w:p w14:paraId="7B55203A" w14:textId="0BC239C0" w:rsidR="006C519E" w:rsidRDefault="006C519E" w:rsidP="002735DD">
      <w:pPr>
        <w:pStyle w:val="TextoNormal"/>
        <w:ind w:left="0"/>
      </w:pPr>
    </w:p>
    <w:p w14:paraId="352E24C9" w14:textId="4646090A" w:rsidR="006C519E" w:rsidRDefault="006C519E" w:rsidP="002735DD">
      <w:pPr>
        <w:pStyle w:val="TextoNormal"/>
        <w:ind w:left="0"/>
      </w:pPr>
    </w:p>
    <w:p w14:paraId="266FF930" w14:textId="0F377D4B" w:rsidR="006C519E" w:rsidRPr="00897465" w:rsidRDefault="006C519E" w:rsidP="006C519E">
      <w:pPr>
        <w:pStyle w:val="Requisito"/>
        <w:rPr>
          <w:szCs w:val="24"/>
        </w:rPr>
      </w:pPr>
      <w:bookmarkStart w:id="34" w:name="_Hlk49656603"/>
      <w:r w:rsidRPr="00897465">
        <w:rPr>
          <w:szCs w:val="24"/>
        </w:rPr>
        <w:t>[RF00</w:t>
      </w:r>
      <w:r>
        <w:rPr>
          <w:szCs w:val="24"/>
        </w:rPr>
        <w:t>9</w:t>
      </w:r>
      <w:r w:rsidRPr="00897465">
        <w:rPr>
          <w:szCs w:val="24"/>
        </w:rPr>
        <w:t xml:space="preserve">] </w:t>
      </w:r>
      <w:r>
        <w:t>Consultar Produtos pelo Código</w:t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6C519E" w:rsidRPr="001C2209" w14:paraId="0AD01874" w14:textId="77777777" w:rsidTr="009D1FDF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B7618F" w14:textId="38566E68" w:rsidR="006C519E" w:rsidRPr="001C2209" w:rsidRDefault="006C519E" w:rsidP="009D1FDF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1C2209"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RF00</w:t>
            </w:r>
            <w:r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9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266A7E" w14:textId="0923B385" w:rsidR="006C519E" w:rsidRPr="001C2209" w:rsidRDefault="006C519E" w:rsidP="009D1FDF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pt-BR"/>
              </w:rPr>
              <w:t>Consultar</w:t>
            </w:r>
            <w:r w:rsidRPr="0081770C">
              <w:rPr>
                <w:b/>
                <w:bCs/>
                <w:color w:val="FFFFFF"/>
                <w:sz w:val="24"/>
                <w:szCs w:val="24"/>
                <w:lang w:eastAsia="pt-BR"/>
              </w:rPr>
              <w:t xml:space="preserve"> Produto</w:t>
            </w:r>
            <w:r>
              <w:rPr>
                <w:b/>
                <w:bCs/>
                <w:color w:val="FFFFFF"/>
                <w:sz w:val="24"/>
                <w:szCs w:val="24"/>
                <w:lang w:eastAsia="pt-BR"/>
              </w:rPr>
              <w:t>s pelo Código</w:t>
            </w:r>
            <w:r w:rsidRPr="001C2209">
              <w:rPr>
                <w:b/>
                <w:bCs/>
                <w:color w:val="FFFFFF"/>
                <w:sz w:val="24"/>
                <w:szCs w:val="24"/>
                <w:lang w:eastAsia="pt-BR"/>
              </w:rPr>
              <w:t>.</w:t>
            </w:r>
          </w:p>
        </w:tc>
      </w:tr>
      <w:tr w:rsidR="006C519E" w:rsidRPr="001C2209" w14:paraId="7CECB32A" w14:textId="77777777" w:rsidTr="009D1FDF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46C1DA" w14:textId="77777777" w:rsidR="006C519E" w:rsidRPr="001C2209" w:rsidRDefault="006C519E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87AC5F" w14:textId="60F07C2B" w:rsidR="006C519E" w:rsidRPr="001C2209" w:rsidRDefault="002B4DBA" w:rsidP="009D1FDF">
            <w:pPr>
              <w:suppressAutoHyphens w:val="0"/>
              <w:rPr>
                <w:lang w:eastAsia="pt-BR"/>
              </w:rPr>
            </w:pPr>
            <w:proofErr w:type="gramStart"/>
            <w:r w:rsidRPr="001C2209">
              <w:rPr>
                <w:lang w:eastAsia="pt-BR"/>
              </w:rPr>
              <w:t>(  )</w:t>
            </w:r>
            <w:proofErr w:type="gramEnd"/>
            <w:r w:rsidRPr="001C2209">
              <w:rPr>
                <w:lang w:eastAsia="pt-BR"/>
              </w:rPr>
              <w:t xml:space="preserve"> </w:t>
            </w:r>
            <w:r w:rsidR="006C519E" w:rsidRPr="001C2209">
              <w:rPr>
                <w:lang w:eastAsia="pt-BR"/>
              </w:rPr>
              <w:t xml:space="preserve">Essencial                ( </w:t>
            </w:r>
            <w:r>
              <w:rPr>
                <w:lang w:eastAsia="pt-BR"/>
              </w:rPr>
              <w:t>x</w:t>
            </w:r>
            <w:r w:rsidR="006C519E" w:rsidRPr="001C2209">
              <w:rPr>
                <w:lang w:eastAsia="pt-BR"/>
              </w:rPr>
              <w:t xml:space="preserve"> ) Importante       (   ) Desejável</w:t>
            </w:r>
          </w:p>
        </w:tc>
      </w:tr>
      <w:tr w:rsidR="006C519E" w:rsidRPr="001C2209" w14:paraId="042AE9EF" w14:textId="77777777" w:rsidTr="009D1FDF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A25FCD" w14:textId="77777777" w:rsidR="006C519E" w:rsidRPr="001C2209" w:rsidRDefault="006C519E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41F398" w14:textId="77777777" w:rsidR="006C519E" w:rsidRPr="001C2209" w:rsidRDefault="006C519E" w:rsidP="009D1FDF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>.</w:t>
            </w:r>
          </w:p>
        </w:tc>
      </w:tr>
      <w:tr w:rsidR="006C519E" w:rsidRPr="001C2209" w14:paraId="3B20511D" w14:textId="77777777" w:rsidTr="009D1FDF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5D35E2" w14:textId="77777777" w:rsidR="006C519E" w:rsidRPr="001C2209" w:rsidRDefault="006C519E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E92AEA" w14:textId="7379F956" w:rsidR="006C519E" w:rsidRPr="001C2209" w:rsidRDefault="006C519E" w:rsidP="009D1FDF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Um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que </w:t>
            </w:r>
            <w:r>
              <w:rPr>
                <w:lang w:eastAsia="pt-BR"/>
              </w:rPr>
              <w:t>esteja logado no sistema pode consultar os produtos pelo código.</w:t>
            </w:r>
          </w:p>
        </w:tc>
      </w:tr>
      <w:tr w:rsidR="006C519E" w:rsidRPr="001C2209" w14:paraId="6E40AFDE" w14:textId="77777777" w:rsidTr="009D1F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D493FC" w14:textId="77777777" w:rsidR="006C519E" w:rsidRPr="001C2209" w:rsidRDefault="006C519E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3E0B35" w14:textId="77777777" w:rsidR="006C519E" w:rsidRPr="001C2209" w:rsidRDefault="006C519E" w:rsidP="009D1FDF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O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precisa est</w:t>
            </w:r>
            <w:r>
              <w:rPr>
                <w:lang w:eastAsia="pt-BR"/>
              </w:rPr>
              <w:t>ar logado no sistema</w:t>
            </w:r>
            <w:r w:rsidRPr="001C2209">
              <w:rPr>
                <w:lang w:eastAsia="pt-BR"/>
              </w:rPr>
              <w:t>.</w:t>
            </w:r>
          </w:p>
        </w:tc>
      </w:tr>
      <w:tr w:rsidR="006C519E" w:rsidRPr="001C2209" w14:paraId="4AC6471A" w14:textId="77777777" w:rsidTr="009D1F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A7B9A8" w14:textId="77777777" w:rsidR="006C519E" w:rsidRPr="001C2209" w:rsidRDefault="006C519E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8A2BFC" w14:textId="7E3B3904" w:rsidR="006C519E" w:rsidRPr="001C2209" w:rsidRDefault="006C519E" w:rsidP="009D1FDF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>O sistema dever</w:t>
            </w:r>
            <w:r>
              <w:rPr>
                <w:lang w:eastAsia="pt-BR"/>
              </w:rPr>
              <w:t>á apresentar o produto com o Código procurado</w:t>
            </w:r>
            <w:r w:rsidRPr="001C2209">
              <w:rPr>
                <w:lang w:eastAsia="pt-BR"/>
              </w:rPr>
              <w:t>.</w:t>
            </w:r>
          </w:p>
        </w:tc>
      </w:tr>
      <w:tr w:rsidR="006C519E" w:rsidRPr="001C2209" w14:paraId="6C738E87" w14:textId="77777777" w:rsidTr="009D1FDF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A28125" w14:textId="77777777" w:rsidR="006C519E" w:rsidRPr="001C2209" w:rsidRDefault="006C519E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4133F7" w14:textId="01091A72" w:rsidR="006C519E" w:rsidRPr="001C2209" w:rsidRDefault="006C519E" w:rsidP="009D1FDF">
            <w:pPr>
              <w:suppressAutoHyphens w:val="0"/>
              <w:rPr>
                <w:b/>
                <w:bCs/>
                <w:lang w:eastAsia="pt-BR"/>
              </w:rPr>
            </w:pPr>
            <w:r>
              <w:rPr>
                <w:b/>
                <w:bCs/>
                <w:lang w:eastAsia="pt-BR"/>
              </w:rPr>
              <w:t xml:space="preserve">Login, Home &lt;autenticado&gt;, Gerenciar Produtos, </w:t>
            </w:r>
            <w:r w:rsidR="008D7BEB">
              <w:rPr>
                <w:b/>
                <w:bCs/>
                <w:lang w:eastAsia="pt-BR"/>
              </w:rPr>
              <w:t>Listar Produtos</w:t>
            </w:r>
            <w:r>
              <w:rPr>
                <w:b/>
                <w:bCs/>
                <w:lang w:eastAsia="pt-BR"/>
              </w:rPr>
              <w:t>.</w:t>
            </w:r>
          </w:p>
        </w:tc>
      </w:tr>
      <w:tr w:rsidR="006C519E" w:rsidRPr="001C2209" w14:paraId="38E1A04F" w14:textId="77777777" w:rsidTr="009D1F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2FBE5D" w14:textId="77777777" w:rsidR="006C519E" w:rsidRPr="001C2209" w:rsidRDefault="006C519E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Restrições de campos: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A6D039" w14:textId="77777777" w:rsidR="006C519E" w:rsidRPr="00A24C22" w:rsidRDefault="006C519E" w:rsidP="009D1FDF">
            <w:pPr>
              <w:suppressAutoHyphens w:val="0"/>
              <w:spacing w:before="60" w:after="60"/>
              <w:jc w:val="both"/>
              <w:rPr>
                <w:b/>
                <w:noProof/>
                <w:sz w:val="22"/>
                <w:u w:val="single"/>
                <w:lang w:eastAsia="pt-BR"/>
              </w:rPr>
            </w:pPr>
            <w:r w:rsidRPr="001C2209">
              <w:rPr>
                <w:b/>
                <w:noProof/>
                <w:sz w:val="22"/>
                <w:lang w:eastAsia="pt-BR"/>
              </w:rPr>
              <w:t xml:space="preserve">Entidade </w:t>
            </w:r>
            <w:r>
              <w:rPr>
                <w:b/>
                <w:noProof/>
                <w:sz w:val="22"/>
                <w:lang w:eastAsia="pt-BR"/>
              </w:rPr>
              <w:t>Produto</w:t>
            </w:r>
            <w:r w:rsidRPr="001C2209">
              <w:rPr>
                <w:b/>
                <w:noProof/>
                <w:sz w:val="22"/>
                <w:lang w:eastAsia="pt-BR"/>
              </w:rPr>
              <w:t>:</w:t>
            </w:r>
          </w:p>
          <w:p w14:paraId="7C8EFDC2" w14:textId="77777777" w:rsidR="006C519E" w:rsidRPr="001C2209" w:rsidRDefault="006C519E" w:rsidP="009D1FDF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 w:rsidRPr="001C2209">
              <w:rPr>
                <w:noProof/>
                <w:sz w:val="22"/>
                <w:lang w:eastAsia="pt-BR"/>
              </w:rPr>
              <w:t>Nome: Deve possuir 50 caracteres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14AA00A1" w14:textId="77777777" w:rsidR="006C519E" w:rsidRPr="001C2209" w:rsidRDefault="006C519E" w:rsidP="009D1FDF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Código</w:t>
            </w:r>
            <w:r w:rsidRPr="001C2209">
              <w:rPr>
                <w:noProof/>
                <w:sz w:val="22"/>
                <w:lang w:eastAsia="pt-BR"/>
              </w:rPr>
              <w:t xml:space="preserve">: Deve ser um </w:t>
            </w:r>
            <w:r>
              <w:rPr>
                <w:noProof/>
                <w:sz w:val="22"/>
                <w:lang w:eastAsia="pt-BR"/>
              </w:rPr>
              <w:t>código</w:t>
            </w:r>
            <w:r w:rsidRPr="001C2209">
              <w:rPr>
                <w:noProof/>
                <w:sz w:val="22"/>
                <w:lang w:eastAsia="pt-BR"/>
              </w:rPr>
              <w:t xml:space="preserve"> válido e a entrada pode ser feita com ou sem os pontos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58E6CB6C" w14:textId="77777777" w:rsidR="006C519E" w:rsidRDefault="006C519E" w:rsidP="009D1FDF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Descrição</w:t>
            </w:r>
            <w:r w:rsidRPr="001C2209">
              <w:rPr>
                <w:noProof/>
                <w:sz w:val="22"/>
                <w:lang w:eastAsia="pt-BR"/>
              </w:rPr>
              <w:t xml:space="preserve">: Deve possuir </w:t>
            </w:r>
            <w:r>
              <w:rPr>
                <w:noProof/>
                <w:sz w:val="22"/>
                <w:lang w:eastAsia="pt-BR"/>
              </w:rPr>
              <w:t>5</w:t>
            </w:r>
            <w:r w:rsidRPr="001C2209">
              <w:rPr>
                <w:noProof/>
                <w:sz w:val="22"/>
                <w:lang w:eastAsia="pt-BR"/>
              </w:rPr>
              <w:t>0 caracteres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2916CB26" w14:textId="77777777" w:rsidR="006C519E" w:rsidRPr="001C2209" w:rsidRDefault="006C519E" w:rsidP="009D1FDF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 xml:space="preserve">Valor: </w:t>
            </w:r>
            <w:r w:rsidRPr="001C2209">
              <w:rPr>
                <w:noProof/>
                <w:sz w:val="22"/>
                <w:lang w:eastAsia="pt-BR"/>
              </w:rPr>
              <w:t xml:space="preserve">Deve </w:t>
            </w:r>
            <w:r>
              <w:rPr>
                <w:noProof/>
                <w:sz w:val="22"/>
                <w:lang w:eastAsia="pt-BR"/>
              </w:rPr>
              <w:t>ser um valor FLOAT.</w:t>
            </w:r>
          </w:p>
          <w:p w14:paraId="6A7C2D45" w14:textId="77777777" w:rsidR="006C519E" w:rsidRPr="001C2209" w:rsidRDefault="006C519E" w:rsidP="009D1FDF">
            <w:pPr>
              <w:suppressAutoHyphens w:val="0"/>
              <w:spacing w:before="60" w:after="60"/>
              <w:jc w:val="both"/>
              <w:rPr>
                <w:lang w:eastAsia="pt-BR"/>
              </w:rPr>
            </w:pPr>
          </w:p>
        </w:tc>
      </w:tr>
      <w:tr w:rsidR="006C519E" w:rsidRPr="001C2209" w14:paraId="708DE4F1" w14:textId="77777777" w:rsidTr="009D1FDF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CFD449" w14:textId="77777777" w:rsidR="006C519E" w:rsidRPr="001C2209" w:rsidRDefault="006C519E" w:rsidP="006C519E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lastRenderedPageBreak/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0AB086" w14:textId="6F02A6CD" w:rsidR="006C519E" w:rsidRDefault="006C519E" w:rsidP="006C519E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53C60241" w14:textId="77777777" w:rsidR="007A4648" w:rsidRPr="001C2209" w:rsidRDefault="007A4648" w:rsidP="006C519E">
            <w:pPr>
              <w:suppressAutoHyphens w:val="0"/>
              <w:rPr>
                <w:lang w:eastAsia="pt-BR"/>
              </w:rPr>
            </w:pPr>
          </w:p>
          <w:p w14:paraId="0922EA10" w14:textId="77777777" w:rsidR="006C519E" w:rsidRPr="001C2209" w:rsidRDefault="006C519E" w:rsidP="006C519E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1. </w:t>
            </w:r>
            <w:r>
              <w:rPr>
                <w:lang w:eastAsia="pt-BR"/>
              </w:rPr>
              <w:t>Realiza o login no sistema</w:t>
            </w:r>
            <w:r w:rsidRPr="001C2209">
              <w:rPr>
                <w:lang w:eastAsia="pt-BR"/>
              </w:rPr>
              <w:t>.</w:t>
            </w:r>
          </w:p>
          <w:p w14:paraId="1B7A1213" w14:textId="77777777" w:rsidR="006C519E" w:rsidRPr="001C2209" w:rsidRDefault="006C519E" w:rsidP="006C519E">
            <w:pPr>
              <w:suppressAutoHyphens w:val="0"/>
              <w:rPr>
                <w:lang w:eastAsia="pt-BR"/>
              </w:rPr>
            </w:pPr>
          </w:p>
          <w:p w14:paraId="35142776" w14:textId="7BA718F0" w:rsidR="006C519E" w:rsidRPr="001C2209" w:rsidRDefault="006C519E" w:rsidP="006C519E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3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“Gerenciar Produtos”</w:t>
            </w:r>
            <w:r w:rsidR="002B4DBA">
              <w:rPr>
                <w:lang w:eastAsia="pt-BR"/>
              </w:rPr>
              <w:t>.</w:t>
            </w:r>
          </w:p>
          <w:p w14:paraId="613ABB6C" w14:textId="77777777" w:rsidR="006C519E" w:rsidRPr="001C2209" w:rsidRDefault="006C519E" w:rsidP="006C519E">
            <w:pPr>
              <w:suppressAutoHyphens w:val="0"/>
              <w:rPr>
                <w:lang w:eastAsia="pt-BR"/>
              </w:rPr>
            </w:pPr>
          </w:p>
          <w:p w14:paraId="25350B1B" w14:textId="2792231C" w:rsidR="006C519E" w:rsidRDefault="006C519E" w:rsidP="006C519E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5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</w:t>
            </w:r>
            <w:r w:rsidR="00EC4516">
              <w:rPr>
                <w:lang w:eastAsia="pt-BR"/>
              </w:rPr>
              <w:t>Listar Produtos</w:t>
            </w:r>
            <w:r>
              <w:rPr>
                <w:lang w:eastAsia="pt-BR"/>
              </w:rPr>
              <w:t>”</w:t>
            </w:r>
            <w:r w:rsidRPr="001C2209">
              <w:rPr>
                <w:lang w:eastAsia="pt-BR"/>
              </w:rPr>
              <w:t>.</w:t>
            </w:r>
          </w:p>
          <w:p w14:paraId="7EF7E1B9" w14:textId="77777777" w:rsidR="006C519E" w:rsidRDefault="006C519E" w:rsidP="006C519E">
            <w:pPr>
              <w:suppressAutoHyphens w:val="0"/>
              <w:rPr>
                <w:lang w:eastAsia="pt-BR"/>
              </w:rPr>
            </w:pPr>
          </w:p>
          <w:p w14:paraId="069B6B06" w14:textId="77777777" w:rsidR="006C519E" w:rsidRDefault="006C519E" w:rsidP="006C519E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7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Preenche o campo.</w:t>
            </w:r>
          </w:p>
          <w:p w14:paraId="13657F8D" w14:textId="77777777" w:rsidR="006C519E" w:rsidRDefault="006C519E" w:rsidP="006C519E">
            <w:pPr>
              <w:suppressAutoHyphens w:val="0"/>
              <w:rPr>
                <w:lang w:eastAsia="pt-BR"/>
              </w:rPr>
            </w:pPr>
          </w:p>
          <w:p w14:paraId="7F50A988" w14:textId="726200F9" w:rsidR="006C519E" w:rsidRDefault="006C519E" w:rsidP="006C519E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8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“Procurar”</w:t>
            </w:r>
            <w:r w:rsidRPr="001C2209">
              <w:rPr>
                <w:lang w:eastAsia="pt-BR"/>
              </w:rPr>
              <w:t>.</w:t>
            </w:r>
          </w:p>
          <w:p w14:paraId="5065DF59" w14:textId="77777777" w:rsidR="006C519E" w:rsidRPr="001C2209" w:rsidRDefault="006C519E" w:rsidP="006C519E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5C01F6" w14:textId="77777777" w:rsidR="006C519E" w:rsidRPr="001C2209" w:rsidRDefault="006C519E" w:rsidP="006C519E">
            <w:pPr>
              <w:suppressAutoHyphens w:val="0"/>
              <w:rPr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Sistema</w:t>
            </w:r>
            <w:r w:rsidRPr="001C2209">
              <w:rPr>
                <w:lang w:eastAsia="pt-BR"/>
              </w:rPr>
              <w:t>:</w:t>
            </w:r>
          </w:p>
          <w:p w14:paraId="2022A89C" w14:textId="77777777" w:rsidR="006C519E" w:rsidRPr="001C2209" w:rsidRDefault="006C519E" w:rsidP="006C519E">
            <w:pPr>
              <w:suppressAutoHyphens w:val="0"/>
              <w:rPr>
                <w:lang w:eastAsia="pt-BR"/>
              </w:rPr>
            </w:pPr>
          </w:p>
          <w:p w14:paraId="6CAB2AFB" w14:textId="77777777" w:rsidR="006C519E" w:rsidRPr="001C2209" w:rsidRDefault="006C519E" w:rsidP="006C519E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2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a Home principal.</w:t>
            </w:r>
          </w:p>
          <w:p w14:paraId="7D9CD5DE" w14:textId="77777777" w:rsidR="006C519E" w:rsidRPr="001C2209" w:rsidRDefault="006C519E" w:rsidP="006C519E">
            <w:pPr>
              <w:suppressAutoHyphens w:val="0"/>
              <w:rPr>
                <w:lang w:eastAsia="pt-BR"/>
              </w:rPr>
            </w:pPr>
          </w:p>
          <w:p w14:paraId="04C59B11" w14:textId="2334D2A6" w:rsidR="006C519E" w:rsidRDefault="006C519E" w:rsidP="006C519E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4</w:t>
            </w:r>
            <w:r w:rsidRPr="001C2209">
              <w:rPr>
                <w:lang w:eastAsia="pt-BR"/>
              </w:rPr>
              <w:t xml:space="preserve">. Apresenta </w:t>
            </w:r>
            <w:r>
              <w:rPr>
                <w:lang w:eastAsia="pt-BR"/>
              </w:rPr>
              <w:t>as opções da página de gerenciamento dos produtos</w:t>
            </w:r>
            <w:r w:rsidRPr="001C2209">
              <w:rPr>
                <w:lang w:eastAsia="pt-BR"/>
              </w:rPr>
              <w:t>.</w:t>
            </w:r>
          </w:p>
          <w:p w14:paraId="2BDA8091" w14:textId="77777777" w:rsidR="006C519E" w:rsidRDefault="006C519E" w:rsidP="006C519E">
            <w:pPr>
              <w:suppressAutoHyphens w:val="0"/>
              <w:rPr>
                <w:lang w:eastAsia="pt-BR"/>
              </w:rPr>
            </w:pPr>
          </w:p>
          <w:p w14:paraId="788306A6" w14:textId="32C95F83" w:rsidR="006C519E" w:rsidRDefault="006C519E" w:rsidP="006C519E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6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um</w:t>
            </w:r>
            <w:r w:rsidR="00EC4516">
              <w:rPr>
                <w:lang w:eastAsia="pt-BR"/>
              </w:rPr>
              <w:t>a lista de produtos com um</w:t>
            </w:r>
            <w:r>
              <w:rPr>
                <w:lang w:eastAsia="pt-BR"/>
              </w:rPr>
              <w:t xml:space="preserve"> campo para digitar o código.</w:t>
            </w:r>
          </w:p>
          <w:p w14:paraId="55A3158D" w14:textId="77777777" w:rsidR="006C519E" w:rsidRDefault="006C519E" w:rsidP="006C519E">
            <w:pPr>
              <w:suppressAutoHyphens w:val="0"/>
              <w:rPr>
                <w:lang w:eastAsia="pt-BR"/>
              </w:rPr>
            </w:pPr>
          </w:p>
          <w:p w14:paraId="6C7E96D0" w14:textId="644E75FB" w:rsidR="006C519E" w:rsidRPr="001A2311" w:rsidRDefault="006C519E" w:rsidP="006C519E">
            <w:pPr>
              <w:suppressAutoHyphens w:val="0"/>
              <w:rPr>
                <w:u w:val="single"/>
                <w:lang w:eastAsia="pt-BR"/>
              </w:rPr>
            </w:pPr>
            <w:r>
              <w:rPr>
                <w:lang w:eastAsia="pt-BR"/>
              </w:rPr>
              <w:t>9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as informações do produto procurado.</w:t>
            </w:r>
          </w:p>
          <w:p w14:paraId="5AD67686" w14:textId="77777777" w:rsidR="006C519E" w:rsidRPr="006C519E" w:rsidRDefault="006C519E" w:rsidP="006C519E">
            <w:pPr>
              <w:suppressAutoHyphens w:val="0"/>
              <w:rPr>
                <w:u w:val="single"/>
                <w:lang w:eastAsia="pt-BR"/>
              </w:rPr>
            </w:pPr>
          </w:p>
        </w:tc>
      </w:tr>
      <w:tr w:rsidR="006C519E" w:rsidRPr="001C2209" w14:paraId="5FEC00AA" w14:textId="77777777" w:rsidTr="009D1FDF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94F1D5" w14:textId="77777777" w:rsidR="006C519E" w:rsidRPr="001C2209" w:rsidRDefault="006C519E" w:rsidP="006C519E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0E2AA9" w14:textId="77777777" w:rsidR="006C519E" w:rsidRDefault="006C519E" w:rsidP="006C519E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5187444D" w14:textId="77777777" w:rsidR="006C519E" w:rsidRPr="001C2209" w:rsidRDefault="006C519E" w:rsidP="006C519E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540C93" w14:textId="2162F0E0" w:rsidR="006C519E" w:rsidRDefault="006C519E" w:rsidP="006C519E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6BBF7EF7" w14:textId="77777777" w:rsidR="007A4648" w:rsidRPr="00D40FCB" w:rsidRDefault="007A4648" w:rsidP="006C519E"/>
          <w:p w14:paraId="2C7342A3" w14:textId="01F220C6" w:rsidR="006C519E" w:rsidRDefault="006C519E" w:rsidP="006C519E">
            <w:r>
              <w:t xml:space="preserve">1. </w:t>
            </w:r>
            <w:r w:rsidRPr="00D40FCB">
              <w:t xml:space="preserve">Caso ocorra um erro no login o sistema emitirá a seguinte mensagem: “Falha no </w:t>
            </w:r>
            <w:r w:rsidR="004335E4">
              <w:t>L</w:t>
            </w:r>
            <w:r w:rsidRPr="00D40FCB">
              <w:t>ogin</w:t>
            </w:r>
            <w:r>
              <w:t>!</w:t>
            </w:r>
            <w:r w:rsidRPr="00D40FCB">
              <w:t>”.</w:t>
            </w:r>
          </w:p>
          <w:p w14:paraId="5CD03BE2" w14:textId="77777777" w:rsidR="006C519E" w:rsidRDefault="006C519E" w:rsidP="006C519E">
            <w:pPr>
              <w:rPr>
                <w:u w:val="single"/>
              </w:rPr>
            </w:pPr>
          </w:p>
          <w:p w14:paraId="3C09D2E2" w14:textId="46490175" w:rsidR="006C519E" w:rsidRPr="002B4DBA" w:rsidRDefault="006C519E" w:rsidP="006C519E">
            <w:pPr>
              <w:rPr>
                <w:u w:val="single"/>
              </w:rPr>
            </w:pPr>
            <w:r>
              <w:t>2</w:t>
            </w:r>
            <w:r w:rsidRPr="00D40FCB">
              <w:t xml:space="preserve">. Caso </w:t>
            </w:r>
            <w:r>
              <w:t>o sistema não encontre o código digitado pelo gerente aparece a mensagem “Códi</w:t>
            </w:r>
            <w:r w:rsidR="007A4648">
              <w:t>g</w:t>
            </w:r>
            <w:r>
              <w:t xml:space="preserve">o </w:t>
            </w:r>
            <w:r w:rsidR="001B545D">
              <w:t>N</w:t>
            </w:r>
            <w:r>
              <w:t>ão</w:t>
            </w:r>
            <w:r w:rsidR="007A4648">
              <w:t xml:space="preserve"> </w:t>
            </w:r>
            <w:r w:rsidR="001B545D">
              <w:t>E</w:t>
            </w:r>
            <w:r>
              <w:t>ncontrado</w:t>
            </w:r>
            <w:r w:rsidR="007A4648">
              <w:t>”.</w:t>
            </w:r>
          </w:p>
        </w:tc>
      </w:tr>
    </w:tbl>
    <w:p w14:paraId="07D58C31" w14:textId="77777777" w:rsidR="006C519E" w:rsidRDefault="006C519E" w:rsidP="002735DD">
      <w:pPr>
        <w:pStyle w:val="TextoNormal"/>
        <w:ind w:left="0"/>
      </w:pPr>
    </w:p>
    <w:p w14:paraId="199E1DB6" w14:textId="77777777" w:rsidR="002735DD" w:rsidRDefault="002735DD" w:rsidP="002735DD">
      <w:pPr>
        <w:pStyle w:val="TextoNormal"/>
        <w:ind w:left="0"/>
      </w:pPr>
    </w:p>
    <w:p w14:paraId="2690EC33" w14:textId="60C7C03D" w:rsidR="007A4648" w:rsidRPr="00897465" w:rsidRDefault="007A4648" w:rsidP="007A4648">
      <w:pPr>
        <w:pStyle w:val="Requisito"/>
        <w:rPr>
          <w:szCs w:val="24"/>
        </w:rPr>
      </w:pPr>
      <w:r w:rsidRPr="00897465">
        <w:rPr>
          <w:szCs w:val="24"/>
        </w:rPr>
        <w:t>[RF0</w:t>
      </w:r>
      <w:r>
        <w:rPr>
          <w:szCs w:val="24"/>
        </w:rPr>
        <w:t>10</w:t>
      </w:r>
      <w:r w:rsidRPr="00897465">
        <w:rPr>
          <w:szCs w:val="24"/>
        </w:rPr>
        <w:t xml:space="preserve">] </w:t>
      </w:r>
      <w:r>
        <w:t>Alterar Produto</w:t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7A4648" w:rsidRPr="001C2209" w14:paraId="58103C47" w14:textId="77777777" w:rsidTr="009D1FDF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C224B7" w14:textId="158D1A84" w:rsidR="007A4648" w:rsidRPr="001C2209" w:rsidRDefault="007A4648" w:rsidP="009D1FDF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1C2209"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RF0</w:t>
            </w:r>
            <w:r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10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073F32" w14:textId="0114BE6F" w:rsidR="007A4648" w:rsidRPr="001C2209" w:rsidRDefault="007A4648" w:rsidP="009D1FDF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7A4648">
              <w:rPr>
                <w:b/>
                <w:bCs/>
                <w:color w:val="FFFFFF"/>
                <w:sz w:val="24"/>
                <w:szCs w:val="24"/>
                <w:lang w:eastAsia="pt-BR"/>
              </w:rPr>
              <w:t>Alterar Produto</w:t>
            </w:r>
            <w:r w:rsidRPr="001C2209">
              <w:rPr>
                <w:b/>
                <w:bCs/>
                <w:color w:val="FFFFFF"/>
                <w:sz w:val="24"/>
                <w:szCs w:val="24"/>
                <w:lang w:eastAsia="pt-BR"/>
              </w:rPr>
              <w:t>.</w:t>
            </w:r>
          </w:p>
        </w:tc>
      </w:tr>
      <w:tr w:rsidR="007A4648" w:rsidRPr="001C2209" w14:paraId="227B7E12" w14:textId="77777777" w:rsidTr="009D1FDF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E544D7" w14:textId="77777777" w:rsidR="007A4648" w:rsidRPr="001C2209" w:rsidRDefault="007A4648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8EA5CD" w14:textId="65F25AA5" w:rsidR="007A4648" w:rsidRPr="001C2209" w:rsidRDefault="002B4DBA" w:rsidP="009D1FDF">
            <w:pPr>
              <w:suppressAutoHyphens w:val="0"/>
              <w:rPr>
                <w:lang w:eastAsia="pt-BR"/>
              </w:rPr>
            </w:pPr>
            <w:proofErr w:type="gramStart"/>
            <w:r w:rsidRPr="001C2209">
              <w:rPr>
                <w:lang w:eastAsia="pt-BR"/>
              </w:rPr>
              <w:t xml:space="preserve">( </w:t>
            </w:r>
            <w:r>
              <w:rPr>
                <w:lang w:eastAsia="pt-BR"/>
              </w:rPr>
              <w:t>x</w:t>
            </w:r>
            <w:proofErr w:type="gramEnd"/>
            <w:r w:rsidRPr="001C2209">
              <w:rPr>
                <w:lang w:eastAsia="pt-BR"/>
              </w:rPr>
              <w:t xml:space="preserve"> )  Essencial                (   ) Importante       (   ) Desejável</w:t>
            </w:r>
          </w:p>
        </w:tc>
      </w:tr>
      <w:tr w:rsidR="007A4648" w:rsidRPr="001C2209" w14:paraId="53B05A8D" w14:textId="77777777" w:rsidTr="009D1FDF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A045CA" w14:textId="77777777" w:rsidR="007A4648" w:rsidRPr="001C2209" w:rsidRDefault="007A4648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A23AA2" w14:textId="77777777" w:rsidR="007A4648" w:rsidRPr="001C2209" w:rsidRDefault="007A4648" w:rsidP="009D1FDF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>.</w:t>
            </w:r>
          </w:p>
        </w:tc>
      </w:tr>
      <w:tr w:rsidR="007A4648" w:rsidRPr="001C2209" w14:paraId="7CF896D1" w14:textId="77777777" w:rsidTr="009D1FDF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8EBD3F" w14:textId="77777777" w:rsidR="007A4648" w:rsidRPr="001C2209" w:rsidRDefault="007A4648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FEF48E" w14:textId="5D83E293" w:rsidR="007A4648" w:rsidRPr="001C2209" w:rsidRDefault="007A4648" w:rsidP="009D1FDF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Um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que </w:t>
            </w:r>
            <w:r>
              <w:rPr>
                <w:lang w:eastAsia="pt-BR"/>
              </w:rPr>
              <w:t>esteja logado no sistema pode alterar os dados de um produto.</w:t>
            </w:r>
          </w:p>
        </w:tc>
      </w:tr>
      <w:tr w:rsidR="007A4648" w:rsidRPr="001C2209" w14:paraId="72B2609B" w14:textId="77777777" w:rsidTr="009D1F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BEC8B5" w14:textId="77777777" w:rsidR="007A4648" w:rsidRPr="001C2209" w:rsidRDefault="007A4648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26C077" w14:textId="77777777" w:rsidR="007A4648" w:rsidRPr="001C2209" w:rsidRDefault="007A4648" w:rsidP="009D1FDF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O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precisa est</w:t>
            </w:r>
            <w:r>
              <w:rPr>
                <w:lang w:eastAsia="pt-BR"/>
              </w:rPr>
              <w:t>ar logado no sistema</w:t>
            </w:r>
            <w:r w:rsidRPr="001C2209">
              <w:rPr>
                <w:lang w:eastAsia="pt-BR"/>
              </w:rPr>
              <w:t>.</w:t>
            </w:r>
          </w:p>
        </w:tc>
      </w:tr>
      <w:tr w:rsidR="007A4648" w:rsidRPr="001C2209" w14:paraId="61BFDFB0" w14:textId="77777777" w:rsidTr="009D1F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31102C" w14:textId="77777777" w:rsidR="007A4648" w:rsidRPr="001C2209" w:rsidRDefault="007A4648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46372F" w14:textId="23861730" w:rsidR="007A4648" w:rsidRPr="001C2209" w:rsidRDefault="007A4648" w:rsidP="009D1FDF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>O sistema dever</w:t>
            </w:r>
            <w:r>
              <w:rPr>
                <w:lang w:eastAsia="pt-BR"/>
              </w:rPr>
              <w:t>á apresentar o produto alterado com seus novos dados formatados</w:t>
            </w:r>
            <w:r w:rsidRPr="001C2209">
              <w:rPr>
                <w:lang w:eastAsia="pt-BR"/>
              </w:rPr>
              <w:t>.</w:t>
            </w:r>
          </w:p>
        </w:tc>
      </w:tr>
      <w:tr w:rsidR="007A4648" w:rsidRPr="001C2209" w14:paraId="21D47A90" w14:textId="77777777" w:rsidTr="009D1FDF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F54612" w14:textId="77777777" w:rsidR="007A4648" w:rsidRPr="001C2209" w:rsidRDefault="007A4648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8DDFEE" w14:textId="7F60C971" w:rsidR="007A4648" w:rsidRPr="001C2209" w:rsidRDefault="007A4648" w:rsidP="009D1FDF">
            <w:pPr>
              <w:suppressAutoHyphens w:val="0"/>
              <w:rPr>
                <w:b/>
                <w:bCs/>
                <w:lang w:eastAsia="pt-BR"/>
              </w:rPr>
            </w:pPr>
            <w:r>
              <w:rPr>
                <w:b/>
                <w:bCs/>
                <w:lang w:eastAsia="pt-BR"/>
              </w:rPr>
              <w:t>Login, Home &lt;autenticado&gt;, Gerenciar Produtos, Listar Produtos.</w:t>
            </w:r>
          </w:p>
        </w:tc>
      </w:tr>
      <w:tr w:rsidR="007A4648" w:rsidRPr="001C2209" w14:paraId="04F01D89" w14:textId="77777777" w:rsidTr="009D1F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6EBCA1" w14:textId="77777777" w:rsidR="007A4648" w:rsidRPr="001C2209" w:rsidRDefault="007A4648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Restrições de campos: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474FEC" w14:textId="77777777" w:rsidR="007A4648" w:rsidRPr="00A24C22" w:rsidRDefault="007A4648" w:rsidP="009D1FDF">
            <w:pPr>
              <w:suppressAutoHyphens w:val="0"/>
              <w:spacing w:before="60" w:after="60"/>
              <w:jc w:val="both"/>
              <w:rPr>
                <w:b/>
                <w:noProof/>
                <w:sz w:val="22"/>
                <w:u w:val="single"/>
                <w:lang w:eastAsia="pt-BR"/>
              </w:rPr>
            </w:pPr>
            <w:r w:rsidRPr="001C2209">
              <w:rPr>
                <w:b/>
                <w:noProof/>
                <w:sz w:val="22"/>
                <w:lang w:eastAsia="pt-BR"/>
              </w:rPr>
              <w:t xml:space="preserve">Entidade </w:t>
            </w:r>
            <w:r>
              <w:rPr>
                <w:b/>
                <w:noProof/>
                <w:sz w:val="22"/>
                <w:lang w:eastAsia="pt-BR"/>
              </w:rPr>
              <w:t>Produto</w:t>
            </w:r>
            <w:r w:rsidRPr="001C2209">
              <w:rPr>
                <w:b/>
                <w:noProof/>
                <w:sz w:val="22"/>
                <w:lang w:eastAsia="pt-BR"/>
              </w:rPr>
              <w:t>:</w:t>
            </w:r>
          </w:p>
          <w:p w14:paraId="78D1C5B5" w14:textId="77777777" w:rsidR="007A4648" w:rsidRPr="001C2209" w:rsidRDefault="007A4648" w:rsidP="009D1FDF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 w:rsidRPr="001C2209">
              <w:rPr>
                <w:noProof/>
                <w:sz w:val="22"/>
                <w:lang w:eastAsia="pt-BR"/>
              </w:rPr>
              <w:t>Nome: Deve possuir 50 caracteres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229A9AB4" w14:textId="77777777" w:rsidR="007A4648" w:rsidRPr="001C2209" w:rsidRDefault="007A4648" w:rsidP="009D1FDF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Código</w:t>
            </w:r>
            <w:r w:rsidRPr="001C2209">
              <w:rPr>
                <w:noProof/>
                <w:sz w:val="22"/>
                <w:lang w:eastAsia="pt-BR"/>
              </w:rPr>
              <w:t xml:space="preserve">: Deve ser um </w:t>
            </w:r>
            <w:r>
              <w:rPr>
                <w:noProof/>
                <w:sz w:val="22"/>
                <w:lang w:eastAsia="pt-BR"/>
              </w:rPr>
              <w:t>código</w:t>
            </w:r>
            <w:r w:rsidRPr="001C2209">
              <w:rPr>
                <w:noProof/>
                <w:sz w:val="22"/>
                <w:lang w:eastAsia="pt-BR"/>
              </w:rPr>
              <w:t xml:space="preserve"> válido e a entrada pode ser feita com ou sem os pontos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202DBF3D" w14:textId="77777777" w:rsidR="007A4648" w:rsidRDefault="007A4648" w:rsidP="009D1FDF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Descrição</w:t>
            </w:r>
            <w:r w:rsidRPr="001C2209">
              <w:rPr>
                <w:noProof/>
                <w:sz w:val="22"/>
                <w:lang w:eastAsia="pt-BR"/>
              </w:rPr>
              <w:t xml:space="preserve">: Deve possuir </w:t>
            </w:r>
            <w:r>
              <w:rPr>
                <w:noProof/>
                <w:sz w:val="22"/>
                <w:lang w:eastAsia="pt-BR"/>
              </w:rPr>
              <w:t>5</w:t>
            </w:r>
            <w:r w:rsidRPr="001C2209">
              <w:rPr>
                <w:noProof/>
                <w:sz w:val="22"/>
                <w:lang w:eastAsia="pt-BR"/>
              </w:rPr>
              <w:t>0 caracteres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3C64DFF2" w14:textId="5EC7E170" w:rsidR="007A4648" w:rsidRPr="002B4DBA" w:rsidRDefault="007A4648" w:rsidP="002B4DBA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lastRenderedPageBreak/>
              <w:t xml:space="preserve">Valor: </w:t>
            </w:r>
            <w:r w:rsidRPr="001C2209">
              <w:rPr>
                <w:noProof/>
                <w:sz w:val="22"/>
                <w:lang w:eastAsia="pt-BR"/>
              </w:rPr>
              <w:t xml:space="preserve">Deve </w:t>
            </w:r>
            <w:r>
              <w:rPr>
                <w:noProof/>
                <w:sz w:val="22"/>
                <w:lang w:eastAsia="pt-BR"/>
              </w:rPr>
              <w:t>ser um valor FLOAT.</w:t>
            </w:r>
          </w:p>
        </w:tc>
      </w:tr>
      <w:tr w:rsidR="007A4648" w:rsidRPr="001C2209" w14:paraId="0A7E6670" w14:textId="77777777" w:rsidTr="009D1FDF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A9C35A" w14:textId="77777777" w:rsidR="007A4648" w:rsidRPr="001C2209" w:rsidRDefault="007A4648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lastRenderedPageBreak/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B7F81D" w14:textId="0843092B" w:rsidR="007A4648" w:rsidRDefault="007A4648" w:rsidP="009D1FDF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0EC379E9" w14:textId="77777777" w:rsidR="007A4648" w:rsidRPr="001C2209" w:rsidRDefault="007A4648" w:rsidP="009D1FDF">
            <w:pPr>
              <w:suppressAutoHyphens w:val="0"/>
              <w:rPr>
                <w:lang w:eastAsia="pt-BR"/>
              </w:rPr>
            </w:pPr>
          </w:p>
          <w:p w14:paraId="6BCD0C3D" w14:textId="77777777" w:rsidR="002B4DBA" w:rsidRPr="001C2209" w:rsidRDefault="002B4DBA" w:rsidP="002B4DBA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1. </w:t>
            </w:r>
            <w:r>
              <w:rPr>
                <w:lang w:eastAsia="pt-BR"/>
              </w:rPr>
              <w:t>Realiza o login no sistema</w:t>
            </w:r>
            <w:r w:rsidRPr="001C2209">
              <w:rPr>
                <w:lang w:eastAsia="pt-BR"/>
              </w:rPr>
              <w:t>.</w:t>
            </w:r>
          </w:p>
          <w:p w14:paraId="345B70EE" w14:textId="77777777" w:rsidR="002B4DBA" w:rsidRPr="001C2209" w:rsidRDefault="002B4DBA" w:rsidP="002B4DBA">
            <w:pPr>
              <w:suppressAutoHyphens w:val="0"/>
              <w:rPr>
                <w:lang w:eastAsia="pt-BR"/>
              </w:rPr>
            </w:pPr>
          </w:p>
          <w:p w14:paraId="33081C2D" w14:textId="6814A912" w:rsidR="002B4DBA" w:rsidRPr="001C2209" w:rsidRDefault="002B4DBA" w:rsidP="002B4DBA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3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“Gerenciar Produtos”.</w:t>
            </w:r>
          </w:p>
          <w:p w14:paraId="592DA949" w14:textId="77777777" w:rsidR="002B4DBA" w:rsidRPr="001C2209" w:rsidRDefault="002B4DBA" w:rsidP="002B4DBA">
            <w:pPr>
              <w:suppressAutoHyphens w:val="0"/>
              <w:rPr>
                <w:lang w:eastAsia="pt-BR"/>
              </w:rPr>
            </w:pPr>
          </w:p>
          <w:p w14:paraId="47C4458A" w14:textId="40F79524" w:rsidR="002B4DBA" w:rsidRDefault="002B4DBA" w:rsidP="002B4DBA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5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“Listar Produtos”</w:t>
            </w:r>
            <w:r w:rsidRPr="001C2209">
              <w:rPr>
                <w:lang w:eastAsia="pt-BR"/>
              </w:rPr>
              <w:t>.</w:t>
            </w:r>
          </w:p>
          <w:p w14:paraId="4FAC87D0" w14:textId="77777777" w:rsidR="002B4DBA" w:rsidRDefault="002B4DBA" w:rsidP="002B4DBA">
            <w:pPr>
              <w:suppressAutoHyphens w:val="0"/>
              <w:rPr>
                <w:lang w:eastAsia="pt-BR"/>
              </w:rPr>
            </w:pPr>
          </w:p>
          <w:p w14:paraId="28E317BF" w14:textId="4D052F32" w:rsidR="002B4DBA" w:rsidRDefault="002B4DBA" w:rsidP="002B4DBA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7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“Alterar” na linha do produto que deseja formatar as informações.</w:t>
            </w:r>
          </w:p>
          <w:p w14:paraId="2B12C46B" w14:textId="77777777" w:rsidR="002B4DBA" w:rsidRDefault="002B4DBA" w:rsidP="002B4DBA">
            <w:pPr>
              <w:suppressAutoHyphens w:val="0"/>
              <w:rPr>
                <w:lang w:eastAsia="pt-BR"/>
              </w:rPr>
            </w:pPr>
          </w:p>
          <w:p w14:paraId="5DCA47F0" w14:textId="3B59CA58" w:rsidR="007A4648" w:rsidRDefault="002B4DBA" w:rsidP="009D1FDF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9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“Finalizar Edição”</w:t>
            </w:r>
            <w:r w:rsidRPr="001C2209">
              <w:rPr>
                <w:lang w:eastAsia="pt-BR"/>
              </w:rPr>
              <w:t>.</w:t>
            </w:r>
          </w:p>
          <w:p w14:paraId="3436ABD6" w14:textId="77777777" w:rsidR="007A4648" w:rsidRPr="001C2209" w:rsidRDefault="007A4648" w:rsidP="009D1FDF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CEDA86" w14:textId="6E515426" w:rsidR="007A4648" w:rsidRDefault="007A4648" w:rsidP="009D1FDF">
            <w:pPr>
              <w:suppressAutoHyphens w:val="0"/>
              <w:rPr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Sistema</w:t>
            </w:r>
            <w:r w:rsidRPr="001C2209">
              <w:rPr>
                <w:lang w:eastAsia="pt-BR"/>
              </w:rPr>
              <w:t>:</w:t>
            </w:r>
          </w:p>
          <w:p w14:paraId="41161C28" w14:textId="77777777" w:rsidR="007A4648" w:rsidRPr="001C2209" w:rsidRDefault="007A4648" w:rsidP="009D1FDF">
            <w:pPr>
              <w:suppressAutoHyphens w:val="0"/>
              <w:rPr>
                <w:lang w:eastAsia="pt-BR"/>
              </w:rPr>
            </w:pPr>
          </w:p>
          <w:p w14:paraId="26B90B8D" w14:textId="77777777" w:rsidR="002B4DBA" w:rsidRPr="001C2209" w:rsidRDefault="002B4DBA" w:rsidP="002B4DBA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2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a Home principal.</w:t>
            </w:r>
          </w:p>
          <w:p w14:paraId="23FCEC94" w14:textId="77777777" w:rsidR="002B4DBA" w:rsidRPr="001C2209" w:rsidRDefault="002B4DBA" w:rsidP="002B4DBA">
            <w:pPr>
              <w:suppressAutoHyphens w:val="0"/>
              <w:rPr>
                <w:lang w:eastAsia="pt-BR"/>
              </w:rPr>
            </w:pPr>
          </w:p>
          <w:p w14:paraId="390CA0C4" w14:textId="6A0659BB" w:rsidR="002B4DBA" w:rsidRDefault="002B4DBA" w:rsidP="002B4DBA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4</w:t>
            </w:r>
            <w:r w:rsidRPr="001C2209">
              <w:rPr>
                <w:lang w:eastAsia="pt-BR"/>
              </w:rPr>
              <w:t xml:space="preserve">. Apresenta </w:t>
            </w:r>
            <w:r>
              <w:rPr>
                <w:lang w:eastAsia="pt-BR"/>
              </w:rPr>
              <w:t>as opções da página de gerenciamento dos produtos</w:t>
            </w:r>
            <w:r w:rsidRPr="001C2209">
              <w:rPr>
                <w:lang w:eastAsia="pt-BR"/>
              </w:rPr>
              <w:t>.</w:t>
            </w:r>
          </w:p>
          <w:p w14:paraId="34803F1E" w14:textId="77777777" w:rsidR="002B4DBA" w:rsidRDefault="002B4DBA" w:rsidP="002B4DBA">
            <w:pPr>
              <w:suppressAutoHyphens w:val="0"/>
              <w:rPr>
                <w:lang w:eastAsia="pt-BR"/>
              </w:rPr>
            </w:pPr>
          </w:p>
          <w:p w14:paraId="3702396A" w14:textId="2F114CB7" w:rsidR="002B4DBA" w:rsidRDefault="002B4DBA" w:rsidP="002B4DBA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6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uma lista de produtos.</w:t>
            </w:r>
          </w:p>
          <w:p w14:paraId="6B617757" w14:textId="77777777" w:rsidR="002B4DBA" w:rsidRDefault="002B4DBA" w:rsidP="002B4DBA">
            <w:pPr>
              <w:suppressAutoHyphens w:val="0"/>
              <w:rPr>
                <w:lang w:eastAsia="pt-BR"/>
              </w:rPr>
            </w:pPr>
          </w:p>
          <w:p w14:paraId="152C2AA9" w14:textId="29ACA1ED" w:rsidR="002B4DBA" w:rsidRDefault="002B4DBA" w:rsidP="002B4DBA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8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um formulário com as informações do produto contendo seus campos, tirando o código, editáveis.</w:t>
            </w:r>
          </w:p>
          <w:p w14:paraId="5A6D5828" w14:textId="77777777" w:rsidR="002B4DBA" w:rsidRDefault="002B4DBA" w:rsidP="002B4DBA">
            <w:pPr>
              <w:suppressAutoHyphens w:val="0"/>
              <w:rPr>
                <w:lang w:eastAsia="pt-BR"/>
              </w:rPr>
            </w:pPr>
          </w:p>
          <w:p w14:paraId="5D3D0F3C" w14:textId="2DDE7A74" w:rsidR="007A4648" w:rsidRPr="006C519E" w:rsidRDefault="002B4DBA" w:rsidP="002B4DBA">
            <w:pPr>
              <w:suppressAutoHyphens w:val="0"/>
              <w:rPr>
                <w:u w:val="single"/>
                <w:lang w:eastAsia="pt-BR"/>
              </w:rPr>
            </w:pPr>
            <w:r>
              <w:rPr>
                <w:lang w:eastAsia="pt-BR"/>
              </w:rPr>
              <w:t>10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a mensagem “Produto Alterado com Sucesso!”.</w:t>
            </w:r>
          </w:p>
        </w:tc>
      </w:tr>
      <w:tr w:rsidR="007A4648" w:rsidRPr="001C2209" w14:paraId="2B8F5E20" w14:textId="77777777" w:rsidTr="009D1FDF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2C90E8" w14:textId="77777777" w:rsidR="007A4648" w:rsidRPr="001C2209" w:rsidRDefault="007A4648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BFF349" w14:textId="77777777" w:rsidR="007A4648" w:rsidRDefault="007A4648" w:rsidP="009D1FDF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24E54403" w14:textId="77777777" w:rsidR="007A4648" w:rsidRPr="001C2209" w:rsidRDefault="007A4648" w:rsidP="009D1FDF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6EF0BF" w14:textId="7C289776" w:rsidR="007A4648" w:rsidRDefault="007A4648" w:rsidP="009D1FDF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3C47966F" w14:textId="77777777" w:rsidR="007A4648" w:rsidRPr="00D40FCB" w:rsidRDefault="007A4648" w:rsidP="009D1FDF"/>
          <w:p w14:paraId="0D732CE4" w14:textId="69B568B7" w:rsidR="002B4DBA" w:rsidRDefault="002B4DBA" w:rsidP="002B4DBA">
            <w:r w:rsidRPr="00D40FCB">
              <w:t xml:space="preserve">1. Caso ocorra um erro no login o sistema emitirá a seguinte mensagem: “Falha no </w:t>
            </w:r>
            <w:r w:rsidR="004335E4">
              <w:t>L</w:t>
            </w:r>
            <w:r w:rsidRPr="00D40FCB">
              <w:t>ogin</w:t>
            </w:r>
            <w:r>
              <w:t>!</w:t>
            </w:r>
            <w:r w:rsidRPr="00D40FCB">
              <w:t>”.</w:t>
            </w:r>
          </w:p>
          <w:p w14:paraId="168DDFB4" w14:textId="77777777" w:rsidR="002B4DBA" w:rsidRDefault="002B4DBA" w:rsidP="002B4DBA">
            <w:pPr>
              <w:rPr>
                <w:u w:val="single"/>
              </w:rPr>
            </w:pPr>
          </w:p>
          <w:p w14:paraId="1B5E1B4D" w14:textId="0CF9D9CA" w:rsidR="007A4648" w:rsidRDefault="002B4DBA" w:rsidP="009D1FDF">
            <w:r>
              <w:t>2</w:t>
            </w:r>
            <w:r w:rsidRPr="00D40FCB">
              <w:t xml:space="preserve">. Caso </w:t>
            </w:r>
            <w:r>
              <w:t>não exista produtos na lista o sistema mostra a mensagem “Lista de Produtos Vazia!”</w:t>
            </w:r>
            <w:r w:rsidRPr="00D40FCB">
              <w:t>.</w:t>
            </w:r>
          </w:p>
          <w:p w14:paraId="044A258E" w14:textId="77777777" w:rsidR="007A4648" w:rsidRPr="00041B28" w:rsidRDefault="007A4648" w:rsidP="009D1FDF">
            <w:pPr>
              <w:rPr>
                <w:lang w:eastAsia="pt-BR"/>
              </w:rPr>
            </w:pPr>
          </w:p>
        </w:tc>
      </w:tr>
    </w:tbl>
    <w:p w14:paraId="2978FAF3" w14:textId="76C7287A" w:rsidR="002203DE" w:rsidRDefault="002203DE" w:rsidP="002B4DBA">
      <w:pPr>
        <w:pStyle w:val="TextoNormal"/>
        <w:ind w:left="0"/>
      </w:pPr>
    </w:p>
    <w:p w14:paraId="14CD961B" w14:textId="4A2D4984" w:rsidR="002B4DBA" w:rsidRPr="00897465" w:rsidRDefault="002B4DBA" w:rsidP="002B4DBA">
      <w:pPr>
        <w:pStyle w:val="Requisito"/>
        <w:rPr>
          <w:szCs w:val="24"/>
        </w:rPr>
      </w:pPr>
      <w:r w:rsidRPr="00897465">
        <w:rPr>
          <w:szCs w:val="24"/>
        </w:rPr>
        <w:t>[RF0</w:t>
      </w:r>
      <w:r>
        <w:rPr>
          <w:szCs w:val="24"/>
        </w:rPr>
        <w:t>11</w:t>
      </w:r>
      <w:r w:rsidRPr="00897465">
        <w:rPr>
          <w:szCs w:val="24"/>
        </w:rPr>
        <w:t xml:space="preserve">] </w:t>
      </w:r>
      <w:r>
        <w:t>Excluir Produto</w:t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2B4DBA" w:rsidRPr="001C2209" w14:paraId="388E5277" w14:textId="77777777" w:rsidTr="009D1FDF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044D8C" w14:textId="3539BC84" w:rsidR="002B4DBA" w:rsidRPr="001C2209" w:rsidRDefault="002B4DBA" w:rsidP="009D1FDF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1C2209"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RF0</w:t>
            </w:r>
            <w:r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11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1FAF20" w14:textId="00CA344B" w:rsidR="002B4DBA" w:rsidRPr="001C2209" w:rsidRDefault="002B4DBA" w:rsidP="009D1FDF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2B4DBA">
              <w:rPr>
                <w:b/>
                <w:bCs/>
                <w:color w:val="FFFFFF"/>
                <w:sz w:val="24"/>
                <w:szCs w:val="24"/>
                <w:lang w:eastAsia="pt-BR"/>
              </w:rPr>
              <w:t>Excluir Produto</w:t>
            </w:r>
            <w:r w:rsidRPr="001C2209">
              <w:rPr>
                <w:b/>
                <w:bCs/>
                <w:color w:val="FFFFFF"/>
                <w:sz w:val="24"/>
                <w:szCs w:val="24"/>
                <w:lang w:eastAsia="pt-BR"/>
              </w:rPr>
              <w:t>.</w:t>
            </w:r>
          </w:p>
        </w:tc>
      </w:tr>
      <w:tr w:rsidR="002B4DBA" w:rsidRPr="001C2209" w14:paraId="0023D812" w14:textId="77777777" w:rsidTr="009D1FDF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FE722D" w14:textId="77777777" w:rsidR="002B4DBA" w:rsidRPr="001C2209" w:rsidRDefault="002B4DBA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6F051C" w14:textId="55EA25D6" w:rsidR="002B4DBA" w:rsidRPr="001C2209" w:rsidRDefault="002B4DBA" w:rsidP="009D1FDF">
            <w:pPr>
              <w:suppressAutoHyphens w:val="0"/>
              <w:rPr>
                <w:lang w:eastAsia="pt-BR"/>
              </w:rPr>
            </w:pPr>
            <w:proofErr w:type="gramStart"/>
            <w:r w:rsidRPr="001C2209">
              <w:rPr>
                <w:lang w:eastAsia="pt-BR"/>
              </w:rPr>
              <w:t xml:space="preserve">( </w:t>
            </w:r>
            <w:r>
              <w:rPr>
                <w:lang w:eastAsia="pt-BR"/>
              </w:rPr>
              <w:t>x</w:t>
            </w:r>
            <w:proofErr w:type="gramEnd"/>
            <w:r w:rsidRPr="001C2209">
              <w:rPr>
                <w:lang w:eastAsia="pt-BR"/>
              </w:rPr>
              <w:t xml:space="preserve"> )  Essencial                (   ) Importante       (   ) Desejável</w:t>
            </w:r>
          </w:p>
        </w:tc>
      </w:tr>
      <w:tr w:rsidR="002B4DBA" w:rsidRPr="001C2209" w14:paraId="4F5745BD" w14:textId="77777777" w:rsidTr="009D1FDF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24D64B" w14:textId="77777777" w:rsidR="002B4DBA" w:rsidRPr="001C2209" w:rsidRDefault="002B4DBA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3DFE72" w14:textId="77777777" w:rsidR="002B4DBA" w:rsidRPr="001C2209" w:rsidRDefault="002B4DBA" w:rsidP="009D1FDF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>.</w:t>
            </w:r>
          </w:p>
        </w:tc>
      </w:tr>
      <w:tr w:rsidR="00687D22" w:rsidRPr="001C2209" w14:paraId="38EA645F" w14:textId="77777777" w:rsidTr="009D1FDF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1B33E8" w14:textId="77777777" w:rsidR="00687D22" w:rsidRPr="001C2209" w:rsidRDefault="00687D22" w:rsidP="00687D22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A339BA" w14:textId="4BD7D426" w:rsidR="00687D22" w:rsidRPr="001C2209" w:rsidRDefault="00687D22" w:rsidP="00687D22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Um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que </w:t>
            </w:r>
            <w:r>
              <w:rPr>
                <w:lang w:eastAsia="pt-BR"/>
              </w:rPr>
              <w:t>esteja logado no sistema pode excluir um produto.</w:t>
            </w:r>
          </w:p>
        </w:tc>
      </w:tr>
      <w:tr w:rsidR="00687D22" w:rsidRPr="001C2209" w14:paraId="4B9C707B" w14:textId="77777777" w:rsidTr="009D1F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195526" w14:textId="77777777" w:rsidR="00687D22" w:rsidRPr="001C2209" w:rsidRDefault="00687D22" w:rsidP="00687D22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E454F7" w14:textId="77777777" w:rsidR="00687D22" w:rsidRPr="001C2209" w:rsidRDefault="00687D22" w:rsidP="00687D22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O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precisa est</w:t>
            </w:r>
            <w:r>
              <w:rPr>
                <w:lang w:eastAsia="pt-BR"/>
              </w:rPr>
              <w:t>ar logado no sistema</w:t>
            </w:r>
            <w:r w:rsidRPr="001C2209">
              <w:rPr>
                <w:lang w:eastAsia="pt-BR"/>
              </w:rPr>
              <w:t>.</w:t>
            </w:r>
          </w:p>
        </w:tc>
      </w:tr>
      <w:tr w:rsidR="00687D22" w:rsidRPr="001C2209" w14:paraId="501D8BCD" w14:textId="77777777" w:rsidTr="009D1F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93F5FA" w14:textId="77777777" w:rsidR="00687D22" w:rsidRPr="001C2209" w:rsidRDefault="00687D22" w:rsidP="00687D22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5042C1" w14:textId="50BE2FC2" w:rsidR="00687D22" w:rsidRPr="001C2209" w:rsidRDefault="00687D22" w:rsidP="00687D22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>O sistema dever</w:t>
            </w:r>
            <w:r>
              <w:rPr>
                <w:lang w:eastAsia="pt-BR"/>
              </w:rPr>
              <w:t>á apresentar uma mensagem de “Produto Excluído com Sucesso!”</w:t>
            </w:r>
            <w:r w:rsidRPr="001C2209">
              <w:rPr>
                <w:lang w:eastAsia="pt-BR"/>
              </w:rPr>
              <w:t>.</w:t>
            </w:r>
          </w:p>
        </w:tc>
      </w:tr>
      <w:tr w:rsidR="00687D22" w:rsidRPr="001C2209" w14:paraId="535A8E3D" w14:textId="77777777" w:rsidTr="009D1FDF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891F53" w14:textId="77777777" w:rsidR="00687D22" w:rsidRPr="001C2209" w:rsidRDefault="00687D22" w:rsidP="00687D22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83838C" w14:textId="77777777" w:rsidR="00687D22" w:rsidRPr="001C2209" w:rsidRDefault="00687D22" w:rsidP="00687D22">
            <w:pPr>
              <w:suppressAutoHyphens w:val="0"/>
              <w:rPr>
                <w:b/>
                <w:bCs/>
                <w:lang w:eastAsia="pt-BR"/>
              </w:rPr>
            </w:pPr>
            <w:r>
              <w:rPr>
                <w:b/>
                <w:bCs/>
                <w:lang w:eastAsia="pt-BR"/>
              </w:rPr>
              <w:t>Login, Home &lt;autenticado&gt;, Gerenciar Produtos, Listar Produtos.</w:t>
            </w:r>
          </w:p>
        </w:tc>
      </w:tr>
      <w:tr w:rsidR="00687D22" w:rsidRPr="001C2209" w14:paraId="4A9DF5EB" w14:textId="77777777" w:rsidTr="009D1F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0FA814" w14:textId="77777777" w:rsidR="00687D22" w:rsidRPr="001C2209" w:rsidRDefault="00687D22" w:rsidP="00687D22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Restrições de campos: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AFF302" w14:textId="77777777" w:rsidR="00687D22" w:rsidRPr="00A24C22" w:rsidRDefault="00687D22" w:rsidP="00687D22">
            <w:pPr>
              <w:suppressAutoHyphens w:val="0"/>
              <w:spacing w:before="60" w:after="60"/>
              <w:jc w:val="both"/>
              <w:rPr>
                <w:b/>
                <w:noProof/>
                <w:sz w:val="22"/>
                <w:u w:val="single"/>
                <w:lang w:eastAsia="pt-BR"/>
              </w:rPr>
            </w:pPr>
            <w:r w:rsidRPr="001C2209">
              <w:rPr>
                <w:b/>
                <w:noProof/>
                <w:sz w:val="22"/>
                <w:lang w:eastAsia="pt-BR"/>
              </w:rPr>
              <w:t xml:space="preserve">Entidade </w:t>
            </w:r>
            <w:r>
              <w:rPr>
                <w:b/>
                <w:noProof/>
                <w:sz w:val="22"/>
                <w:lang w:eastAsia="pt-BR"/>
              </w:rPr>
              <w:t>Produto</w:t>
            </w:r>
            <w:r w:rsidRPr="001C2209">
              <w:rPr>
                <w:b/>
                <w:noProof/>
                <w:sz w:val="22"/>
                <w:lang w:eastAsia="pt-BR"/>
              </w:rPr>
              <w:t>:</w:t>
            </w:r>
          </w:p>
          <w:p w14:paraId="340A9B93" w14:textId="77777777" w:rsidR="00687D22" w:rsidRPr="001C2209" w:rsidRDefault="00687D22" w:rsidP="00687D22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 w:rsidRPr="001C2209">
              <w:rPr>
                <w:noProof/>
                <w:sz w:val="22"/>
                <w:lang w:eastAsia="pt-BR"/>
              </w:rPr>
              <w:t>Nome: Deve possuir 50 caracteres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15FF1605" w14:textId="77777777" w:rsidR="00687D22" w:rsidRPr="001C2209" w:rsidRDefault="00687D22" w:rsidP="00687D22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Código</w:t>
            </w:r>
            <w:r w:rsidRPr="001C2209">
              <w:rPr>
                <w:noProof/>
                <w:sz w:val="22"/>
                <w:lang w:eastAsia="pt-BR"/>
              </w:rPr>
              <w:t xml:space="preserve">: Deve ser um </w:t>
            </w:r>
            <w:r>
              <w:rPr>
                <w:noProof/>
                <w:sz w:val="22"/>
                <w:lang w:eastAsia="pt-BR"/>
              </w:rPr>
              <w:t>código</w:t>
            </w:r>
            <w:r w:rsidRPr="001C2209">
              <w:rPr>
                <w:noProof/>
                <w:sz w:val="22"/>
                <w:lang w:eastAsia="pt-BR"/>
              </w:rPr>
              <w:t xml:space="preserve"> válido e a entrada pode ser feita com ou sem os pontos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75FC7975" w14:textId="77777777" w:rsidR="00687D22" w:rsidRDefault="00687D22" w:rsidP="00687D22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Descrição</w:t>
            </w:r>
            <w:r w:rsidRPr="001C2209">
              <w:rPr>
                <w:noProof/>
                <w:sz w:val="22"/>
                <w:lang w:eastAsia="pt-BR"/>
              </w:rPr>
              <w:t xml:space="preserve">: Deve possuir </w:t>
            </w:r>
            <w:r>
              <w:rPr>
                <w:noProof/>
                <w:sz w:val="22"/>
                <w:lang w:eastAsia="pt-BR"/>
              </w:rPr>
              <w:t>5</w:t>
            </w:r>
            <w:r w:rsidRPr="001C2209">
              <w:rPr>
                <w:noProof/>
                <w:sz w:val="22"/>
                <w:lang w:eastAsia="pt-BR"/>
              </w:rPr>
              <w:t>0 caracteres</w:t>
            </w:r>
            <w:r>
              <w:rPr>
                <w:noProof/>
                <w:sz w:val="22"/>
                <w:lang w:eastAsia="pt-BR"/>
              </w:rPr>
              <w:t>;</w:t>
            </w:r>
          </w:p>
          <w:p w14:paraId="71CC6DD2" w14:textId="77777777" w:rsidR="00687D22" w:rsidRPr="002B4DBA" w:rsidRDefault="00687D22" w:rsidP="00687D22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lastRenderedPageBreak/>
              <w:t xml:space="preserve">Valor: </w:t>
            </w:r>
            <w:r w:rsidRPr="001C2209">
              <w:rPr>
                <w:noProof/>
                <w:sz w:val="22"/>
                <w:lang w:eastAsia="pt-BR"/>
              </w:rPr>
              <w:t xml:space="preserve">Deve </w:t>
            </w:r>
            <w:r>
              <w:rPr>
                <w:noProof/>
                <w:sz w:val="22"/>
                <w:lang w:eastAsia="pt-BR"/>
              </w:rPr>
              <w:t>ser um valor FLOAT.</w:t>
            </w:r>
          </w:p>
        </w:tc>
      </w:tr>
      <w:tr w:rsidR="00687D22" w:rsidRPr="001C2209" w14:paraId="1D63F8AD" w14:textId="77777777" w:rsidTr="009D1FDF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F0101D" w14:textId="77777777" w:rsidR="00687D22" w:rsidRPr="001C2209" w:rsidRDefault="00687D22" w:rsidP="00687D22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lastRenderedPageBreak/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A6F6EA" w14:textId="77777777" w:rsidR="00687D22" w:rsidRDefault="00687D22" w:rsidP="00687D22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4C5B2255" w14:textId="77777777" w:rsidR="00687D22" w:rsidRPr="001C2209" w:rsidRDefault="00687D22" w:rsidP="00687D22">
            <w:pPr>
              <w:suppressAutoHyphens w:val="0"/>
              <w:rPr>
                <w:lang w:eastAsia="pt-BR"/>
              </w:rPr>
            </w:pPr>
          </w:p>
          <w:p w14:paraId="322F6422" w14:textId="77777777" w:rsidR="00687D22" w:rsidRPr="001C2209" w:rsidRDefault="00687D22" w:rsidP="00687D22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1. </w:t>
            </w:r>
            <w:r>
              <w:rPr>
                <w:lang w:eastAsia="pt-BR"/>
              </w:rPr>
              <w:t>Realiza o login no sistema</w:t>
            </w:r>
            <w:r w:rsidRPr="001C2209">
              <w:rPr>
                <w:lang w:eastAsia="pt-BR"/>
              </w:rPr>
              <w:t>.</w:t>
            </w:r>
          </w:p>
          <w:p w14:paraId="5F213DA6" w14:textId="77777777" w:rsidR="00687D22" w:rsidRPr="001C2209" w:rsidRDefault="00687D22" w:rsidP="00687D22">
            <w:pPr>
              <w:suppressAutoHyphens w:val="0"/>
              <w:rPr>
                <w:lang w:eastAsia="pt-BR"/>
              </w:rPr>
            </w:pPr>
          </w:p>
          <w:p w14:paraId="1946E638" w14:textId="02004A04" w:rsidR="00687D22" w:rsidRPr="00687D22" w:rsidRDefault="00687D22" w:rsidP="00687D22">
            <w:pPr>
              <w:suppressAutoHyphens w:val="0"/>
              <w:rPr>
                <w:u w:val="single"/>
                <w:lang w:eastAsia="pt-BR"/>
              </w:rPr>
            </w:pPr>
            <w:r>
              <w:rPr>
                <w:lang w:eastAsia="pt-BR"/>
              </w:rPr>
              <w:t>3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“Gerenciar Produtos”.</w:t>
            </w:r>
          </w:p>
          <w:p w14:paraId="4FFAAECF" w14:textId="77777777" w:rsidR="00687D22" w:rsidRPr="001C2209" w:rsidRDefault="00687D22" w:rsidP="00687D22">
            <w:pPr>
              <w:suppressAutoHyphens w:val="0"/>
              <w:rPr>
                <w:lang w:eastAsia="pt-BR"/>
              </w:rPr>
            </w:pPr>
          </w:p>
          <w:p w14:paraId="5F112B71" w14:textId="00EDBC33" w:rsidR="00687D22" w:rsidRDefault="00687D22" w:rsidP="00687D22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5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 xml:space="preserve">Clica no botão “Listar </w:t>
            </w:r>
            <w:r w:rsidR="0028782A">
              <w:rPr>
                <w:lang w:eastAsia="pt-BR"/>
              </w:rPr>
              <w:t>Produtos</w:t>
            </w:r>
            <w:r>
              <w:rPr>
                <w:lang w:eastAsia="pt-BR"/>
              </w:rPr>
              <w:t>”</w:t>
            </w:r>
            <w:r w:rsidRPr="001C2209">
              <w:rPr>
                <w:lang w:eastAsia="pt-BR"/>
              </w:rPr>
              <w:t>.</w:t>
            </w:r>
          </w:p>
          <w:p w14:paraId="30BC6BA3" w14:textId="77777777" w:rsidR="00687D22" w:rsidRDefault="00687D22" w:rsidP="00687D22">
            <w:pPr>
              <w:suppressAutoHyphens w:val="0"/>
              <w:rPr>
                <w:lang w:eastAsia="pt-BR"/>
              </w:rPr>
            </w:pPr>
          </w:p>
          <w:p w14:paraId="477A2109" w14:textId="0FD42B85" w:rsidR="00687D22" w:rsidRDefault="00687D22" w:rsidP="00687D22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7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 xml:space="preserve">Clica no botão “Excluir” na linha do </w:t>
            </w:r>
            <w:r w:rsidR="00DC4EF4">
              <w:rPr>
                <w:lang w:eastAsia="pt-BR"/>
              </w:rPr>
              <w:t>produto</w:t>
            </w:r>
            <w:r>
              <w:rPr>
                <w:lang w:eastAsia="pt-BR"/>
              </w:rPr>
              <w:t xml:space="preserve"> que deseja deletar.</w:t>
            </w:r>
          </w:p>
          <w:p w14:paraId="3352216C" w14:textId="77777777" w:rsidR="00687D22" w:rsidRDefault="00687D22" w:rsidP="00687D22">
            <w:pPr>
              <w:suppressAutoHyphens w:val="0"/>
              <w:rPr>
                <w:lang w:eastAsia="pt-BR"/>
              </w:rPr>
            </w:pPr>
          </w:p>
          <w:p w14:paraId="70D90D30" w14:textId="77777777" w:rsidR="00687D22" w:rsidRDefault="00687D22" w:rsidP="00687D22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9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“Sim”</w:t>
            </w:r>
            <w:r w:rsidRPr="001C2209">
              <w:rPr>
                <w:lang w:eastAsia="pt-BR"/>
              </w:rPr>
              <w:t>.</w:t>
            </w:r>
          </w:p>
          <w:p w14:paraId="5B864577" w14:textId="77777777" w:rsidR="00687D22" w:rsidRPr="001C2209" w:rsidRDefault="00687D22" w:rsidP="00687D22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23C10B" w14:textId="77777777" w:rsidR="00687D22" w:rsidRDefault="00687D22" w:rsidP="00687D22">
            <w:pPr>
              <w:suppressAutoHyphens w:val="0"/>
              <w:rPr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Sistema</w:t>
            </w:r>
            <w:r w:rsidRPr="001C2209">
              <w:rPr>
                <w:lang w:eastAsia="pt-BR"/>
              </w:rPr>
              <w:t>:</w:t>
            </w:r>
          </w:p>
          <w:p w14:paraId="7BB1A287" w14:textId="77777777" w:rsidR="00687D22" w:rsidRPr="001C2209" w:rsidRDefault="00687D22" w:rsidP="00687D22">
            <w:pPr>
              <w:suppressAutoHyphens w:val="0"/>
              <w:rPr>
                <w:lang w:eastAsia="pt-BR"/>
              </w:rPr>
            </w:pPr>
          </w:p>
          <w:p w14:paraId="0D39E457" w14:textId="77777777" w:rsidR="00687D22" w:rsidRPr="001C2209" w:rsidRDefault="00687D22" w:rsidP="00687D22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2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a Home principal.</w:t>
            </w:r>
          </w:p>
          <w:p w14:paraId="00F994D5" w14:textId="77777777" w:rsidR="00687D22" w:rsidRPr="001C2209" w:rsidRDefault="00687D22" w:rsidP="00687D22">
            <w:pPr>
              <w:suppressAutoHyphens w:val="0"/>
              <w:rPr>
                <w:lang w:eastAsia="pt-BR"/>
              </w:rPr>
            </w:pPr>
          </w:p>
          <w:p w14:paraId="01CF5DD7" w14:textId="02A7E3A5" w:rsidR="00687D22" w:rsidRDefault="00687D22" w:rsidP="00687D22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4</w:t>
            </w:r>
            <w:r w:rsidRPr="001C2209">
              <w:rPr>
                <w:lang w:eastAsia="pt-BR"/>
              </w:rPr>
              <w:t xml:space="preserve">. Apresenta </w:t>
            </w:r>
            <w:r>
              <w:rPr>
                <w:lang w:eastAsia="pt-BR"/>
              </w:rPr>
              <w:t>as opções da página de gerenciamento dos produtos</w:t>
            </w:r>
            <w:r w:rsidRPr="001C2209">
              <w:rPr>
                <w:lang w:eastAsia="pt-BR"/>
              </w:rPr>
              <w:t>.</w:t>
            </w:r>
          </w:p>
          <w:p w14:paraId="0B4FA5E6" w14:textId="77777777" w:rsidR="00687D22" w:rsidRDefault="00687D22" w:rsidP="00687D22">
            <w:pPr>
              <w:suppressAutoHyphens w:val="0"/>
              <w:rPr>
                <w:lang w:eastAsia="pt-BR"/>
              </w:rPr>
            </w:pPr>
          </w:p>
          <w:p w14:paraId="099C2EA7" w14:textId="721B2FEB" w:rsidR="00687D22" w:rsidRDefault="00687D22" w:rsidP="00687D22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6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 xml:space="preserve">Apresenta uma lista de </w:t>
            </w:r>
            <w:r w:rsidR="00A720D0">
              <w:rPr>
                <w:lang w:eastAsia="pt-BR"/>
              </w:rPr>
              <w:t>produtos</w:t>
            </w:r>
            <w:r>
              <w:rPr>
                <w:lang w:eastAsia="pt-BR"/>
              </w:rPr>
              <w:t>.</w:t>
            </w:r>
          </w:p>
          <w:p w14:paraId="47B66972" w14:textId="77777777" w:rsidR="00687D22" w:rsidRDefault="00687D22" w:rsidP="00687D22">
            <w:pPr>
              <w:suppressAutoHyphens w:val="0"/>
              <w:rPr>
                <w:lang w:eastAsia="pt-BR"/>
              </w:rPr>
            </w:pPr>
          </w:p>
          <w:p w14:paraId="3BF824AC" w14:textId="77777777" w:rsidR="00687D22" w:rsidRDefault="00687D22" w:rsidP="00687D22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8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uma mensagem de confirmação de exclusão.</w:t>
            </w:r>
          </w:p>
          <w:p w14:paraId="39A3B2FA" w14:textId="77777777" w:rsidR="00687D22" w:rsidRDefault="00687D22" w:rsidP="00687D22">
            <w:pPr>
              <w:suppressAutoHyphens w:val="0"/>
              <w:rPr>
                <w:lang w:eastAsia="pt-BR"/>
              </w:rPr>
            </w:pPr>
          </w:p>
          <w:p w14:paraId="48090725" w14:textId="2511F125" w:rsidR="00687D22" w:rsidRPr="006C519E" w:rsidRDefault="00687D22" w:rsidP="00687D22">
            <w:pPr>
              <w:suppressAutoHyphens w:val="0"/>
              <w:rPr>
                <w:u w:val="single"/>
                <w:lang w:eastAsia="pt-BR"/>
              </w:rPr>
            </w:pPr>
            <w:r>
              <w:rPr>
                <w:lang w:eastAsia="pt-BR"/>
              </w:rPr>
              <w:t>10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a mensagem “</w:t>
            </w:r>
            <w:r w:rsidR="006E1045">
              <w:rPr>
                <w:lang w:eastAsia="pt-BR"/>
              </w:rPr>
              <w:t>Produto</w:t>
            </w:r>
            <w:r>
              <w:rPr>
                <w:lang w:eastAsia="pt-BR"/>
              </w:rPr>
              <w:t xml:space="preserve"> </w:t>
            </w:r>
            <w:r w:rsidR="003756B7">
              <w:rPr>
                <w:lang w:eastAsia="pt-BR"/>
              </w:rPr>
              <w:t>E</w:t>
            </w:r>
            <w:r>
              <w:rPr>
                <w:lang w:eastAsia="pt-BR"/>
              </w:rPr>
              <w:t xml:space="preserve">xcluído com </w:t>
            </w:r>
            <w:r w:rsidR="003756B7">
              <w:rPr>
                <w:lang w:eastAsia="pt-BR"/>
              </w:rPr>
              <w:t>S</w:t>
            </w:r>
            <w:r>
              <w:rPr>
                <w:lang w:eastAsia="pt-BR"/>
              </w:rPr>
              <w:t>ucesso!”.</w:t>
            </w:r>
          </w:p>
        </w:tc>
      </w:tr>
      <w:tr w:rsidR="00687D22" w:rsidRPr="001C2209" w14:paraId="10EC210F" w14:textId="77777777" w:rsidTr="009D1FDF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47BD59" w14:textId="77777777" w:rsidR="00687D22" w:rsidRPr="001C2209" w:rsidRDefault="00687D22" w:rsidP="00687D22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37B129" w14:textId="77777777" w:rsidR="00687D22" w:rsidRDefault="00687D22" w:rsidP="00687D22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599443B7" w14:textId="77777777" w:rsidR="00687D22" w:rsidRPr="001C2209" w:rsidRDefault="00687D22" w:rsidP="00687D22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F6AACF" w14:textId="77777777" w:rsidR="00687D22" w:rsidRDefault="00687D22" w:rsidP="00687D22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3D038D2F" w14:textId="77777777" w:rsidR="00687D22" w:rsidRPr="00D40FCB" w:rsidRDefault="00687D22" w:rsidP="00687D22"/>
          <w:p w14:paraId="20ECCEC4" w14:textId="44567336" w:rsidR="00F13A9F" w:rsidRDefault="00F13A9F" w:rsidP="00F13A9F">
            <w:r w:rsidRPr="00D40FCB">
              <w:t xml:space="preserve">1. Caso ocorra um erro no login o sistema emitirá a seguinte mensagem: “Falha no </w:t>
            </w:r>
            <w:r>
              <w:t>L</w:t>
            </w:r>
            <w:r w:rsidRPr="00D40FCB">
              <w:t>ogin</w:t>
            </w:r>
            <w:r>
              <w:t>!</w:t>
            </w:r>
            <w:r w:rsidRPr="00D40FCB">
              <w:t>”.</w:t>
            </w:r>
          </w:p>
          <w:p w14:paraId="37C4F112" w14:textId="77777777" w:rsidR="00F13A9F" w:rsidRDefault="00F13A9F" w:rsidP="00F13A9F">
            <w:pPr>
              <w:rPr>
                <w:u w:val="single"/>
              </w:rPr>
            </w:pPr>
          </w:p>
          <w:p w14:paraId="19611E67" w14:textId="227DA441" w:rsidR="00F13A9F" w:rsidRDefault="00F13A9F" w:rsidP="00F13A9F">
            <w:pPr>
              <w:rPr>
                <w:u w:val="single"/>
              </w:rPr>
            </w:pPr>
            <w:r>
              <w:t>2</w:t>
            </w:r>
            <w:r w:rsidRPr="00D40FCB">
              <w:t xml:space="preserve">. Caso </w:t>
            </w:r>
            <w:r>
              <w:t>não exista clientes na lista o sistema mostra a mensagem “Lista de Produtos Vazia!”</w:t>
            </w:r>
            <w:r w:rsidRPr="00D40FCB">
              <w:t>.</w:t>
            </w:r>
          </w:p>
          <w:p w14:paraId="3DD8073F" w14:textId="77777777" w:rsidR="00F13A9F" w:rsidRDefault="00F13A9F" w:rsidP="00F13A9F">
            <w:pPr>
              <w:rPr>
                <w:u w:val="single"/>
              </w:rPr>
            </w:pPr>
          </w:p>
          <w:p w14:paraId="1FD6DD15" w14:textId="1E423E3E" w:rsidR="00687D22" w:rsidRPr="00F13A9F" w:rsidRDefault="00F13A9F" w:rsidP="00687D22">
            <w:pPr>
              <w:rPr>
                <w:u w:val="single"/>
              </w:rPr>
            </w:pPr>
            <w:r>
              <w:rPr>
                <w:lang w:eastAsia="pt-BR"/>
              </w:rPr>
              <w:t>3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 xml:space="preserve">Volta para o gerenciamento de </w:t>
            </w:r>
            <w:r w:rsidR="00021E54">
              <w:rPr>
                <w:lang w:eastAsia="pt-BR"/>
              </w:rPr>
              <w:t>produtos</w:t>
            </w:r>
            <w:r>
              <w:rPr>
                <w:lang w:eastAsia="pt-BR"/>
              </w:rPr>
              <w:t xml:space="preserve"> caso o usuário clique no botão “Não” na confirmação de exclusão.</w:t>
            </w:r>
          </w:p>
        </w:tc>
      </w:tr>
      <w:bookmarkEnd w:id="34"/>
    </w:tbl>
    <w:p w14:paraId="5168C4FC" w14:textId="77777777" w:rsidR="002B4DBA" w:rsidRDefault="002B4DBA" w:rsidP="002B4DBA">
      <w:pPr>
        <w:pStyle w:val="TextoNormal"/>
        <w:ind w:left="0"/>
      </w:pPr>
    </w:p>
    <w:p w14:paraId="6CDE8FE7" w14:textId="750C7067" w:rsidR="00B12ADD" w:rsidRPr="0081770C" w:rsidRDefault="00B12ADD" w:rsidP="00B12ADD">
      <w:pPr>
        <w:pStyle w:val="Ttulo2"/>
        <w:numPr>
          <w:ilvl w:val="0"/>
          <w:numId w:val="0"/>
        </w:numPr>
      </w:pPr>
      <w:r>
        <w:t>Requisitos de Pedidos</w:t>
      </w:r>
    </w:p>
    <w:p w14:paraId="5AC046B0" w14:textId="4DD7FCC0" w:rsidR="006C117C" w:rsidRPr="00897465" w:rsidRDefault="006C117C" w:rsidP="006C117C">
      <w:pPr>
        <w:pStyle w:val="Requisito"/>
        <w:rPr>
          <w:szCs w:val="24"/>
        </w:rPr>
      </w:pPr>
      <w:r w:rsidRPr="00897465">
        <w:rPr>
          <w:szCs w:val="24"/>
        </w:rPr>
        <w:t>[RF0</w:t>
      </w:r>
      <w:r>
        <w:rPr>
          <w:szCs w:val="24"/>
        </w:rPr>
        <w:t>12</w:t>
      </w:r>
      <w:r w:rsidRPr="00897465">
        <w:rPr>
          <w:szCs w:val="24"/>
        </w:rPr>
        <w:t xml:space="preserve">] </w:t>
      </w:r>
      <w:r w:rsidR="007466FF">
        <w:t>Cadastrar</w:t>
      </w:r>
      <w:r>
        <w:t xml:space="preserve"> Pedido</w:t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6C117C" w:rsidRPr="001C2209" w14:paraId="47EEF7BC" w14:textId="77777777" w:rsidTr="009D1FDF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64B3B1" w14:textId="454BB67D" w:rsidR="006C117C" w:rsidRPr="001C2209" w:rsidRDefault="006C117C" w:rsidP="009D1FDF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1C2209"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RF0</w:t>
            </w:r>
            <w:r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12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4E5A67" w14:textId="102A9D0F" w:rsidR="006C117C" w:rsidRPr="001C2209" w:rsidRDefault="007466FF" w:rsidP="009D1FDF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pt-BR"/>
              </w:rPr>
              <w:t>Cadastrar</w:t>
            </w:r>
            <w:r w:rsidR="006C117C" w:rsidRPr="006C117C">
              <w:rPr>
                <w:b/>
                <w:bCs/>
                <w:color w:val="FFFFFF"/>
                <w:sz w:val="24"/>
                <w:szCs w:val="24"/>
                <w:lang w:eastAsia="pt-BR"/>
              </w:rPr>
              <w:t xml:space="preserve"> Pedido</w:t>
            </w:r>
            <w:r w:rsidR="006C117C" w:rsidRPr="001C2209">
              <w:rPr>
                <w:b/>
                <w:bCs/>
                <w:color w:val="FFFFFF"/>
                <w:sz w:val="24"/>
                <w:szCs w:val="24"/>
                <w:lang w:eastAsia="pt-BR"/>
              </w:rPr>
              <w:t>.</w:t>
            </w:r>
          </w:p>
        </w:tc>
      </w:tr>
      <w:tr w:rsidR="006C117C" w:rsidRPr="001C2209" w14:paraId="0686FA5D" w14:textId="77777777" w:rsidTr="009D1FDF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A2CABA" w14:textId="77777777" w:rsidR="006C117C" w:rsidRPr="001C2209" w:rsidRDefault="006C117C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481CD5" w14:textId="77777777" w:rsidR="006C117C" w:rsidRPr="001C2209" w:rsidRDefault="006C117C" w:rsidP="009D1FDF">
            <w:pPr>
              <w:suppressAutoHyphens w:val="0"/>
              <w:rPr>
                <w:lang w:eastAsia="pt-BR"/>
              </w:rPr>
            </w:pPr>
            <w:proofErr w:type="gramStart"/>
            <w:r w:rsidRPr="001C2209">
              <w:rPr>
                <w:lang w:eastAsia="pt-BR"/>
              </w:rPr>
              <w:t xml:space="preserve">( </w:t>
            </w:r>
            <w:r>
              <w:rPr>
                <w:lang w:eastAsia="pt-BR"/>
              </w:rPr>
              <w:t>x</w:t>
            </w:r>
            <w:proofErr w:type="gramEnd"/>
            <w:r w:rsidRPr="001C2209">
              <w:rPr>
                <w:lang w:eastAsia="pt-BR"/>
              </w:rPr>
              <w:t xml:space="preserve"> )  Essencial                (   ) Importante       (   ) Desejável</w:t>
            </w:r>
          </w:p>
        </w:tc>
      </w:tr>
      <w:tr w:rsidR="006C117C" w:rsidRPr="001C2209" w14:paraId="66C9EA6F" w14:textId="77777777" w:rsidTr="009D1FDF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3F733E" w14:textId="77777777" w:rsidR="006C117C" w:rsidRPr="001C2209" w:rsidRDefault="006C117C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34C081" w14:textId="77777777" w:rsidR="006C117C" w:rsidRPr="001C2209" w:rsidRDefault="006C117C" w:rsidP="009D1FDF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>.</w:t>
            </w:r>
          </w:p>
        </w:tc>
      </w:tr>
      <w:tr w:rsidR="006C117C" w:rsidRPr="001C2209" w14:paraId="4B6AA611" w14:textId="77777777" w:rsidTr="009D1FDF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337F6F" w14:textId="77777777" w:rsidR="006C117C" w:rsidRPr="001C2209" w:rsidRDefault="006C117C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ACC0BB" w14:textId="57276530" w:rsidR="006C117C" w:rsidRPr="001C2209" w:rsidRDefault="006C117C" w:rsidP="009D1FDF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Um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que </w:t>
            </w:r>
            <w:r>
              <w:rPr>
                <w:lang w:eastAsia="pt-BR"/>
              </w:rPr>
              <w:t>esteja logado no sistema pode realizar um pedido.</w:t>
            </w:r>
          </w:p>
        </w:tc>
      </w:tr>
      <w:tr w:rsidR="006C117C" w:rsidRPr="001C2209" w14:paraId="29515B80" w14:textId="77777777" w:rsidTr="009D1F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71B5BD" w14:textId="77777777" w:rsidR="006C117C" w:rsidRPr="001C2209" w:rsidRDefault="006C117C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55EC28" w14:textId="77777777" w:rsidR="006C117C" w:rsidRPr="001C2209" w:rsidRDefault="006C117C" w:rsidP="009D1FDF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O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precisa est</w:t>
            </w:r>
            <w:r>
              <w:rPr>
                <w:lang w:eastAsia="pt-BR"/>
              </w:rPr>
              <w:t>ar logado no sistema</w:t>
            </w:r>
            <w:r w:rsidRPr="001C2209">
              <w:rPr>
                <w:lang w:eastAsia="pt-BR"/>
              </w:rPr>
              <w:t>.</w:t>
            </w:r>
          </w:p>
        </w:tc>
      </w:tr>
      <w:tr w:rsidR="006C117C" w:rsidRPr="001C2209" w14:paraId="57BA8F8E" w14:textId="77777777" w:rsidTr="009D1F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301458" w14:textId="77777777" w:rsidR="006C117C" w:rsidRPr="001C2209" w:rsidRDefault="006C117C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893B74" w14:textId="5ABA7FA7" w:rsidR="006C117C" w:rsidRPr="001C2209" w:rsidRDefault="00E36063" w:rsidP="009D1FDF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O sistema deverá </w:t>
            </w:r>
            <w:r>
              <w:rPr>
                <w:lang w:eastAsia="pt-BR"/>
              </w:rPr>
              <w:t>mostrar uma mensagem de “Cadastro de Pedido Concluído!” para o novo pedido</w:t>
            </w:r>
            <w:r w:rsidRPr="001C2209">
              <w:rPr>
                <w:lang w:eastAsia="pt-BR"/>
              </w:rPr>
              <w:t>.</w:t>
            </w:r>
          </w:p>
        </w:tc>
      </w:tr>
      <w:tr w:rsidR="006C117C" w:rsidRPr="001C2209" w14:paraId="5C2D004A" w14:textId="77777777" w:rsidTr="009D1FDF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222031" w14:textId="77777777" w:rsidR="006C117C" w:rsidRPr="001C2209" w:rsidRDefault="006C117C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39B6F7" w14:textId="201D11E9" w:rsidR="006C117C" w:rsidRPr="001C2209" w:rsidRDefault="006C117C" w:rsidP="009D1FDF">
            <w:pPr>
              <w:suppressAutoHyphens w:val="0"/>
              <w:rPr>
                <w:b/>
                <w:bCs/>
                <w:lang w:eastAsia="pt-BR"/>
              </w:rPr>
            </w:pPr>
            <w:r>
              <w:rPr>
                <w:b/>
                <w:bCs/>
                <w:lang w:eastAsia="pt-BR"/>
              </w:rPr>
              <w:t xml:space="preserve">Login, Home &lt;autenticado&gt;, Gerenciar </w:t>
            </w:r>
            <w:r w:rsidR="00E36063">
              <w:rPr>
                <w:b/>
                <w:bCs/>
                <w:lang w:eastAsia="pt-BR"/>
              </w:rPr>
              <w:t>Pedidos</w:t>
            </w:r>
            <w:r>
              <w:rPr>
                <w:b/>
                <w:bCs/>
                <w:lang w:eastAsia="pt-BR"/>
              </w:rPr>
              <w:t xml:space="preserve">, </w:t>
            </w:r>
            <w:r w:rsidR="00E36063">
              <w:rPr>
                <w:b/>
                <w:bCs/>
                <w:lang w:eastAsia="pt-BR"/>
              </w:rPr>
              <w:t>Cadastrar</w:t>
            </w:r>
            <w:r>
              <w:rPr>
                <w:b/>
                <w:bCs/>
                <w:lang w:eastAsia="pt-BR"/>
              </w:rPr>
              <w:t xml:space="preserve"> P</w:t>
            </w:r>
            <w:r w:rsidR="00E36063">
              <w:rPr>
                <w:b/>
                <w:bCs/>
                <w:lang w:eastAsia="pt-BR"/>
              </w:rPr>
              <w:t>edido</w:t>
            </w:r>
            <w:r>
              <w:rPr>
                <w:b/>
                <w:bCs/>
                <w:lang w:eastAsia="pt-BR"/>
              </w:rPr>
              <w:t>.</w:t>
            </w:r>
          </w:p>
        </w:tc>
      </w:tr>
      <w:tr w:rsidR="006C117C" w:rsidRPr="001C2209" w14:paraId="6F1E6C89" w14:textId="77777777" w:rsidTr="009D1F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70F990" w14:textId="77777777" w:rsidR="006C117C" w:rsidRPr="001C2209" w:rsidRDefault="006C117C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lastRenderedPageBreak/>
              <w:t>Restrições de campos: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22EB9F" w14:textId="6725100D" w:rsidR="006C117C" w:rsidRPr="00A24C22" w:rsidRDefault="006C117C" w:rsidP="009D1FDF">
            <w:pPr>
              <w:suppressAutoHyphens w:val="0"/>
              <w:spacing w:before="60" w:after="60"/>
              <w:jc w:val="both"/>
              <w:rPr>
                <w:b/>
                <w:noProof/>
                <w:sz w:val="22"/>
                <w:u w:val="single"/>
                <w:lang w:eastAsia="pt-BR"/>
              </w:rPr>
            </w:pPr>
            <w:r w:rsidRPr="001C2209">
              <w:rPr>
                <w:b/>
                <w:noProof/>
                <w:sz w:val="22"/>
                <w:lang w:eastAsia="pt-BR"/>
              </w:rPr>
              <w:t xml:space="preserve">Entidade </w:t>
            </w:r>
            <w:r w:rsidR="00035FBA">
              <w:rPr>
                <w:b/>
                <w:noProof/>
                <w:sz w:val="22"/>
                <w:lang w:eastAsia="pt-BR"/>
              </w:rPr>
              <w:t>Pedido</w:t>
            </w:r>
            <w:r w:rsidRPr="001C2209">
              <w:rPr>
                <w:b/>
                <w:noProof/>
                <w:sz w:val="22"/>
                <w:lang w:eastAsia="pt-BR"/>
              </w:rPr>
              <w:t>:</w:t>
            </w:r>
          </w:p>
          <w:p w14:paraId="48B5F23A" w14:textId="399DFD1B" w:rsidR="006C117C" w:rsidRPr="001C2209" w:rsidRDefault="00E36063" w:rsidP="009D1FDF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Número do Pedido</w:t>
            </w:r>
            <w:r w:rsidR="006C117C" w:rsidRPr="001C2209">
              <w:rPr>
                <w:noProof/>
                <w:sz w:val="22"/>
                <w:lang w:eastAsia="pt-BR"/>
              </w:rPr>
              <w:t xml:space="preserve">: </w:t>
            </w:r>
            <w:r>
              <w:rPr>
                <w:noProof/>
                <w:sz w:val="22"/>
                <w:lang w:eastAsia="pt-BR"/>
              </w:rPr>
              <w:t xml:space="preserve">Deve ser um </w:t>
            </w:r>
            <w:r w:rsidR="007466FF">
              <w:rPr>
                <w:noProof/>
                <w:sz w:val="22"/>
                <w:lang w:eastAsia="pt-BR"/>
              </w:rPr>
              <w:t>INT</w:t>
            </w:r>
            <w:r w:rsidR="006C117C">
              <w:rPr>
                <w:noProof/>
                <w:sz w:val="22"/>
                <w:lang w:eastAsia="pt-BR"/>
              </w:rPr>
              <w:t>;</w:t>
            </w:r>
          </w:p>
          <w:p w14:paraId="63446EBB" w14:textId="77777777" w:rsidR="006C117C" w:rsidRDefault="00E36063" w:rsidP="009D1FDF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Cliente: Objeto cliente;</w:t>
            </w:r>
          </w:p>
          <w:p w14:paraId="23A10505" w14:textId="1F20DDC6" w:rsidR="00E36063" w:rsidRDefault="00E36063" w:rsidP="009D1FDF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Produto</w:t>
            </w:r>
            <w:r w:rsidR="006713D4">
              <w:rPr>
                <w:noProof/>
                <w:sz w:val="22"/>
                <w:lang w:eastAsia="pt-BR"/>
              </w:rPr>
              <w:t>s</w:t>
            </w:r>
            <w:r>
              <w:rPr>
                <w:noProof/>
                <w:sz w:val="22"/>
                <w:lang w:eastAsia="pt-BR"/>
              </w:rPr>
              <w:t xml:space="preserve">: </w:t>
            </w:r>
            <w:r w:rsidR="006713D4">
              <w:rPr>
                <w:noProof/>
                <w:sz w:val="22"/>
                <w:lang w:eastAsia="pt-BR"/>
              </w:rPr>
              <w:t xml:space="preserve">Lista de </w:t>
            </w:r>
            <w:r w:rsidR="007466FF">
              <w:rPr>
                <w:noProof/>
                <w:sz w:val="22"/>
                <w:lang w:eastAsia="pt-BR"/>
              </w:rPr>
              <w:t>Objeto</w:t>
            </w:r>
            <w:r w:rsidR="006713D4">
              <w:rPr>
                <w:noProof/>
                <w:sz w:val="22"/>
                <w:lang w:eastAsia="pt-BR"/>
              </w:rPr>
              <w:t>s</w:t>
            </w:r>
            <w:r w:rsidR="007466FF">
              <w:rPr>
                <w:noProof/>
                <w:sz w:val="22"/>
                <w:lang w:eastAsia="pt-BR"/>
              </w:rPr>
              <w:t xml:space="preserve"> Produto</w:t>
            </w:r>
            <w:r w:rsidR="006713D4">
              <w:rPr>
                <w:noProof/>
                <w:sz w:val="22"/>
                <w:lang w:eastAsia="pt-BR"/>
              </w:rPr>
              <w:t>s</w:t>
            </w:r>
            <w:r w:rsidR="007466FF">
              <w:rPr>
                <w:noProof/>
                <w:sz w:val="22"/>
                <w:lang w:eastAsia="pt-BR"/>
              </w:rPr>
              <w:t>;</w:t>
            </w:r>
          </w:p>
          <w:p w14:paraId="0D93833D" w14:textId="2F321EDA" w:rsidR="007466FF" w:rsidRPr="002B4DBA" w:rsidRDefault="007466FF" w:rsidP="009D1FDF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Valor Pedido: Deve ser um FLOAT.</w:t>
            </w:r>
          </w:p>
        </w:tc>
      </w:tr>
      <w:tr w:rsidR="007466FF" w:rsidRPr="001C2209" w14:paraId="0DCA207F" w14:textId="77777777" w:rsidTr="009D1FDF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36B881" w14:textId="77777777" w:rsidR="007466FF" w:rsidRPr="001C2209" w:rsidRDefault="007466FF" w:rsidP="007466F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D3778D" w14:textId="77777777" w:rsidR="007466FF" w:rsidRDefault="007466FF" w:rsidP="007466FF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799E049B" w14:textId="77777777" w:rsidR="007466FF" w:rsidRPr="001C2209" w:rsidRDefault="007466FF" w:rsidP="007466FF">
            <w:pPr>
              <w:suppressAutoHyphens w:val="0"/>
              <w:rPr>
                <w:lang w:eastAsia="pt-BR"/>
              </w:rPr>
            </w:pPr>
          </w:p>
          <w:p w14:paraId="3E23AAD7" w14:textId="77777777" w:rsidR="007466FF" w:rsidRPr="001C2209" w:rsidRDefault="007466FF" w:rsidP="007466FF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1. </w:t>
            </w:r>
            <w:r>
              <w:rPr>
                <w:lang w:eastAsia="pt-BR"/>
              </w:rPr>
              <w:t>Realiza o login no sistema</w:t>
            </w:r>
            <w:r w:rsidRPr="001C2209">
              <w:rPr>
                <w:lang w:eastAsia="pt-BR"/>
              </w:rPr>
              <w:t>.</w:t>
            </w:r>
          </w:p>
          <w:p w14:paraId="795DCFBF" w14:textId="77777777" w:rsidR="007466FF" w:rsidRPr="001C2209" w:rsidRDefault="007466FF" w:rsidP="007466FF">
            <w:pPr>
              <w:suppressAutoHyphens w:val="0"/>
              <w:rPr>
                <w:lang w:eastAsia="pt-BR"/>
              </w:rPr>
            </w:pPr>
          </w:p>
          <w:p w14:paraId="1EF7C3D5" w14:textId="58798DB7" w:rsidR="007466FF" w:rsidRPr="001C2209" w:rsidRDefault="007466FF" w:rsidP="007466FF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3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“Gerenciar Pedidos”.</w:t>
            </w:r>
          </w:p>
          <w:p w14:paraId="22207628" w14:textId="77777777" w:rsidR="007466FF" w:rsidRPr="001C2209" w:rsidRDefault="007466FF" w:rsidP="007466FF">
            <w:pPr>
              <w:suppressAutoHyphens w:val="0"/>
              <w:rPr>
                <w:lang w:eastAsia="pt-BR"/>
              </w:rPr>
            </w:pPr>
          </w:p>
          <w:p w14:paraId="5261A3B6" w14:textId="60D3740C" w:rsidR="007466FF" w:rsidRDefault="007466FF" w:rsidP="007466FF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5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“Cadastrar Pedido”</w:t>
            </w:r>
            <w:r w:rsidRPr="001C2209">
              <w:rPr>
                <w:lang w:eastAsia="pt-BR"/>
              </w:rPr>
              <w:t>.</w:t>
            </w:r>
          </w:p>
          <w:p w14:paraId="06D26C64" w14:textId="77777777" w:rsidR="007466FF" w:rsidRDefault="007466FF" w:rsidP="007466FF">
            <w:pPr>
              <w:suppressAutoHyphens w:val="0"/>
              <w:rPr>
                <w:lang w:eastAsia="pt-BR"/>
              </w:rPr>
            </w:pPr>
          </w:p>
          <w:p w14:paraId="5194E1B0" w14:textId="77777777" w:rsidR="007466FF" w:rsidRDefault="007466FF" w:rsidP="007466FF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7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Preenche as informações do formulário.</w:t>
            </w:r>
          </w:p>
          <w:p w14:paraId="57A300F7" w14:textId="77777777" w:rsidR="007466FF" w:rsidRDefault="007466FF" w:rsidP="007466FF">
            <w:pPr>
              <w:suppressAutoHyphens w:val="0"/>
              <w:rPr>
                <w:lang w:eastAsia="pt-BR"/>
              </w:rPr>
            </w:pPr>
          </w:p>
          <w:p w14:paraId="0BDA7B41" w14:textId="558ECC5D" w:rsidR="007466FF" w:rsidRDefault="007466FF" w:rsidP="007466FF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8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“Cadastrar Pedido”</w:t>
            </w:r>
            <w:r w:rsidRPr="001C2209">
              <w:rPr>
                <w:lang w:eastAsia="pt-BR"/>
              </w:rPr>
              <w:t>.</w:t>
            </w:r>
          </w:p>
          <w:p w14:paraId="34C2E2D1" w14:textId="77777777" w:rsidR="007466FF" w:rsidRPr="001C2209" w:rsidRDefault="007466FF" w:rsidP="007466FF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84382B" w14:textId="77777777" w:rsidR="007466FF" w:rsidRDefault="007466FF" w:rsidP="007466FF">
            <w:pPr>
              <w:suppressAutoHyphens w:val="0"/>
              <w:rPr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Sistema</w:t>
            </w:r>
            <w:r w:rsidRPr="001C2209">
              <w:rPr>
                <w:lang w:eastAsia="pt-BR"/>
              </w:rPr>
              <w:t>:</w:t>
            </w:r>
          </w:p>
          <w:p w14:paraId="726B8958" w14:textId="77777777" w:rsidR="007466FF" w:rsidRPr="001C2209" w:rsidRDefault="007466FF" w:rsidP="007466FF">
            <w:pPr>
              <w:suppressAutoHyphens w:val="0"/>
              <w:rPr>
                <w:lang w:eastAsia="pt-BR"/>
              </w:rPr>
            </w:pPr>
          </w:p>
          <w:p w14:paraId="37467027" w14:textId="77777777" w:rsidR="007466FF" w:rsidRPr="001C2209" w:rsidRDefault="007466FF" w:rsidP="007466FF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2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a Home principal.</w:t>
            </w:r>
          </w:p>
          <w:p w14:paraId="24495A4B" w14:textId="77777777" w:rsidR="007466FF" w:rsidRPr="001C2209" w:rsidRDefault="007466FF" w:rsidP="007466FF">
            <w:pPr>
              <w:suppressAutoHyphens w:val="0"/>
              <w:rPr>
                <w:lang w:eastAsia="pt-BR"/>
              </w:rPr>
            </w:pPr>
          </w:p>
          <w:p w14:paraId="2D19A5B8" w14:textId="789F36FB" w:rsidR="007466FF" w:rsidRDefault="007466FF" w:rsidP="007466FF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4</w:t>
            </w:r>
            <w:r w:rsidRPr="001C2209">
              <w:rPr>
                <w:lang w:eastAsia="pt-BR"/>
              </w:rPr>
              <w:t xml:space="preserve">. Apresenta </w:t>
            </w:r>
            <w:r>
              <w:rPr>
                <w:lang w:eastAsia="pt-BR"/>
              </w:rPr>
              <w:t>as opções da página de gerenciamento dos pedidos</w:t>
            </w:r>
            <w:r w:rsidRPr="001C2209">
              <w:rPr>
                <w:lang w:eastAsia="pt-BR"/>
              </w:rPr>
              <w:t>.</w:t>
            </w:r>
          </w:p>
          <w:p w14:paraId="4BF75FB5" w14:textId="77777777" w:rsidR="007466FF" w:rsidRDefault="007466FF" w:rsidP="007466FF">
            <w:pPr>
              <w:suppressAutoHyphens w:val="0"/>
              <w:rPr>
                <w:lang w:eastAsia="pt-BR"/>
              </w:rPr>
            </w:pPr>
          </w:p>
          <w:p w14:paraId="6C1F70C0" w14:textId="6753EB6E" w:rsidR="007466FF" w:rsidRDefault="007466FF" w:rsidP="007466FF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6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um formulário de cadastro para pedido.</w:t>
            </w:r>
          </w:p>
          <w:p w14:paraId="0D357954" w14:textId="77777777" w:rsidR="007466FF" w:rsidRDefault="007466FF" w:rsidP="007466FF">
            <w:pPr>
              <w:suppressAutoHyphens w:val="0"/>
              <w:rPr>
                <w:lang w:eastAsia="pt-BR"/>
              </w:rPr>
            </w:pPr>
          </w:p>
          <w:p w14:paraId="577C3D7E" w14:textId="0C472A2A" w:rsidR="007466FF" w:rsidRDefault="007466FF" w:rsidP="007466FF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9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uma mensagem de “Cadastro do Pedido Concluído!”.</w:t>
            </w:r>
          </w:p>
          <w:p w14:paraId="2F1D3013" w14:textId="192B902B" w:rsidR="007466FF" w:rsidRPr="006C519E" w:rsidRDefault="007466FF" w:rsidP="007466FF">
            <w:pPr>
              <w:suppressAutoHyphens w:val="0"/>
              <w:rPr>
                <w:u w:val="single"/>
                <w:lang w:eastAsia="pt-BR"/>
              </w:rPr>
            </w:pPr>
          </w:p>
        </w:tc>
      </w:tr>
      <w:tr w:rsidR="007466FF" w:rsidRPr="001C2209" w14:paraId="5CDFE2A9" w14:textId="77777777" w:rsidTr="009D1FDF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4D6894" w14:textId="77777777" w:rsidR="007466FF" w:rsidRPr="001C2209" w:rsidRDefault="007466FF" w:rsidP="007466F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B1B156" w14:textId="77777777" w:rsidR="007466FF" w:rsidRDefault="007466FF" w:rsidP="007466FF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2DECF33B" w14:textId="77777777" w:rsidR="007466FF" w:rsidRPr="001C2209" w:rsidRDefault="007466FF" w:rsidP="007466FF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3BE0BE" w14:textId="77777777" w:rsidR="007466FF" w:rsidRDefault="007466FF" w:rsidP="007466FF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7229CFB5" w14:textId="77777777" w:rsidR="007466FF" w:rsidRPr="00D40FCB" w:rsidRDefault="007466FF" w:rsidP="007466FF"/>
          <w:p w14:paraId="419DC6C9" w14:textId="2FF7E7E5" w:rsidR="007466FF" w:rsidRPr="007466FF" w:rsidRDefault="007466FF" w:rsidP="007466FF">
            <w:r>
              <w:t xml:space="preserve">1. </w:t>
            </w:r>
            <w:r w:rsidRPr="00D40FCB">
              <w:t xml:space="preserve">Caso ocorra um erro no login o sistema emitirá a seguinte mensagem: “Falha no </w:t>
            </w:r>
            <w:r>
              <w:t>L</w:t>
            </w:r>
            <w:r w:rsidRPr="00D40FCB">
              <w:t>ogin</w:t>
            </w:r>
            <w:r>
              <w:t>!</w:t>
            </w:r>
            <w:r w:rsidRPr="00D40FCB">
              <w:t>”.</w:t>
            </w:r>
          </w:p>
        </w:tc>
      </w:tr>
    </w:tbl>
    <w:p w14:paraId="725ADB2C" w14:textId="77777777" w:rsidR="00B12ADD" w:rsidRDefault="00B12ADD" w:rsidP="00B12ADD">
      <w:pPr>
        <w:pStyle w:val="TextoNormal"/>
        <w:tabs>
          <w:tab w:val="left" w:pos="540"/>
          <w:tab w:val="right" w:pos="8317"/>
        </w:tabs>
        <w:spacing w:before="0" w:after="0"/>
        <w:ind w:left="0"/>
        <w:jc w:val="left"/>
      </w:pPr>
    </w:p>
    <w:p w14:paraId="1B45D415" w14:textId="75A5DE8E" w:rsidR="00B12ADD" w:rsidRDefault="00B12ADD" w:rsidP="00B12ADD">
      <w:pPr>
        <w:pStyle w:val="TextoNormal"/>
        <w:tabs>
          <w:tab w:val="left" w:pos="540"/>
          <w:tab w:val="right" w:pos="8317"/>
        </w:tabs>
        <w:spacing w:before="0" w:after="0"/>
        <w:ind w:left="0"/>
        <w:jc w:val="left"/>
      </w:pPr>
    </w:p>
    <w:p w14:paraId="7757D150" w14:textId="7F05E145" w:rsidR="00B12ADD" w:rsidRDefault="00B12ADD" w:rsidP="00B12ADD">
      <w:pPr>
        <w:pStyle w:val="TextoNormal"/>
        <w:tabs>
          <w:tab w:val="left" w:pos="540"/>
          <w:tab w:val="right" w:pos="8317"/>
        </w:tabs>
        <w:spacing w:before="0" w:after="0"/>
        <w:ind w:left="0"/>
        <w:jc w:val="left"/>
      </w:pPr>
    </w:p>
    <w:p w14:paraId="1FA013F9" w14:textId="5B2AED54" w:rsidR="00B12ADD" w:rsidRDefault="00B12ADD" w:rsidP="00B12ADD">
      <w:pPr>
        <w:pStyle w:val="TextoNormal"/>
        <w:tabs>
          <w:tab w:val="left" w:pos="540"/>
          <w:tab w:val="right" w:pos="8317"/>
        </w:tabs>
        <w:spacing w:before="0" w:after="0"/>
        <w:ind w:left="0"/>
        <w:jc w:val="left"/>
      </w:pPr>
    </w:p>
    <w:p w14:paraId="18DFA05C" w14:textId="5617B207" w:rsidR="00B12ADD" w:rsidRDefault="00B12ADD" w:rsidP="00B12ADD">
      <w:pPr>
        <w:pStyle w:val="TextoNormal"/>
        <w:tabs>
          <w:tab w:val="left" w:pos="540"/>
          <w:tab w:val="right" w:pos="8317"/>
        </w:tabs>
        <w:spacing w:before="0" w:after="0"/>
        <w:ind w:left="0"/>
        <w:jc w:val="left"/>
      </w:pPr>
    </w:p>
    <w:p w14:paraId="661590C1" w14:textId="645F30A0" w:rsidR="00B12ADD" w:rsidRDefault="00B12ADD" w:rsidP="00B12ADD">
      <w:pPr>
        <w:pStyle w:val="TextoNormal"/>
        <w:tabs>
          <w:tab w:val="left" w:pos="540"/>
          <w:tab w:val="right" w:pos="8317"/>
        </w:tabs>
        <w:spacing w:before="0" w:after="0"/>
        <w:ind w:left="0"/>
        <w:jc w:val="left"/>
      </w:pPr>
    </w:p>
    <w:p w14:paraId="1035C20D" w14:textId="442BB7A3" w:rsidR="008D2A45" w:rsidRPr="00897465" w:rsidRDefault="008D2A45" w:rsidP="008D2A45">
      <w:pPr>
        <w:pStyle w:val="Requisito"/>
        <w:rPr>
          <w:szCs w:val="24"/>
        </w:rPr>
      </w:pPr>
      <w:r w:rsidRPr="00897465">
        <w:rPr>
          <w:szCs w:val="24"/>
        </w:rPr>
        <w:t>[RF0</w:t>
      </w:r>
      <w:r>
        <w:rPr>
          <w:szCs w:val="24"/>
        </w:rPr>
        <w:t>13</w:t>
      </w:r>
      <w:r w:rsidRPr="00897465">
        <w:rPr>
          <w:szCs w:val="24"/>
        </w:rPr>
        <w:t xml:space="preserve">] </w:t>
      </w:r>
      <w:r>
        <w:t>Consultar Pedidos</w:t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8D2A45" w:rsidRPr="001C2209" w14:paraId="757788D0" w14:textId="77777777" w:rsidTr="009D1FDF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6218C7" w14:textId="5391BBC7" w:rsidR="008D2A45" w:rsidRPr="001C2209" w:rsidRDefault="008D2A45" w:rsidP="009D1FDF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1C2209"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RF0</w:t>
            </w:r>
            <w:r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13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5D8301" w14:textId="5479FEE6" w:rsidR="008D2A45" w:rsidRPr="001C2209" w:rsidRDefault="008D2A45" w:rsidP="009D1FDF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8D2A45">
              <w:rPr>
                <w:b/>
                <w:bCs/>
                <w:color w:val="FFFFFF"/>
                <w:sz w:val="24"/>
                <w:szCs w:val="24"/>
                <w:lang w:eastAsia="pt-BR"/>
              </w:rPr>
              <w:t>Consultar Pedidos</w:t>
            </w:r>
            <w:r w:rsidRPr="001C2209">
              <w:rPr>
                <w:b/>
                <w:bCs/>
                <w:color w:val="FFFFFF"/>
                <w:sz w:val="24"/>
                <w:szCs w:val="24"/>
                <w:lang w:eastAsia="pt-BR"/>
              </w:rPr>
              <w:t>.</w:t>
            </w:r>
          </w:p>
        </w:tc>
      </w:tr>
      <w:tr w:rsidR="008D2A45" w:rsidRPr="001C2209" w14:paraId="2649686E" w14:textId="77777777" w:rsidTr="009D1FDF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C89066" w14:textId="77777777" w:rsidR="008D2A45" w:rsidRPr="001C2209" w:rsidRDefault="008D2A45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583DD7" w14:textId="77777777" w:rsidR="008D2A45" w:rsidRPr="001C2209" w:rsidRDefault="008D2A45" w:rsidP="009D1FDF">
            <w:pPr>
              <w:suppressAutoHyphens w:val="0"/>
              <w:rPr>
                <w:lang w:eastAsia="pt-BR"/>
              </w:rPr>
            </w:pPr>
            <w:proofErr w:type="gramStart"/>
            <w:r w:rsidRPr="001C2209">
              <w:rPr>
                <w:lang w:eastAsia="pt-BR"/>
              </w:rPr>
              <w:t xml:space="preserve">( </w:t>
            </w:r>
            <w:r>
              <w:rPr>
                <w:lang w:eastAsia="pt-BR"/>
              </w:rPr>
              <w:t>x</w:t>
            </w:r>
            <w:proofErr w:type="gramEnd"/>
            <w:r w:rsidRPr="001C2209">
              <w:rPr>
                <w:lang w:eastAsia="pt-BR"/>
              </w:rPr>
              <w:t xml:space="preserve"> )  Essencial                (   ) Importante       (   ) Desejável</w:t>
            </w:r>
          </w:p>
        </w:tc>
      </w:tr>
      <w:tr w:rsidR="008D2A45" w:rsidRPr="001C2209" w14:paraId="679D712F" w14:textId="77777777" w:rsidTr="009D1FDF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37F93C" w14:textId="77777777" w:rsidR="008D2A45" w:rsidRPr="001C2209" w:rsidRDefault="008D2A45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615242" w14:textId="77777777" w:rsidR="008D2A45" w:rsidRPr="001C2209" w:rsidRDefault="008D2A45" w:rsidP="009D1FDF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>.</w:t>
            </w:r>
          </w:p>
        </w:tc>
      </w:tr>
      <w:tr w:rsidR="008D2A45" w:rsidRPr="001C2209" w14:paraId="47988D72" w14:textId="77777777" w:rsidTr="009D1FDF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0C15A8" w14:textId="77777777" w:rsidR="008D2A45" w:rsidRPr="001C2209" w:rsidRDefault="008D2A45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A791FE" w14:textId="6E133360" w:rsidR="008D2A45" w:rsidRPr="001C2209" w:rsidRDefault="008D2A45" w:rsidP="009D1FDF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Um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que </w:t>
            </w:r>
            <w:r>
              <w:rPr>
                <w:lang w:eastAsia="pt-BR"/>
              </w:rPr>
              <w:t>esteja logado no sistema pode consultar os pedidos.</w:t>
            </w:r>
          </w:p>
        </w:tc>
      </w:tr>
      <w:tr w:rsidR="008D2A45" w:rsidRPr="001C2209" w14:paraId="31A96D03" w14:textId="77777777" w:rsidTr="009D1F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7735E4" w14:textId="77777777" w:rsidR="008D2A45" w:rsidRPr="001C2209" w:rsidRDefault="008D2A45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5B3FBF" w14:textId="77777777" w:rsidR="008D2A45" w:rsidRPr="001C2209" w:rsidRDefault="008D2A45" w:rsidP="009D1FDF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O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precisa est</w:t>
            </w:r>
            <w:r>
              <w:rPr>
                <w:lang w:eastAsia="pt-BR"/>
              </w:rPr>
              <w:t>ar logado no sistema</w:t>
            </w:r>
            <w:r w:rsidRPr="001C2209">
              <w:rPr>
                <w:lang w:eastAsia="pt-BR"/>
              </w:rPr>
              <w:t>.</w:t>
            </w:r>
          </w:p>
        </w:tc>
      </w:tr>
      <w:tr w:rsidR="008D2A45" w:rsidRPr="001C2209" w14:paraId="2B63F00B" w14:textId="77777777" w:rsidTr="009D1F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C7D1D9" w14:textId="77777777" w:rsidR="008D2A45" w:rsidRPr="001C2209" w:rsidRDefault="008D2A45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CA4FCB" w14:textId="48712425" w:rsidR="008D2A45" w:rsidRPr="001C2209" w:rsidRDefault="009C743F" w:rsidP="009D1FDF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>O sistem</w:t>
            </w:r>
            <w:r>
              <w:rPr>
                <w:lang w:eastAsia="pt-BR"/>
              </w:rPr>
              <w:t>a deverá apresentar uma página com a lista de pedidos</w:t>
            </w:r>
            <w:r w:rsidRPr="001C2209">
              <w:rPr>
                <w:lang w:eastAsia="pt-BR"/>
              </w:rPr>
              <w:t>.</w:t>
            </w:r>
          </w:p>
        </w:tc>
      </w:tr>
      <w:tr w:rsidR="008D2A45" w:rsidRPr="001C2209" w14:paraId="3CFC8F6A" w14:textId="77777777" w:rsidTr="009D1FDF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FCB2E9" w14:textId="77777777" w:rsidR="008D2A45" w:rsidRPr="001C2209" w:rsidRDefault="008D2A45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68511E" w14:textId="3FB3373C" w:rsidR="008D2A45" w:rsidRPr="001C2209" w:rsidRDefault="008D2A45" w:rsidP="009D1FDF">
            <w:pPr>
              <w:suppressAutoHyphens w:val="0"/>
              <w:rPr>
                <w:b/>
                <w:bCs/>
                <w:lang w:eastAsia="pt-BR"/>
              </w:rPr>
            </w:pPr>
            <w:r>
              <w:rPr>
                <w:b/>
                <w:bCs/>
                <w:lang w:eastAsia="pt-BR"/>
              </w:rPr>
              <w:t>Login, Home &lt;autenticado&gt;, Gerenciar Pedidos,</w:t>
            </w:r>
            <w:r w:rsidR="00E873D3">
              <w:rPr>
                <w:b/>
                <w:bCs/>
                <w:lang w:eastAsia="pt-BR"/>
              </w:rPr>
              <w:t xml:space="preserve"> Listar Pedidos</w:t>
            </w:r>
            <w:r>
              <w:rPr>
                <w:b/>
                <w:bCs/>
                <w:lang w:eastAsia="pt-BR"/>
              </w:rPr>
              <w:t>.</w:t>
            </w:r>
          </w:p>
        </w:tc>
      </w:tr>
      <w:tr w:rsidR="008D2A45" w:rsidRPr="001C2209" w14:paraId="387F2DB2" w14:textId="77777777" w:rsidTr="009D1F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16B318" w14:textId="77777777" w:rsidR="008D2A45" w:rsidRPr="001C2209" w:rsidRDefault="008D2A45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lastRenderedPageBreak/>
              <w:t>Restrições de campos: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E182ED" w14:textId="3D78605E" w:rsidR="008D2A45" w:rsidRPr="00A24C22" w:rsidRDefault="008D2A45" w:rsidP="009D1FDF">
            <w:pPr>
              <w:suppressAutoHyphens w:val="0"/>
              <w:spacing w:before="60" w:after="60"/>
              <w:jc w:val="both"/>
              <w:rPr>
                <w:b/>
                <w:noProof/>
                <w:sz w:val="22"/>
                <w:u w:val="single"/>
                <w:lang w:eastAsia="pt-BR"/>
              </w:rPr>
            </w:pPr>
            <w:r w:rsidRPr="001C2209">
              <w:rPr>
                <w:b/>
                <w:noProof/>
                <w:sz w:val="22"/>
                <w:lang w:eastAsia="pt-BR"/>
              </w:rPr>
              <w:t xml:space="preserve">Entidade </w:t>
            </w:r>
            <w:r w:rsidR="00165CE4">
              <w:rPr>
                <w:b/>
                <w:noProof/>
                <w:sz w:val="22"/>
                <w:lang w:eastAsia="pt-BR"/>
              </w:rPr>
              <w:t>Pedido</w:t>
            </w:r>
            <w:r w:rsidRPr="001C2209">
              <w:rPr>
                <w:b/>
                <w:noProof/>
                <w:sz w:val="22"/>
                <w:lang w:eastAsia="pt-BR"/>
              </w:rPr>
              <w:t>:</w:t>
            </w:r>
          </w:p>
          <w:p w14:paraId="03688476" w14:textId="77777777" w:rsidR="008D2A45" w:rsidRPr="001C2209" w:rsidRDefault="008D2A45" w:rsidP="009D1FDF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Número do Pedido</w:t>
            </w:r>
            <w:r w:rsidRPr="001C2209">
              <w:rPr>
                <w:noProof/>
                <w:sz w:val="22"/>
                <w:lang w:eastAsia="pt-BR"/>
              </w:rPr>
              <w:t xml:space="preserve">: </w:t>
            </w:r>
            <w:r>
              <w:rPr>
                <w:noProof/>
                <w:sz w:val="22"/>
                <w:lang w:eastAsia="pt-BR"/>
              </w:rPr>
              <w:t>Deve ser um INT;</w:t>
            </w:r>
          </w:p>
          <w:p w14:paraId="5BAE457C" w14:textId="001BDB22" w:rsidR="008D2A45" w:rsidRDefault="008D2A45" w:rsidP="009D1FDF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 xml:space="preserve">Cliente: Objeto </w:t>
            </w:r>
            <w:r w:rsidR="006D702A">
              <w:rPr>
                <w:noProof/>
                <w:sz w:val="22"/>
                <w:lang w:eastAsia="pt-BR"/>
              </w:rPr>
              <w:t>C</w:t>
            </w:r>
            <w:r>
              <w:rPr>
                <w:noProof/>
                <w:sz w:val="22"/>
                <w:lang w:eastAsia="pt-BR"/>
              </w:rPr>
              <w:t>liente;</w:t>
            </w:r>
          </w:p>
          <w:p w14:paraId="224D5A2C" w14:textId="77777777" w:rsidR="006713D4" w:rsidRDefault="006713D4" w:rsidP="006713D4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Produtos: Lista de Objetos Produtos;</w:t>
            </w:r>
          </w:p>
          <w:p w14:paraId="3F3A3E92" w14:textId="77777777" w:rsidR="008D2A45" w:rsidRPr="002B4DBA" w:rsidRDefault="008D2A45" w:rsidP="009D1FDF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Valor Pedido: Deve ser um FLOAT.</w:t>
            </w:r>
          </w:p>
        </w:tc>
      </w:tr>
      <w:tr w:rsidR="008D2A45" w:rsidRPr="001C2209" w14:paraId="47EEFDCB" w14:textId="77777777" w:rsidTr="009D1FDF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08EA86" w14:textId="77777777" w:rsidR="008D2A45" w:rsidRPr="001C2209" w:rsidRDefault="008D2A45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19B687" w14:textId="77777777" w:rsidR="008D2A45" w:rsidRDefault="008D2A45" w:rsidP="009D1FDF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147C1417" w14:textId="77777777" w:rsidR="008D2A45" w:rsidRPr="001C2209" w:rsidRDefault="008D2A45" w:rsidP="009D1FDF">
            <w:pPr>
              <w:suppressAutoHyphens w:val="0"/>
              <w:rPr>
                <w:lang w:eastAsia="pt-BR"/>
              </w:rPr>
            </w:pPr>
          </w:p>
          <w:p w14:paraId="763185BD" w14:textId="77777777" w:rsidR="006B7AA9" w:rsidRPr="001C2209" w:rsidRDefault="006B7AA9" w:rsidP="006B7AA9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1. </w:t>
            </w:r>
            <w:r>
              <w:rPr>
                <w:lang w:eastAsia="pt-BR"/>
              </w:rPr>
              <w:t>Realiza o login no sistema</w:t>
            </w:r>
            <w:r w:rsidRPr="001C2209">
              <w:rPr>
                <w:lang w:eastAsia="pt-BR"/>
              </w:rPr>
              <w:t>.</w:t>
            </w:r>
          </w:p>
          <w:p w14:paraId="64E4AD60" w14:textId="77777777" w:rsidR="006B7AA9" w:rsidRPr="001C2209" w:rsidRDefault="006B7AA9" w:rsidP="006B7AA9">
            <w:pPr>
              <w:suppressAutoHyphens w:val="0"/>
              <w:rPr>
                <w:lang w:eastAsia="pt-BR"/>
              </w:rPr>
            </w:pPr>
          </w:p>
          <w:p w14:paraId="33DC36AF" w14:textId="21020753" w:rsidR="006B7AA9" w:rsidRPr="001C2209" w:rsidRDefault="006B7AA9" w:rsidP="006B7AA9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3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“Gerenciar Pedidos”.</w:t>
            </w:r>
          </w:p>
          <w:p w14:paraId="222AA640" w14:textId="77777777" w:rsidR="006B7AA9" w:rsidRPr="001C2209" w:rsidRDefault="006B7AA9" w:rsidP="006B7AA9">
            <w:pPr>
              <w:suppressAutoHyphens w:val="0"/>
              <w:rPr>
                <w:lang w:eastAsia="pt-BR"/>
              </w:rPr>
            </w:pPr>
          </w:p>
          <w:p w14:paraId="5938B473" w14:textId="39AE97C3" w:rsidR="006B7AA9" w:rsidRDefault="006B7AA9" w:rsidP="006B7AA9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5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“Listar Pedidos”</w:t>
            </w:r>
            <w:r w:rsidRPr="001C2209">
              <w:rPr>
                <w:lang w:eastAsia="pt-BR"/>
              </w:rPr>
              <w:t>.</w:t>
            </w:r>
          </w:p>
          <w:p w14:paraId="435B6D09" w14:textId="77777777" w:rsidR="008D2A45" w:rsidRPr="001C2209" w:rsidRDefault="008D2A45" w:rsidP="009D1FDF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72D63A" w14:textId="77777777" w:rsidR="008D2A45" w:rsidRDefault="008D2A45" w:rsidP="009D1FDF">
            <w:pPr>
              <w:suppressAutoHyphens w:val="0"/>
              <w:rPr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Sistema</w:t>
            </w:r>
            <w:r w:rsidRPr="001C2209">
              <w:rPr>
                <w:lang w:eastAsia="pt-BR"/>
              </w:rPr>
              <w:t>:</w:t>
            </w:r>
          </w:p>
          <w:p w14:paraId="419139D9" w14:textId="77777777" w:rsidR="008D2A45" w:rsidRPr="001C2209" w:rsidRDefault="008D2A45" w:rsidP="009D1FDF">
            <w:pPr>
              <w:suppressAutoHyphens w:val="0"/>
              <w:rPr>
                <w:lang w:eastAsia="pt-BR"/>
              </w:rPr>
            </w:pPr>
          </w:p>
          <w:p w14:paraId="68D42580" w14:textId="77777777" w:rsidR="006B7AA9" w:rsidRPr="001C2209" w:rsidRDefault="006B7AA9" w:rsidP="006B7AA9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2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a Home principal.</w:t>
            </w:r>
          </w:p>
          <w:p w14:paraId="2DAF9F8E" w14:textId="77777777" w:rsidR="006B7AA9" w:rsidRPr="001C2209" w:rsidRDefault="006B7AA9" w:rsidP="006B7AA9">
            <w:pPr>
              <w:suppressAutoHyphens w:val="0"/>
              <w:rPr>
                <w:lang w:eastAsia="pt-BR"/>
              </w:rPr>
            </w:pPr>
          </w:p>
          <w:p w14:paraId="4588CE52" w14:textId="2EF9FDFA" w:rsidR="006B7AA9" w:rsidRDefault="006B7AA9" w:rsidP="006B7AA9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4</w:t>
            </w:r>
            <w:r w:rsidRPr="001C2209">
              <w:rPr>
                <w:lang w:eastAsia="pt-BR"/>
              </w:rPr>
              <w:t xml:space="preserve">. Apresenta </w:t>
            </w:r>
            <w:r>
              <w:rPr>
                <w:lang w:eastAsia="pt-BR"/>
              </w:rPr>
              <w:t>as opções da página de gerenciamento dos pedidos</w:t>
            </w:r>
            <w:r w:rsidRPr="001C2209">
              <w:rPr>
                <w:lang w:eastAsia="pt-BR"/>
              </w:rPr>
              <w:t>.</w:t>
            </w:r>
          </w:p>
          <w:p w14:paraId="2C60016C" w14:textId="77777777" w:rsidR="006B7AA9" w:rsidRDefault="006B7AA9" w:rsidP="006B7AA9">
            <w:pPr>
              <w:suppressAutoHyphens w:val="0"/>
              <w:rPr>
                <w:lang w:eastAsia="pt-BR"/>
              </w:rPr>
            </w:pPr>
          </w:p>
          <w:p w14:paraId="7A2359B5" w14:textId="007751F1" w:rsidR="006B7AA9" w:rsidRDefault="006B7AA9" w:rsidP="006B7AA9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6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 xml:space="preserve">Apresenta uma lista </w:t>
            </w:r>
            <w:r w:rsidR="000C2C1D">
              <w:rPr>
                <w:lang w:eastAsia="pt-BR"/>
              </w:rPr>
              <w:t>pedidos</w:t>
            </w:r>
            <w:r>
              <w:rPr>
                <w:lang w:eastAsia="pt-BR"/>
              </w:rPr>
              <w:t>.</w:t>
            </w:r>
          </w:p>
          <w:p w14:paraId="359FA0F7" w14:textId="77777777" w:rsidR="008D2A45" w:rsidRPr="006C519E" w:rsidRDefault="008D2A45" w:rsidP="009D1FDF">
            <w:pPr>
              <w:suppressAutoHyphens w:val="0"/>
              <w:rPr>
                <w:u w:val="single"/>
                <w:lang w:eastAsia="pt-BR"/>
              </w:rPr>
            </w:pPr>
          </w:p>
        </w:tc>
      </w:tr>
      <w:tr w:rsidR="008D2A45" w:rsidRPr="001C2209" w14:paraId="0CFA0F28" w14:textId="77777777" w:rsidTr="009D1FDF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8B3B53" w14:textId="77777777" w:rsidR="008D2A45" w:rsidRPr="001C2209" w:rsidRDefault="008D2A45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6FAC2E" w14:textId="77777777" w:rsidR="008D2A45" w:rsidRDefault="008D2A45" w:rsidP="009D1FDF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552D300F" w14:textId="77777777" w:rsidR="008D2A45" w:rsidRPr="001C2209" w:rsidRDefault="008D2A45" w:rsidP="009D1FDF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999700" w14:textId="77777777" w:rsidR="008D2A45" w:rsidRDefault="008D2A45" w:rsidP="009D1FDF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3C42B5E3" w14:textId="77777777" w:rsidR="008D2A45" w:rsidRPr="00D40FCB" w:rsidRDefault="008D2A45" w:rsidP="009D1FDF"/>
          <w:p w14:paraId="472338A2" w14:textId="77777777" w:rsidR="006B7AA9" w:rsidRDefault="006B7AA9" w:rsidP="006B7AA9">
            <w:r>
              <w:t xml:space="preserve">1. </w:t>
            </w:r>
            <w:r w:rsidRPr="00D40FCB">
              <w:t xml:space="preserve">Caso ocorra um erro no login o sistema emitirá a seguinte mensagem: “Falha no </w:t>
            </w:r>
            <w:r>
              <w:t>L</w:t>
            </w:r>
            <w:r w:rsidRPr="00D40FCB">
              <w:t>ogin</w:t>
            </w:r>
            <w:r>
              <w:t>!</w:t>
            </w:r>
            <w:r w:rsidRPr="00D40FCB">
              <w:t>”.</w:t>
            </w:r>
          </w:p>
          <w:p w14:paraId="2D4081C2" w14:textId="77777777" w:rsidR="006B7AA9" w:rsidRDefault="006B7AA9" w:rsidP="006B7AA9">
            <w:pPr>
              <w:rPr>
                <w:u w:val="single"/>
              </w:rPr>
            </w:pPr>
          </w:p>
          <w:p w14:paraId="1EBEC054" w14:textId="63CB2BE7" w:rsidR="006B7AA9" w:rsidRDefault="006B7AA9" w:rsidP="006B7AA9">
            <w:r>
              <w:t>2</w:t>
            </w:r>
            <w:r w:rsidRPr="00D40FCB">
              <w:t xml:space="preserve">. Caso </w:t>
            </w:r>
            <w:r>
              <w:t xml:space="preserve">não exista </w:t>
            </w:r>
            <w:r w:rsidR="00A639CA">
              <w:t>pedidos</w:t>
            </w:r>
            <w:r>
              <w:t xml:space="preserve"> na lista o sistema mostra a mensagem “Lista de </w:t>
            </w:r>
            <w:r w:rsidR="00A639CA">
              <w:t>Pedidos</w:t>
            </w:r>
            <w:r>
              <w:t xml:space="preserve"> Vazia!”</w:t>
            </w:r>
            <w:r w:rsidRPr="00D40FCB">
              <w:t>.</w:t>
            </w:r>
          </w:p>
          <w:p w14:paraId="6648ABF7" w14:textId="3A576DFC" w:rsidR="008D2A45" w:rsidRPr="007466FF" w:rsidRDefault="008D2A45" w:rsidP="009D1FDF"/>
        </w:tc>
      </w:tr>
    </w:tbl>
    <w:p w14:paraId="32D95546" w14:textId="56A92E87" w:rsidR="00B12ADD" w:rsidRDefault="00B12ADD" w:rsidP="00B12ADD">
      <w:pPr>
        <w:pStyle w:val="TextoNormal"/>
        <w:tabs>
          <w:tab w:val="left" w:pos="540"/>
          <w:tab w:val="right" w:pos="8317"/>
        </w:tabs>
        <w:spacing w:before="0" w:after="0"/>
        <w:ind w:left="0"/>
        <w:jc w:val="left"/>
      </w:pPr>
    </w:p>
    <w:p w14:paraId="336AD18D" w14:textId="23F5E644" w:rsidR="00B12ADD" w:rsidRDefault="00B12ADD" w:rsidP="00B12ADD">
      <w:pPr>
        <w:pStyle w:val="TextoNormal"/>
        <w:tabs>
          <w:tab w:val="left" w:pos="540"/>
          <w:tab w:val="right" w:pos="8317"/>
        </w:tabs>
        <w:spacing w:before="0" w:after="0"/>
        <w:ind w:left="0"/>
        <w:jc w:val="left"/>
      </w:pPr>
    </w:p>
    <w:p w14:paraId="2B8F8297" w14:textId="3B91A410" w:rsidR="00B12ADD" w:rsidRDefault="00B12ADD" w:rsidP="00B12ADD">
      <w:pPr>
        <w:pStyle w:val="TextoNormal"/>
        <w:tabs>
          <w:tab w:val="left" w:pos="540"/>
          <w:tab w:val="right" w:pos="8317"/>
        </w:tabs>
        <w:spacing w:before="0" w:after="0"/>
        <w:ind w:left="0"/>
        <w:jc w:val="left"/>
      </w:pPr>
    </w:p>
    <w:p w14:paraId="5D4FBF0B" w14:textId="576102E7" w:rsidR="00B12ADD" w:rsidRDefault="00B12ADD" w:rsidP="00B12ADD">
      <w:pPr>
        <w:pStyle w:val="TextoNormal"/>
        <w:tabs>
          <w:tab w:val="left" w:pos="540"/>
          <w:tab w:val="right" w:pos="8317"/>
        </w:tabs>
        <w:spacing w:before="0" w:after="0"/>
        <w:ind w:left="0"/>
        <w:jc w:val="left"/>
      </w:pPr>
    </w:p>
    <w:p w14:paraId="3FB94610" w14:textId="41C1AE1A" w:rsidR="00B12ADD" w:rsidRDefault="00B12ADD" w:rsidP="00B12ADD">
      <w:pPr>
        <w:pStyle w:val="TextoNormal"/>
        <w:tabs>
          <w:tab w:val="left" w:pos="540"/>
          <w:tab w:val="right" w:pos="8317"/>
        </w:tabs>
        <w:spacing w:before="0" w:after="0"/>
        <w:ind w:left="0"/>
        <w:jc w:val="left"/>
      </w:pPr>
    </w:p>
    <w:p w14:paraId="3E40F090" w14:textId="5C59AB56" w:rsidR="00B12ADD" w:rsidRDefault="00B12ADD" w:rsidP="00B12ADD">
      <w:pPr>
        <w:pStyle w:val="TextoNormal"/>
        <w:tabs>
          <w:tab w:val="left" w:pos="540"/>
          <w:tab w:val="right" w:pos="8317"/>
        </w:tabs>
        <w:spacing w:before="0" w:after="0"/>
        <w:ind w:left="0"/>
        <w:jc w:val="left"/>
      </w:pPr>
    </w:p>
    <w:p w14:paraId="770EF913" w14:textId="14765141" w:rsidR="00B12ADD" w:rsidRDefault="00B12ADD" w:rsidP="00B12ADD">
      <w:pPr>
        <w:pStyle w:val="TextoNormal"/>
        <w:tabs>
          <w:tab w:val="left" w:pos="540"/>
          <w:tab w:val="right" w:pos="8317"/>
        </w:tabs>
        <w:spacing w:before="0" w:after="0"/>
        <w:ind w:left="0"/>
        <w:jc w:val="left"/>
      </w:pPr>
    </w:p>
    <w:p w14:paraId="08F083D6" w14:textId="331FF8E2" w:rsidR="00317470" w:rsidRPr="00897465" w:rsidRDefault="00317470" w:rsidP="00317470">
      <w:pPr>
        <w:pStyle w:val="Requisito"/>
        <w:rPr>
          <w:szCs w:val="24"/>
        </w:rPr>
      </w:pPr>
      <w:r w:rsidRPr="00897465">
        <w:rPr>
          <w:szCs w:val="24"/>
        </w:rPr>
        <w:t>[RF0</w:t>
      </w:r>
      <w:r>
        <w:rPr>
          <w:szCs w:val="24"/>
        </w:rPr>
        <w:t>14</w:t>
      </w:r>
      <w:r w:rsidRPr="00897465">
        <w:rPr>
          <w:szCs w:val="24"/>
        </w:rPr>
        <w:t xml:space="preserve">] </w:t>
      </w:r>
      <w:r>
        <w:t>Alterar Pedido</w:t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317470" w:rsidRPr="001C2209" w14:paraId="7EAA1344" w14:textId="77777777" w:rsidTr="009D1FDF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FE5464" w14:textId="30994152" w:rsidR="00317470" w:rsidRPr="001C2209" w:rsidRDefault="00317470" w:rsidP="009D1FDF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1C2209"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RF0</w:t>
            </w:r>
            <w:r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14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F83F87" w14:textId="455BBD3B" w:rsidR="00317470" w:rsidRPr="001C2209" w:rsidRDefault="00317470" w:rsidP="009D1FDF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317470">
              <w:rPr>
                <w:b/>
                <w:bCs/>
                <w:color w:val="FFFFFF"/>
                <w:sz w:val="24"/>
                <w:szCs w:val="24"/>
                <w:lang w:eastAsia="pt-BR"/>
              </w:rPr>
              <w:t>Alterar Pedido</w:t>
            </w:r>
            <w:r w:rsidRPr="001C2209">
              <w:rPr>
                <w:b/>
                <w:bCs/>
                <w:color w:val="FFFFFF"/>
                <w:sz w:val="24"/>
                <w:szCs w:val="24"/>
                <w:lang w:eastAsia="pt-BR"/>
              </w:rPr>
              <w:t>.</w:t>
            </w:r>
          </w:p>
        </w:tc>
      </w:tr>
      <w:tr w:rsidR="00317470" w:rsidRPr="001C2209" w14:paraId="1B4EA3D6" w14:textId="77777777" w:rsidTr="009D1FDF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B20B9E" w14:textId="77777777" w:rsidR="00317470" w:rsidRPr="001C2209" w:rsidRDefault="00317470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74863E" w14:textId="77777777" w:rsidR="00317470" w:rsidRPr="001C2209" w:rsidRDefault="00317470" w:rsidP="009D1FDF">
            <w:pPr>
              <w:suppressAutoHyphens w:val="0"/>
              <w:rPr>
                <w:lang w:eastAsia="pt-BR"/>
              </w:rPr>
            </w:pPr>
            <w:proofErr w:type="gramStart"/>
            <w:r w:rsidRPr="001C2209">
              <w:rPr>
                <w:lang w:eastAsia="pt-BR"/>
              </w:rPr>
              <w:t xml:space="preserve">( </w:t>
            </w:r>
            <w:r>
              <w:rPr>
                <w:lang w:eastAsia="pt-BR"/>
              </w:rPr>
              <w:t>x</w:t>
            </w:r>
            <w:proofErr w:type="gramEnd"/>
            <w:r w:rsidRPr="001C2209">
              <w:rPr>
                <w:lang w:eastAsia="pt-BR"/>
              </w:rPr>
              <w:t xml:space="preserve"> )  Essencial                (   ) Importante       (   ) Desejável</w:t>
            </w:r>
          </w:p>
        </w:tc>
      </w:tr>
      <w:tr w:rsidR="00317470" w:rsidRPr="001C2209" w14:paraId="31987180" w14:textId="77777777" w:rsidTr="009D1FDF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EFFBC5" w14:textId="77777777" w:rsidR="00317470" w:rsidRPr="001C2209" w:rsidRDefault="00317470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9A82CB" w14:textId="77777777" w:rsidR="00317470" w:rsidRPr="001C2209" w:rsidRDefault="00317470" w:rsidP="009D1FDF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>.</w:t>
            </w:r>
          </w:p>
        </w:tc>
      </w:tr>
      <w:tr w:rsidR="00317470" w:rsidRPr="001C2209" w14:paraId="366C0369" w14:textId="77777777" w:rsidTr="009D1FDF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47077A" w14:textId="77777777" w:rsidR="00317470" w:rsidRPr="001C2209" w:rsidRDefault="00317470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F6B433" w14:textId="1FF49EF9" w:rsidR="00317470" w:rsidRPr="001C2209" w:rsidRDefault="00317470" w:rsidP="009D1FDF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Um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que </w:t>
            </w:r>
            <w:r>
              <w:rPr>
                <w:lang w:eastAsia="pt-BR"/>
              </w:rPr>
              <w:t>esteja logado no sistema pode alterar os dados de um pedido.</w:t>
            </w:r>
          </w:p>
        </w:tc>
      </w:tr>
      <w:tr w:rsidR="00317470" w:rsidRPr="001C2209" w14:paraId="591240DB" w14:textId="77777777" w:rsidTr="009D1F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CBA8C9" w14:textId="77777777" w:rsidR="00317470" w:rsidRPr="001C2209" w:rsidRDefault="00317470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171875" w14:textId="77777777" w:rsidR="00317470" w:rsidRPr="001C2209" w:rsidRDefault="00317470" w:rsidP="009D1FDF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O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precisa est</w:t>
            </w:r>
            <w:r>
              <w:rPr>
                <w:lang w:eastAsia="pt-BR"/>
              </w:rPr>
              <w:t>ar logado no sistema</w:t>
            </w:r>
            <w:r w:rsidRPr="001C2209">
              <w:rPr>
                <w:lang w:eastAsia="pt-BR"/>
              </w:rPr>
              <w:t>.</w:t>
            </w:r>
          </w:p>
        </w:tc>
      </w:tr>
      <w:tr w:rsidR="00317470" w:rsidRPr="001C2209" w14:paraId="2DDD878B" w14:textId="77777777" w:rsidTr="009D1F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4EF12B" w14:textId="77777777" w:rsidR="00317470" w:rsidRPr="001C2209" w:rsidRDefault="00317470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86CFC4" w14:textId="54FF8F93" w:rsidR="00317470" w:rsidRPr="001C2209" w:rsidRDefault="00317470" w:rsidP="009D1FDF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>O sistema dever</w:t>
            </w:r>
            <w:r>
              <w:rPr>
                <w:lang w:eastAsia="pt-BR"/>
              </w:rPr>
              <w:t>á apresentar o pedido alterado com seus novos dados formatados</w:t>
            </w:r>
            <w:r w:rsidRPr="001C2209">
              <w:rPr>
                <w:lang w:eastAsia="pt-BR"/>
              </w:rPr>
              <w:t>.</w:t>
            </w:r>
          </w:p>
        </w:tc>
      </w:tr>
      <w:tr w:rsidR="00317470" w:rsidRPr="001C2209" w14:paraId="5FEDBE03" w14:textId="77777777" w:rsidTr="009D1FDF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A5A45B" w14:textId="77777777" w:rsidR="00317470" w:rsidRPr="001C2209" w:rsidRDefault="00317470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9F0E20" w14:textId="77777777" w:rsidR="00317470" w:rsidRPr="001C2209" w:rsidRDefault="00317470" w:rsidP="009D1FDF">
            <w:pPr>
              <w:suppressAutoHyphens w:val="0"/>
              <w:rPr>
                <w:b/>
                <w:bCs/>
                <w:lang w:eastAsia="pt-BR"/>
              </w:rPr>
            </w:pPr>
            <w:r>
              <w:rPr>
                <w:b/>
                <w:bCs/>
                <w:lang w:eastAsia="pt-BR"/>
              </w:rPr>
              <w:t>Login, Home &lt;autenticado&gt;, Gerenciar Pedidos, Listar Pedidos.</w:t>
            </w:r>
          </w:p>
        </w:tc>
      </w:tr>
      <w:tr w:rsidR="00317470" w:rsidRPr="001C2209" w14:paraId="1C815B9C" w14:textId="77777777" w:rsidTr="009D1F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9F5181" w14:textId="77777777" w:rsidR="00317470" w:rsidRPr="001C2209" w:rsidRDefault="00317470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Restrições de campos: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06A898" w14:textId="77777777" w:rsidR="00317470" w:rsidRPr="00A24C22" w:rsidRDefault="00317470" w:rsidP="009D1FDF">
            <w:pPr>
              <w:suppressAutoHyphens w:val="0"/>
              <w:spacing w:before="60" w:after="60"/>
              <w:jc w:val="both"/>
              <w:rPr>
                <w:b/>
                <w:noProof/>
                <w:sz w:val="22"/>
                <w:u w:val="single"/>
                <w:lang w:eastAsia="pt-BR"/>
              </w:rPr>
            </w:pPr>
            <w:r w:rsidRPr="001C2209">
              <w:rPr>
                <w:b/>
                <w:noProof/>
                <w:sz w:val="22"/>
                <w:lang w:eastAsia="pt-BR"/>
              </w:rPr>
              <w:t xml:space="preserve">Entidade </w:t>
            </w:r>
            <w:r>
              <w:rPr>
                <w:b/>
                <w:noProof/>
                <w:sz w:val="22"/>
                <w:lang w:eastAsia="pt-BR"/>
              </w:rPr>
              <w:t>Pedido</w:t>
            </w:r>
            <w:r w:rsidRPr="001C2209">
              <w:rPr>
                <w:b/>
                <w:noProof/>
                <w:sz w:val="22"/>
                <w:lang w:eastAsia="pt-BR"/>
              </w:rPr>
              <w:t>:</w:t>
            </w:r>
          </w:p>
          <w:p w14:paraId="777E83D1" w14:textId="77777777" w:rsidR="00317470" w:rsidRPr="001C2209" w:rsidRDefault="00317470" w:rsidP="009D1FDF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Número do Pedido</w:t>
            </w:r>
            <w:r w:rsidRPr="001C2209">
              <w:rPr>
                <w:noProof/>
                <w:sz w:val="22"/>
                <w:lang w:eastAsia="pt-BR"/>
              </w:rPr>
              <w:t xml:space="preserve">: </w:t>
            </w:r>
            <w:r>
              <w:rPr>
                <w:noProof/>
                <w:sz w:val="22"/>
                <w:lang w:eastAsia="pt-BR"/>
              </w:rPr>
              <w:t>Deve ser um INT;</w:t>
            </w:r>
          </w:p>
          <w:p w14:paraId="4B93D666" w14:textId="77777777" w:rsidR="00317470" w:rsidRDefault="00317470" w:rsidP="009D1FDF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lastRenderedPageBreak/>
              <w:t>Cliente: Objeto Cliente;</w:t>
            </w:r>
          </w:p>
          <w:p w14:paraId="0C891298" w14:textId="77777777" w:rsidR="006713D4" w:rsidRDefault="006713D4" w:rsidP="006713D4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Produtos: Lista de Objetos Produtos;</w:t>
            </w:r>
          </w:p>
          <w:p w14:paraId="45AD1813" w14:textId="77777777" w:rsidR="00317470" w:rsidRPr="002B4DBA" w:rsidRDefault="00317470" w:rsidP="009D1FDF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Valor Pedido: Deve ser um FLOAT.</w:t>
            </w:r>
          </w:p>
        </w:tc>
      </w:tr>
      <w:tr w:rsidR="00317470" w:rsidRPr="001C2209" w14:paraId="7696D842" w14:textId="77777777" w:rsidTr="009D1FDF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A43249" w14:textId="77777777" w:rsidR="00317470" w:rsidRPr="001C2209" w:rsidRDefault="00317470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lastRenderedPageBreak/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29E05B" w14:textId="77777777" w:rsidR="00317470" w:rsidRDefault="00317470" w:rsidP="009D1FDF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3090C1A0" w14:textId="77777777" w:rsidR="00317470" w:rsidRPr="001C2209" w:rsidRDefault="00317470" w:rsidP="009D1FDF">
            <w:pPr>
              <w:suppressAutoHyphens w:val="0"/>
              <w:rPr>
                <w:lang w:eastAsia="pt-BR"/>
              </w:rPr>
            </w:pPr>
          </w:p>
          <w:p w14:paraId="3317B8C7" w14:textId="77777777" w:rsidR="00317470" w:rsidRPr="001C2209" w:rsidRDefault="00317470" w:rsidP="00317470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1. </w:t>
            </w:r>
            <w:r>
              <w:rPr>
                <w:lang w:eastAsia="pt-BR"/>
              </w:rPr>
              <w:t>Realiza o login no sistema</w:t>
            </w:r>
            <w:r w:rsidRPr="001C2209">
              <w:rPr>
                <w:lang w:eastAsia="pt-BR"/>
              </w:rPr>
              <w:t>.</w:t>
            </w:r>
          </w:p>
          <w:p w14:paraId="3018839C" w14:textId="77777777" w:rsidR="00317470" w:rsidRPr="001C2209" w:rsidRDefault="00317470" w:rsidP="00317470">
            <w:pPr>
              <w:suppressAutoHyphens w:val="0"/>
              <w:rPr>
                <w:lang w:eastAsia="pt-BR"/>
              </w:rPr>
            </w:pPr>
          </w:p>
          <w:p w14:paraId="377DBEEE" w14:textId="5F48BBE1" w:rsidR="00317470" w:rsidRPr="001C2209" w:rsidRDefault="00317470" w:rsidP="00317470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3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“Gerenciar Pedidos”.</w:t>
            </w:r>
          </w:p>
          <w:p w14:paraId="6E128055" w14:textId="77777777" w:rsidR="00317470" w:rsidRPr="001C2209" w:rsidRDefault="00317470" w:rsidP="00317470">
            <w:pPr>
              <w:suppressAutoHyphens w:val="0"/>
              <w:rPr>
                <w:lang w:eastAsia="pt-BR"/>
              </w:rPr>
            </w:pPr>
          </w:p>
          <w:p w14:paraId="56D22ED8" w14:textId="14458328" w:rsidR="00317470" w:rsidRDefault="00317470" w:rsidP="00317470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5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“Listar Pedidos”</w:t>
            </w:r>
            <w:r w:rsidRPr="001C2209">
              <w:rPr>
                <w:lang w:eastAsia="pt-BR"/>
              </w:rPr>
              <w:t>.</w:t>
            </w:r>
          </w:p>
          <w:p w14:paraId="585BF8F2" w14:textId="77777777" w:rsidR="00317470" w:rsidRDefault="00317470" w:rsidP="00317470">
            <w:pPr>
              <w:suppressAutoHyphens w:val="0"/>
              <w:rPr>
                <w:lang w:eastAsia="pt-BR"/>
              </w:rPr>
            </w:pPr>
          </w:p>
          <w:p w14:paraId="5B6A4C01" w14:textId="0B3D2679" w:rsidR="00317470" w:rsidRDefault="00317470" w:rsidP="00317470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7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“Alterar” na linha do pedido que deseja formatar as informações.</w:t>
            </w:r>
          </w:p>
          <w:p w14:paraId="17F2B861" w14:textId="77777777" w:rsidR="00317470" w:rsidRDefault="00317470" w:rsidP="00317470">
            <w:pPr>
              <w:suppressAutoHyphens w:val="0"/>
              <w:rPr>
                <w:lang w:eastAsia="pt-BR"/>
              </w:rPr>
            </w:pPr>
          </w:p>
          <w:p w14:paraId="559817EF" w14:textId="77777777" w:rsidR="00317470" w:rsidRDefault="00317470" w:rsidP="00317470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9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“Finalizar Edição”</w:t>
            </w:r>
            <w:r w:rsidRPr="001C2209">
              <w:rPr>
                <w:lang w:eastAsia="pt-BR"/>
              </w:rPr>
              <w:t>.</w:t>
            </w:r>
          </w:p>
          <w:p w14:paraId="2770427C" w14:textId="77777777" w:rsidR="00317470" w:rsidRPr="001C2209" w:rsidRDefault="00317470" w:rsidP="009D1FDF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B36644" w14:textId="77777777" w:rsidR="00317470" w:rsidRDefault="00317470" w:rsidP="009D1FDF">
            <w:pPr>
              <w:suppressAutoHyphens w:val="0"/>
              <w:rPr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Sistema</w:t>
            </w:r>
            <w:r w:rsidRPr="001C2209">
              <w:rPr>
                <w:lang w:eastAsia="pt-BR"/>
              </w:rPr>
              <w:t>:</w:t>
            </w:r>
          </w:p>
          <w:p w14:paraId="356702AA" w14:textId="77777777" w:rsidR="00317470" w:rsidRPr="001C2209" w:rsidRDefault="00317470" w:rsidP="009D1FDF">
            <w:pPr>
              <w:suppressAutoHyphens w:val="0"/>
              <w:rPr>
                <w:lang w:eastAsia="pt-BR"/>
              </w:rPr>
            </w:pPr>
          </w:p>
          <w:p w14:paraId="7B3F5600" w14:textId="77777777" w:rsidR="00317470" w:rsidRPr="001C2209" w:rsidRDefault="00317470" w:rsidP="00317470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2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a Home principal.</w:t>
            </w:r>
          </w:p>
          <w:p w14:paraId="47D34A0A" w14:textId="77777777" w:rsidR="00317470" w:rsidRPr="001C2209" w:rsidRDefault="00317470" w:rsidP="00317470">
            <w:pPr>
              <w:suppressAutoHyphens w:val="0"/>
              <w:rPr>
                <w:lang w:eastAsia="pt-BR"/>
              </w:rPr>
            </w:pPr>
          </w:p>
          <w:p w14:paraId="0FCC4E35" w14:textId="3448D93C" w:rsidR="00317470" w:rsidRDefault="00317470" w:rsidP="00317470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4</w:t>
            </w:r>
            <w:r w:rsidRPr="001C2209">
              <w:rPr>
                <w:lang w:eastAsia="pt-BR"/>
              </w:rPr>
              <w:t xml:space="preserve">. Apresenta </w:t>
            </w:r>
            <w:r>
              <w:rPr>
                <w:lang w:eastAsia="pt-BR"/>
              </w:rPr>
              <w:t>as opções da página de gerenciamento dos pedidos</w:t>
            </w:r>
            <w:r w:rsidRPr="001C2209">
              <w:rPr>
                <w:lang w:eastAsia="pt-BR"/>
              </w:rPr>
              <w:t>.</w:t>
            </w:r>
          </w:p>
          <w:p w14:paraId="2BE1024D" w14:textId="77777777" w:rsidR="00317470" w:rsidRDefault="00317470" w:rsidP="00317470">
            <w:pPr>
              <w:suppressAutoHyphens w:val="0"/>
              <w:rPr>
                <w:lang w:eastAsia="pt-BR"/>
              </w:rPr>
            </w:pPr>
          </w:p>
          <w:p w14:paraId="7221FC8A" w14:textId="39A50BDA" w:rsidR="00317470" w:rsidRDefault="00317470" w:rsidP="00317470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6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uma lista de pedidos.</w:t>
            </w:r>
          </w:p>
          <w:p w14:paraId="1CE23FA8" w14:textId="77777777" w:rsidR="00317470" w:rsidRDefault="00317470" w:rsidP="00317470">
            <w:pPr>
              <w:suppressAutoHyphens w:val="0"/>
              <w:rPr>
                <w:lang w:eastAsia="pt-BR"/>
              </w:rPr>
            </w:pPr>
          </w:p>
          <w:p w14:paraId="2EB0DDE2" w14:textId="3294516E" w:rsidR="00317470" w:rsidRDefault="00317470" w:rsidP="00317470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8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um formulário com as informações do pedido contendo seus campos, tirando o número do pedido, editáveis.</w:t>
            </w:r>
          </w:p>
          <w:p w14:paraId="523CF660" w14:textId="77777777" w:rsidR="00317470" w:rsidRDefault="00317470" w:rsidP="00317470">
            <w:pPr>
              <w:suppressAutoHyphens w:val="0"/>
              <w:rPr>
                <w:lang w:eastAsia="pt-BR"/>
              </w:rPr>
            </w:pPr>
          </w:p>
          <w:p w14:paraId="476130B8" w14:textId="442FE129" w:rsidR="00317470" w:rsidRPr="006C519E" w:rsidRDefault="00317470" w:rsidP="00317470">
            <w:pPr>
              <w:suppressAutoHyphens w:val="0"/>
              <w:rPr>
                <w:u w:val="single"/>
                <w:lang w:eastAsia="pt-BR"/>
              </w:rPr>
            </w:pPr>
            <w:r>
              <w:rPr>
                <w:lang w:eastAsia="pt-BR"/>
              </w:rPr>
              <w:t>10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a mensagem “Pedido Alterado com Sucesso!”.</w:t>
            </w:r>
          </w:p>
        </w:tc>
      </w:tr>
      <w:tr w:rsidR="00317470" w:rsidRPr="001C2209" w14:paraId="5A96E55C" w14:textId="77777777" w:rsidTr="009D1FDF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F35EE1" w14:textId="77777777" w:rsidR="00317470" w:rsidRPr="001C2209" w:rsidRDefault="00317470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8B9DCC" w14:textId="77777777" w:rsidR="00317470" w:rsidRDefault="00317470" w:rsidP="009D1FDF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5931A6ED" w14:textId="77777777" w:rsidR="00317470" w:rsidRPr="001C2209" w:rsidRDefault="00317470" w:rsidP="009D1FDF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DDA9D6" w14:textId="77777777" w:rsidR="00317470" w:rsidRDefault="00317470" w:rsidP="009D1FDF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32C96B7B" w14:textId="77777777" w:rsidR="00317470" w:rsidRPr="00D40FCB" w:rsidRDefault="00317470" w:rsidP="009D1FDF"/>
          <w:p w14:paraId="742D275F" w14:textId="77777777" w:rsidR="00317470" w:rsidRDefault="00317470" w:rsidP="009D1FDF">
            <w:r>
              <w:t xml:space="preserve">1. </w:t>
            </w:r>
            <w:r w:rsidRPr="00D40FCB">
              <w:t xml:space="preserve">Caso ocorra um erro no login o sistema emitirá a seguinte mensagem: “Falha no </w:t>
            </w:r>
            <w:r>
              <w:t>L</w:t>
            </w:r>
            <w:r w:rsidRPr="00D40FCB">
              <w:t>ogin</w:t>
            </w:r>
            <w:r>
              <w:t>!</w:t>
            </w:r>
            <w:r w:rsidRPr="00D40FCB">
              <w:t>”.</w:t>
            </w:r>
          </w:p>
          <w:p w14:paraId="034C519D" w14:textId="77777777" w:rsidR="00317470" w:rsidRDefault="00317470" w:rsidP="009D1FDF">
            <w:pPr>
              <w:rPr>
                <w:u w:val="single"/>
              </w:rPr>
            </w:pPr>
          </w:p>
          <w:p w14:paraId="21E3AF4E" w14:textId="77777777" w:rsidR="00317470" w:rsidRDefault="00317470" w:rsidP="009D1FDF">
            <w:r>
              <w:t>2</w:t>
            </w:r>
            <w:r w:rsidRPr="00D40FCB">
              <w:t xml:space="preserve">. Caso </w:t>
            </w:r>
            <w:r>
              <w:t>não exista pedidos na lista o sistema mostra a mensagem “Lista de Pedidos Vazia!”</w:t>
            </w:r>
            <w:r w:rsidRPr="00D40FCB">
              <w:t>.</w:t>
            </w:r>
          </w:p>
          <w:p w14:paraId="36C910D1" w14:textId="77777777" w:rsidR="00317470" w:rsidRPr="007466FF" w:rsidRDefault="00317470" w:rsidP="009D1FDF"/>
        </w:tc>
      </w:tr>
    </w:tbl>
    <w:p w14:paraId="69E9E68B" w14:textId="77777777" w:rsidR="00317470" w:rsidRDefault="00317470" w:rsidP="00317470">
      <w:pPr>
        <w:pStyle w:val="TextoNormal"/>
        <w:tabs>
          <w:tab w:val="left" w:pos="540"/>
          <w:tab w:val="right" w:pos="8317"/>
        </w:tabs>
        <w:spacing w:before="0" w:after="0"/>
        <w:ind w:left="0"/>
        <w:jc w:val="left"/>
      </w:pPr>
    </w:p>
    <w:p w14:paraId="1A17EE20" w14:textId="23170E5B" w:rsidR="00B12ADD" w:rsidRDefault="00B12ADD" w:rsidP="00B12ADD">
      <w:pPr>
        <w:pStyle w:val="TextoNormal"/>
        <w:tabs>
          <w:tab w:val="left" w:pos="540"/>
          <w:tab w:val="right" w:pos="8317"/>
        </w:tabs>
        <w:spacing w:before="0" w:after="0"/>
        <w:ind w:left="0"/>
        <w:jc w:val="left"/>
      </w:pPr>
    </w:p>
    <w:p w14:paraId="468E6C89" w14:textId="60E69571" w:rsidR="00B12ADD" w:rsidRDefault="00B12ADD" w:rsidP="00B12ADD">
      <w:pPr>
        <w:pStyle w:val="TextoNormal"/>
        <w:tabs>
          <w:tab w:val="left" w:pos="540"/>
          <w:tab w:val="right" w:pos="8317"/>
        </w:tabs>
        <w:spacing w:before="0" w:after="0"/>
        <w:ind w:left="0"/>
        <w:jc w:val="left"/>
      </w:pPr>
    </w:p>
    <w:p w14:paraId="08FFE972" w14:textId="5CAB6246" w:rsidR="00B12ADD" w:rsidRDefault="00B12ADD" w:rsidP="00B12ADD">
      <w:pPr>
        <w:pStyle w:val="TextoNormal"/>
        <w:tabs>
          <w:tab w:val="left" w:pos="540"/>
          <w:tab w:val="right" w:pos="8317"/>
        </w:tabs>
        <w:spacing w:before="0" w:after="0"/>
        <w:ind w:left="0"/>
        <w:jc w:val="left"/>
      </w:pPr>
    </w:p>
    <w:p w14:paraId="38D6ECD6" w14:textId="31974659" w:rsidR="00317470" w:rsidRPr="00897465" w:rsidRDefault="00317470" w:rsidP="00317470">
      <w:pPr>
        <w:pStyle w:val="Requisito"/>
        <w:rPr>
          <w:szCs w:val="24"/>
        </w:rPr>
      </w:pPr>
      <w:r w:rsidRPr="00897465">
        <w:rPr>
          <w:szCs w:val="24"/>
        </w:rPr>
        <w:t>[RF0</w:t>
      </w:r>
      <w:r>
        <w:rPr>
          <w:szCs w:val="24"/>
        </w:rPr>
        <w:t>15</w:t>
      </w:r>
      <w:r w:rsidRPr="00897465">
        <w:rPr>
          <w:szCs w:val="24"/>
        </w:rPr>
        <w:t xml:space="preserve">] </w:t>
      </w:r>
      <w:r>
        <w:t>Excluir Pedido</w:t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317470" w:rsidRPr="001C2209" w14:paraId="0DE94025" w14:textId="77777777" w:rsidTr="009D1FDF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48A08A" w14:textId="2E86F707" w:rsidR="00317470" w:rsidRPr="001C2209" w:rsidRDefault="00317470" w:rsidP="009D1FDF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1C2209"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RF0</w:t>
            </w:r>
            <w:r>
              <w:rPr>
                <w:b/>
                <w:bCs/>
                <w:color w:val="FFFFFF"/>
                <w:sz w:val="24"/>
                <w:szCs w:val="24"/>
                <w:u w:val="single"/>
                <w:lang w:eastAsia="pt-BR"/>
              </w:rPr>
              <w:t>15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439CF6" w14:textId="725258EF" w:rsidR="00317470" w:rsidRPr="001C2209" w:rsidRDefault="00317470" w:rsidP="009D1FDF">
            <w:pPr>
              <w:suppressAutoHyphens w:val="0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317470">
              <w:rPr>
                <w:b/>
                <w:bCs/>
                <w:color w:val="FFFFFF"/>
                <w:sz w:val="24"/>
                <w:szCs w:val="24"/>
                <w:lang w:eastAsia="pt-BR"/>
              </w:rPr>
              <w:t>Excluir Pedido</w:t>
            </w:r>
            <w:r w:rsidRPr="001C2209">
              <w:rPr>
                <w:b/>
                <w:bCs/>
                <w:color w:val="FFFFFF"/>
                <w:sz w:val="24"/>
                <w:szCs w:val="24"/>
                <w:lang w:eastAsia="pt-BR"/>
              </w:rPr>
              <w:t>.</w:t>
            </w:r>
          </w:p>
        </w:tc>
      </w:tr>
      <w:tr w:rsidR="00317470" w:rsidRPr="001C2209" w14:paraId="2A69F4BE" w14:textId="77777777" w:rsidTr="009D1FDF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4E7673" w14:textId="77777777" w:rsidR="00317470" w:rsidRPr="001C2209" w:rsidRDefault="00317470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22FDA9" w14:textId="77777777" w:rsidR="00317470" w:rsidRPr="001C2209" w:rsidRDefault="00317470" w:rsidP="009D1FDF">
            <w:pPr>
              <w:suppressAutoHyphens w:val="0"/>
              <w:rPr>
                <w:lang w:eastAsia="pt-BR"/>
              </w:rPr>
            </w:pPr>
            <w:proofErr w:type="gramStart"/>
            <w:r w:rsidRPr="001C2209">
              <w:rPr>
                <w:lang w:eastAsia="pt-BR"/>
              </w:rPr>
              <w:t xml:space="preserve">( </w:t>
            </w:r>
            <w:r>
              <w:rPr>
                <w:lang w:eastAsia="pt-BR"/>
              </w:rPr>
              <w:t>x</w:t>
            </w:r>
            <w:proofErr w:type="gramEnd"/>
            <w:r w:rsidRPr="001C2209">
              <w:rPr>
                <w:lang w:eastAsia="pt-BR"/>
              </w:rPr>
              <w:t xml:space="preserve"> )  Essencial                (   ) Importante       (   ) Desejável</w:t>
            </w:r>
          </w:p>
        </w:tc>
      </w:tr>
      <w:tr w:rsidR="00317470" w:rsidRPr="001C2209" w14:paraId="6CD28022" w14:textId="77777777" w:rsidTr="009D1FDF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DEE747" w14:textId="77777777" w:rsidR="00317470" w:rsidRPr="001C2209" w:rsidRDefault="00317470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5B68DC" w14:textId="77777777" w:rsidR="00317470" w:rsidRPr="001C2209" w:rsidRDefault="00317470" w:rsidP="009D1FDF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>.</w:t>
            </w:r>
          </w:p>
        </w:tc>
      </w:tr>
      <w:tr w:rsidR="00317470" w:rsidRPr="001C2209" w14:paraId="76306F0F" w14:textId="77777777" w:rsidTr="009D1FDF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8A8BBD" w14:textId="77777777" w:rsidR="00317470" w:rsidRPr="001C2209" w:rsidRDefault="00317470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1FC75F" w14:textId="7718CE96" w:rsidR="00317470" w:rsidRPr="001C2209" w:rsidRDefault="00317470" w:rsidP="009D1FDF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Um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que </w:t>
            </w:r>
            <w:r>
              <w:rPr>
                <w:lang w:eastAsia="pt-BR"/>
              </w:rPr>
              <w:t>esteja logado no sistema pode excluir um pedido.</w:t>
            </w:r>
          </w:p>
        </w:tc>
      </w:tr>
      <w:tr w:rsidR="00317470" w:rsidRPr="001C2209" w14:paraId="1E787B1E" w14:textId="77777777" w:rsidTr="009D1F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2193DA" w14:textId="77777777" w:rsidR="00317470" w:rsidRPr="001C2209" w:rsidRDefault="00317470" w:rsidP="009D1FDF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31E059" w14:textId="77777777" w:rsidR="00317470" w:rsidRPr="001C2209" w:rsidRDefault="00317470" w:rsidP="009D1FDF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O </w:t>
            </w:r>
            <w:r>
              <w:rPr>
                <w:lang w:eastAsia="pt-BR"/>
              </w:rPr>
              <w:t>gerente</w:t>
            </w:r>
            <w:r w:rsidRPr="001C2209">
              <w:rPr>
                <w:lang w:eastAsia="pt-BR"/>
              </w:rPr>
              <w:t xml:space="preserve"> precisa est</w:t>
            </w:r>
            <w:r>
              <w:rPr>
                <w:lang w:eastAsia="pt-BR"/>
              </w:rPr>
              <w:t>ar logado no sistema</w:t>
            </w:r>
            <w:r w:rsidRPr="001C2209">
              <w:rPr>
                <w:lang w:eastAsia="pt-BR"/>
              </w:rPr>
              <w:t>.</w:t>
            </w:r>
          </w:p>
        </w:tc>
      </w:tr>
      <w:tr w:rsidR="00317470" w:rsidRPr="001C2209" w14:paraId="64AA637B" w14:textId="77777777" w:rsidTr="009D1F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17FE00" w14:textId="77777777" w:rsidR="00317470" w:rsidRPr="001C2209" w:rsidRDefault="00317470" w:rsidP="00317470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780025" w14:textId="00CC9DB6" w:rsidR="00317470" w:rsidRPr="001C2209" w:rsidRDefault="00317470" w:rsidP="00317470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>O sistema dever</w:t>
            </w:r>
            <w:r>
              <w:rPr>
                <w:lang w:eastAsia="pt-BR"/>
              </w:rPr>
              <w:t>á apresentar uma mensagem de “Pedido Excluído com Sucesso!”</w:t>
            </w:r>
            <w:r w:rsidRPr="001C2209">
              <w:rPr>
                <w:lang w:eastAsia="pt-BR"/>
              </w:rPr>
              <w:t>.</w:t>
            </w:r>
          </w:p>
        </w:tc>
      </w:tr>
      <w:tr w:rsidR="00317470" w:rsidRPr="001C2209" w14:paraId="77D1F136" w14:textId="77777777" w:rsidTr="009D1FDF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B74FEE" w14:textId="77777777" w:rsidR="00317470" w:rsidRPr="001C2209" w:rsidRDefault="00317470" w:rsidP="00317470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824D07" w14:textId="77777777" w:rsidR="00317470" w:rsidRPr="001C2209" w:rsidRDefault="00317470" w:rsidP="00317470">
            <w:pPr>
              <w:suppressAutoHyphens w:val="0"/>
              <w:rPr>
                <w:b/>
                <w:bCs/>
                <w:lang w:eastAsia="pt-BR"/>
              </w:rPr>
            </w:pPr>
            <w:r>
              <w:rPr>
                <w:b/>
                <w:bCs/>
                <w:lang w:eastAsia="pt-BR"/>
              </w:rPr>
              <w:t>Login, Home &lt;autenticado&gt;, Gerenciar Pedidos, Listar Pedidos.</w:t>
            </w:r>
          </w:p>
        </w:tc>
      </w:tr>
      <w:tr w:rsidR="00317470" w:rsidRPr="001C2209" w14:paraId="244222A0" w14:textId="77777777" w:rsidTr="009D1F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1FA57E" w14:textId="77777777" w:rsidR="00317470" w:rsidRPr="001C2209" w:rsidRDefault="00317470" w:rsidP="00317470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Restrições de campos: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1CBCCB" w14:textId="77777777" w:rsidR="00317470" w:rsidRPr="00A24C22" w:rsidRDefault="00317470" w:rsidP="00317470">
            <w:pPr>
              <w:suppressAutoHyphens w:val="0"/>
              <w:spacing w:before="60" w:after="60"/>
              <w:jc w:val="both"/>
              <w:rPr>
                <w:b/>
                <w:noProof/>
                <w:sz w:val="22"/>
                <w:u w:val="single"/>
                <w:lang w:eastAsia="pt-BR"/>
              </w:rPr>
            </w:pPr>
            <w:r w:rsidRPr="001C2209">
              <w:rPr>
                <w:b/>
                <w:noProof/>
                <w:sz w:val="22"/>
                <w:lang w:eastAsia="pt-BR"/>
              </w:rPr>
              <w:t xml:space="preserve">Entidade </w:t>
            </w:r>
            <w:r>
              <w:rPr>
                <w:b/>
                <w:noProof/>
                <w:sz w:val="22"/>
                <w:lang w:eastAsia="pt-BR"/>
              </w:rPr>
              <w:t>Pedido</w:t>
            </w:r>
            <w:r w:rsidRPr="001C2209">
              <w:rPr>
                <w:b/>
                <w:noProof/>
                <w:sz w:val="22"/>
                <w:lang w:eastAsia="pt-BR"/>
              </w:rPr>
              <w:t>:</w:t>
            </w:r>
          </w:p>
          <w:p w14:paraId="6A83B8C5" w14:textId="77777777" w:rsidR="00317470" w:rsidRPr="001C2209" w:rsidRDefault="00317470" w:rsidP="00317470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Número do Pedido</w:t>
            </w:r>
            <w:r w:rsidRPr="001C2209">
              <w:rPr>
                <w:noProof/>
                <w:sz w:val="22"/>
                <w:lang w:eastAsia="pt-BR"/>
              </w:rPr>
              <w:t xml:space="preserve">: </w:t>
            </w:r>
            <w:r>
              <w:rPr>
                <w:noProof/>
                <w:sz w:val="22"/>
                <w:lang w:eastAsia="pt-BR"/>
              </w:rPr>
              <w:t>Deve ser um INT;</w:t>
            </w:r>
          </w:p>
          <w:p w14:paraId="5A5455AD" w14:textId="77777777" w:rsidR="00317470" w:rsidRDefault="00317470" w:rsidP="00317470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lastRenderedPageBreak/>
              <w:t>Cliente: Objeto Cliente;</w:t>
            </w:r>
          </w:p>
          <w:p w14:paraId="7067AE34" w14:textId="2D30B816" w:rsidR="00317470" w:rsidRPr="006713D4" w:rsidRDefault="006713D4" w:rsidP="006713D4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u w:val="single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Produtos: Lista de Objetos Produtos;</w:t>
            </w:r>
          </w:p>
          <w:p w14:paraId="5492F15B" w14:textId="77777777" w:rsidR="00317470" w:rsidRPr="002B4DBA" w:rsidRDefault="00317470" w:rsidP="00317470">
            <w:pPr>
              <w:suppressAutoHyphens w:val="0"/>
              <w:spacing w:before="60" w:after="60"/>
              <w:ind w:left="261"/>
              <w:jc w:val="both"/>
              <w:rPr>
                <w:noProof/>
                <w:sz w:val="22"/>
                <w:lang w:eastAsia="pt-BR"/>
              </w:rPr>
            </w:pPr>
            <w:r>
              <w:rPr>
                <w:noProof/>
                <w:sz w:val="22"/>
                <w:lang w:eastAsia="pt-BR"/>
              </w:rPr>
              <w:t>Valor Pedido: Deve ser um FLOAT.</w:t>
            </w:r>
          </w:p>
        </w:tc>
      </w:tr>
      <w:tr w:rsidR="00317470" w:rsidRPr="001C2209" w14:paraId="2070E283" w14:textId="77777777" w:rsidTr="009D1FDF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37238D" w14:textId="77777777" w:rsidR="00317470" w:rsidRPr="001C2209" w:rsidRDefault="00317470" w:rsidP="00317470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lastRenderedPageBreak/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5BA062" w14:textId="77777777" w:rsidR="00317470" w:rsidRDefault="00317470" w:rsidP="00317470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54248001" w14:textId="77777777" w:rsidR="00317470" w:rsidRPr="001C2209" w:rsidRDefault="00317470" w:rsidP="00317470">
            <w:pPr>
              <w:suppressAutoHyphens w:val="0"/>
              <w:rPr>
                <w:lang w:eastAsia="pt-BR"/>
              </w:rPr>
            </w:pPr>
          </w:p>
          <w:p w14:paraId="739F8007" w14:textId="77777777" w:rsidR="00317470" w:rsidRPr="001C2209" w:rsidRDefault="00317470" w:rsidP="00317470">
            <w:pPr>
              <w:suppressAutoHyphens w:val="0"/>
              <w:rPr>
                <w:lang w:eastAsia="pt-BR"/>
              </w:rPr>
            </w:pPr>
            <w:r w:rsidRPr="001C2209">
              <w:rPr>
                <w:lang w:eastAsia="pt-BR"/>
              </w:rPr>
              <w:t xml:space="preserve">1. </w:t>
            </w:r>
            <w:r>
              <w:rPr>
                <w:lang w:eastAsia="pt-BR"/>
              </w:rPr>
              <w:t>Realiza o login no sistema</w:t>
            </w:r>
            <w:r w:rsidRPr="001C2209">
              <w:rPr>
                <w:lang w:eastAsia="pt-BR"/>
              </w:rPr>
              <w:t>.</w:t>
            </w:r>
          </w:p>
          <w:p w14:paraId="48FF88C7" w14:textId="77777777" w:rsidR="00317470" w:rsidRPr="001C2209" w:rsidRDefault="00317470" w:rsidP="00317470">
            <w:pPr>
              <w:suppressAutoHyphens w:val="0"/>
              <w:rPr>
                <w:lang w:eastAsia="pt-BR"/>
              </w:rPr>
            </w:pPr>
          </w:p>
          <w:p w14:paraId="0E2F0AFE" w14:textId="77AE3A29" w:rsidR="00317470" w:rsidRPr="00687D22" w:rsidRDefault="00317470" w:rsidP="00317470">
            <w:pPr>
              <w:suppressAutoHyphens w:val="0"/>
              <w:rPr>
                <w:u w:val="single"/>
                <w:lang w:eastAsia="pt-BR"/>
              </w:rPr>
            </w:pPr>
            <w:r>
              <w:rPr>
                <w:lang w:eastAsia="pt-BR"/>
              </w:rPr>
              <w:t>3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“Gerenciar Pedidos”.</w:t>
            </w:r>
          </w:p>
          <w:p w14:paraId="3DC57DCD" w14:textId="77777777" w:rsidR="00317470" w:rsidRPr="001C2209" w:rsidRDefault="00317470" w:rsidP="00317470">
            <w:pPr>
              <w:suppressAutoHyphens w:val="0"/>
              <w:rPr>
                <w:lang w:eastAsia="pt-BR"/>
              </w:rPr>
            </w:pPr>
          </w:p>
          <w:p w14:paraId="5C77FEE8" w14:textId="6339147F" w:rsidR="00317470" w:rsidRDefault="00317470" w:rsidP="00317470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5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“Listar Pedidos”</w:t>
            </w:r>
            <w:r w:rsidRPr="001C2209">
              <w:rPr>
                <w:lang w:eastAsia="pt-BR"/>
              </w:rPr>
              <w:t>.</w:t>
            </w:r>
          </w:p>
          <w:p w14:paraId="027AF788" w14:textId="77777777" w:rsidR="00317470" w:rsidRDefault="00317470" w:rsidP="00317470">
            <w:pPr>
              <w:suppressAutoHyphens w:val="0"/>
              <w:rPr>
                <w:lang w:eastAsia="pt-BR"/>
              </w:rPr>
            </w:pPr>
          </w:p>
          <w:p w14:paraId="4276C970" w14:textId="3A4C3D3F" w:rsidR="00317470" w:rsidRDefault="00317470" w:rsidP="00317470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7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“Excluir” na linha do pedido que deseja deletar.</w:t>
            </w:r>
          </w:p>
          <w:p w14:paraId="621AADE5" w14:textId="77777777" w:rsidR="00317470" w:rsidRDefault="00317470" w:rsidP="00317470">
            <w:pPr>
              <w:suppressAutoHyphens w:val="0"/>
              <w:rPr>
                <w:lang w:eastAsia="pt-BR"/>
              </w:rPr>
            </w:pPr>
          </w:p>
          <w:p w14:paraId="348E23BA" w14:textId="77777777" w:rsidR="00317470" w:rsidRDefault="00317470" w:rsidP="00317470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9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Clica no botão “Sim”</w:t>
            </w:r>
            <w:r w:rsidRPr="001C2209">
              <w:rPr>
                <w:lang w:eastAsia="pt-BR"/>
              </w:rPr>
              <w:t>.</w:t>
            </w:r>
          </w:p>
          <w:p w14:paraId="717C4E99" w14:textId="77777777" w:rsidR="00317470" w:rsidRPr="001C2209" w:rsidRDefault="00317470" w:rsidP="00317470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E03B8B" w14:textId="77777777" w:rsidR="00317470" w:rsidRDefault="00317470" w:rsidP="00317470">
            <w:pPr>
              <w:suppressAutoHyphens w:val="0"/>
              <w:rPr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Sistema</w:t>
            </w:r>
            <w:r w:rsidRPr="001C2209">
              <w:rPr>
                <w:lang w:eastAsia="pt-BR"/>
              </w:rPr>
              <w:t>:</w:t>
            </w:r>
          </w:p>
          <w:p w14:paraId="5D5915FE" w14:textId="77777777" w:rsidR="00317470" w:rsidRPr="001C2209" w:rsidRDefault="00317470" w:rsidP="00317470">
            <w:pPr>
              <w:suppressAutoHyphens w:val="0"/>
              <w:rPr>
                <w:lang w:eastAsia="pt-BR"/>
              </w:rPr>
            </w:pPr>
          </w:p>
          <w:p w14:paraId="09482DB4" w14:textId="77777777" w:rsidR="00317470" w:rsidRPr="001C2209" w:rsidRDefault="00317470" w:rsidP="00317470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2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a Home principal.</w:t>
            </w:r>
          </w:p>
          <w:p w14:paraId="310E0D6F" w14:textId="77777777" w:rsidR="00317470" w:rsidRPr="001C2209" w:rsidRDefault="00317470" w:rsidP="00317470">
            <w:pPr>
              <w:suppressAutoHyphens w:val="0"/>
              <w:rPr>
                <w:lang w:eastAsia="pt-BR"/>
              </w:rPr>
            </w:pPr>
          </w:p>
          <w:p w14:paraId="03263A43" w14:textId="289692AB" w:rsidR="00317470" w:rsidRDefault="00317470" w:rsidP="00317470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4</w:t>
            </w:r>
            <w:r w:rsidRPr="001C2209">
              <w:rPr>
                <w:lang w:eastAsia="pt-BR"/>
              </w:rPr>
              <w:t xml:space="preserve">. Apresenta </w:t>
            </w:r>
            <w:r>
              <w:rPr>
                <w:lang w:eastAsia="pt-BR"/>
              </w:rPr>
              <w:t>as opções da página de gerenciamento dos pedidos</w:t>
            </w:r>
            <w:r w:rsidRPr="001C2209">
              <w:rPr>
                <w:lang w:eastAsia="pt-BR"/>
              </w:rPr>
              <w:t>.</w:t>
            </w:r>
          </w:p>
          <w:p w14:paraId="6C95D522" w14:textId="77777777" w:rsidR="00317470" w:rsidRDefault="00317470" w:rsidP="00317470">
            <w:pPr>
              <w:suppressAutoHyphens w:val="0"/>
              <w:rPr>
                <w:lang w:eastAsia="pt-BR"/>
              </w:rPr>
            </w:pPr>
          </w:p>
          <w:p w14:paraId="4B1E6D6B" w14:textId="336C37E6" w:rsidR="00317470" w:rsidRDefault="00317470" w:rsidP="00317470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6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uma lista de pedidos.</w:t>
            </w:r>
          </w:p>
          <w:p w14:paraId="69587A36" w14:textId="77777777" w:rsidR="00317470" w:rsidRDefault="00317470" w:rsidP="00317470">
            <w:pPr>
              <w:suppressAutoHyphens w:val="0"/>
              <w:rPr>
                <w:lang w:eastAsia="pt-BR"/>
              </w:rPr>
            </w:pPr>
          </w:p>
          <w:p w14:paraId="02554961" w14:textId="77777777" w:rsidR="00317470" w:rsidRDefault="00317470" w:rsidP="00317470">
            <w:pPr>
              <w:suppressAutoHyphens w:val="0"/>
              <w:rPr>
                <w:lang w:eastAsia="pt-BR"/>
              </w:rPr>
            </w:pPr>
            <w:r>
              <w:rPr>
                <w:lang w:eastAsia="pt-BR"/>
              </w:rPr>
              <w:t>8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uma mensagem de confirmação de exclusão.</w:t>
            </w:r>
          </w:p>
          <w:p w14:paraId="1CECC6F6" w14:textId="77777777" w:rsidR="00317470" w:rsidRDefault="00317470" w:rsidP="00317470">
            <w:pPr>
              <w:suppressAutoHyphens w:val="0"/>
              <w:rPr>
                <w:lang w:eastAsia="pt-BR"/>
              </w:rPr>
            </w:pPr>
          </w:p>
          <w:p w14:paraId="5B1A7114" w14:textId="12CA1ACB" w:rsidR="00317470" w:rsidRPr="006C519E" w:rsidRDefault="00317470" w:rsidP="00317470">
            <w:pPr>
              <w:suppressAutoHyphens w:val="0"/>
              <w:rPr>
                <w:u w:val="single"/>
                <w:lang w:eastAsia="pt-BR"/>
              </w:rPr>
            </w:pPr>
            <w:r>
              <w:rPr>
                <w:lang w:eastAsia="pt-BR"/>
              </w:rPr>
              <w:t>10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Apresenta a mensagem “Pedido Excluído com Sucesso!”.</w:t>
            </w:r>
          </w:p>
        </w:tc>
      </w:tr>
      <w:tr w:rsidR="00317470" w:rsidRPr="001C2209" w14:paraId="37C37FEE" w14:textId="77777777" w:rsidTr="009D1FDF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AE71B1" w14:textId="77777777" w:rsidR="00317470" w:rsidRPr="001C2209" w:rsidRDefault="00317470" w:rsidP="00317470">
            <w:pPr>
              <w:suppressAutoHyphens w:val="0"/>
              <w:rPr>
                <w:b/>
                <w:bCs/>
                <w:lang w:eastAsia="pt-BR"/>
              </w:rPr>
            </w:pPr>
            <w:r w:rsidRPr="001C2209">
              <w:rPr>
                <w:b/>
                <w:bCs/>
                <w:lang w:eastAsia="pt-BR"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4C4C53" w14:textId="77777777" w:rsidR="00317470" w:rsidRDefault="00317470" w:rsidP="00317470">
            <w:pPr>
              <w:suppressAutoHyphens w:val="0"/>
              <w:rPr>
                <w:lang w:eastAsia="pt-BR"/>
              </w:rPr>
            </w:pPr>
            <w:r>
              <w:rPr>
                <w:b/>
                <w:bCs/>
                <w:lang w:eastAsia="pt-BR"/>
              </w:rPr>
              <w:t>Gerente</w:t>
            </w:r>
            <w:r w:rsidRPr="001C2209">
              <w:rPr>
                <w:lang w:eastAsia="pt-BR"/>
              </w:rPr>
              <w:t>:</w:t>
            </w:r>
          </w:p>
          <w:p w14:paraId="7A18C864" w14:textId="77777777" w:rsidR="00317470" w:rsidRPr="001C2209" w:rsidRDefault="00317470" w:rsidP="00317470">
            <w:pPr>
              <w:suppressAutoHyphens w:val="0"/>
              <w:rPr>
                <w:lang w:eastAsia="pt-BR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CCA608" w14:textId="77777777" w:rsidR="00317470" w:rsidRDefault="00317470" w:rsidP="00317470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7D0A4490" w14:textId="77777777" w:rsidR="00317470" w:rsidRPr="00D40FCB" w:rsidRDefault="00317470" w:rsidP="00317470"/>
          <w:p w14:paraId="0DF54958" w14:textId="77777777" w:rsidR="00317470" w:rsidRDefault="00317470" w:rsidP="00317470">
            <w:r>
              <w:t xml:space="preserve">1. </w:t>
            </w:r>
            <w:r w:rsidRPr="00D40FCB">
              <w:t xml:space="preserve">Caso ocorra um erro no login o sistema emitirá a seguinte mensagem: “Falha no </w:t>
            </w:r>
            <w:r>
              <w:t>L</w:t>
            </w:r>
            <w:r w:rsidRPr="00D40FCB">
              <w:t>ogin</w:t>
            </w:r>
            <w:r>
              <w:t>!</w:t>
            </w:r>
            <w:r w:rsidRPr="00D40FCB">
              <w:t>”.</w:t>
            </w:r>
          </w:p>
          <w:p w14:paraId="160B605B" w14:textId="77777777" w:rsidR="00317470" w:rsidRDefault="00317470" w:rsidP="00317470">
            <w:pPr>
              <w:rPr>
                <w:u w:val="single"/>
              </w:rPr>
            </w:pPr>
          </w:p>
          <w:p w14:paraId="4D7C3D0D" w14:textId="69EF7488" w:rsidR="00317470" w:rsidRDefault="00317470" w:rsidP="00317470">
            <w:r>
              <w:t>2</w:t>
            </w:r>
            <w:r w:rsidRPr="00D40FCB">
              <w:t xml:space="preserve">. Caso </w:t>
            </w:r>
            <w:r>
              <w:t>não exista pedidos na lista o sistema mostra a mensagem “Lista de Pedidos Vazia!”</w:t>
            </w:r>
            <w:r w:rsidRPr="00D40FCB">
              <w:t>.</w:t>
            </w:r>
          </w:p>
          <w:p w14:paraId="22567D25" w14:textId="6B0BB1F5" w:rsidR="00317470" w:rsidRDefault="00317470" w:rsidP="00317470"/>
          <w:p w14:paraId="3AB6E2B7" w14:textId="04F45132" w:rsidR="00317470" w:rsidRDefault="00317470" w:rsidP="00317470">
            <w:r>
              <w:rPr>
                <w:lang w:eastAsia="pt-BR"/>
              </w:rPr>
              <w:t>3</w:t>
            </w:r>
            <w:r w:rsidRPr="001C2209">
              <w:rPr>
                <w:lang w:eastAsia="pt-BR"/>
              </w:rPr>
              <w:t xml:space="preserve">. </w:t>
            </w:r>
            <w:r>
              <w:rPr>
                <w:lang w:eastAsia="pt-BR"/>
              </w:rPr>
              <w:t>Volta para o gerenciamento de pedidos caso o usuário clique no botão “Não” na confirmação de exclusão.</w:t>
            </w:r>
          </w:p>
          <w:p w14:paraId="323F0C31" w14:textId="77777777" w:rsidR="00317470" w:rsidRPr="007466FF" w:rsidRDefault="00317470" w:rsidP="00317470"/>
        </w:tc>
      </w:tr>
    </w:tbl>
    <w:p w14:paraId="35E6098C" w14:textId="55090BD6" w:rsidR="00B12ADD" w:rsidRDefault="00B12ADD" w:rsidP="00B12ADD">
      <w:pPr>
        <w:pStyle w:val="TextoNormal"/>
        <w:tabs>
          <w:tab w:val="left" w:pos="540"/>
          <w:tab w:val="right" w:pos="8317"/>
        </w:tabs>
        <w:spacing w:before="0" w:after="0"/>
        <w:ind w:left="0"/>
        <w:jc w:val="left"/>
      </w:pPr>
    </w:p>
    <w:p w14:paraId="61D64F1C" w14:textId="77777777" w:rsidR="00B12ADD" w:rsidRDefault="00B12ADD" w:rsidP="00B12ADD">
      <w:pPr>
        <w:pStyle w:val="TextoNormal"/>
        <w:tabs>
          <w:tab w:val="left" w:pos="540"/>
          <w:tab w:val="right" w:pos="8317"/>
        </w:tabs>
        <w:spacing w:before="0" w:after="0"/>
        <w:ind w:left="0"/>
        <w:jc w:val="left"/>
      </w:pPr>
    </w:p>
    <w:p w14:paraId="1542C734" w14:textId="66839ACB" w:rsidR="00B12ADD" w:rsidRDefault="00B12ADD" w:rsidP="00B12ADD">
      <w:pPr>
        <w:pStyle w:val="TextoNormal"/>
        <w:tabs>
          <w:tab w:val="left" w:pos="540"/>
          <w:tab w:val="right" w:pos="8317"/>
        </w:tabs>
        <w:spacing w:before="0" w:after="0"/>
        <w:ind w:left="0"/>
        <w:jc w:val="left"/>
      </w:pPr>
      <w:r>
        <w:tab/>
      </w:r>
    </w:p>
    <w:p w14:paraId="2140131F" w14:textId="2F0CB32E" w:rsidR="002203DE" w:rsidRDefault="00B12ADD" w:rsidP="00B12ADD">
      <w:pPr>
        <w:pStyle w:val="TextoNormal"/>
        <w:tabs>
          <w:tab w:val="left" w:pos="540"/>
          <w:tab w:val="right" w:pos="8317"/>
        </w:tabs>
        <w:spacing w:before="0" w:after="0"/>
        <w:ind w:left="0"/>
        <w:jc w:val="left"/>
      </w:pPr>
      <w:r>
        <w:tab/>
      </w:r>
      <w:r w:rsidR="001C2209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5C5FCEB" wp14:editId="0DD79023">
                <wp:simplePos x="0" y="0"/>
                <wp:positionH relativeFrom="page">
                  <wp:posOffset>6309995</wp:posOffset>
                </wp:positionH>
                <wp:positionV relativeFrom="paragraph">
                  <wp:posOffset>635</wp:posOffset>
                </wp:positionV>
                <wp:extent cx="367665" cy="468630"/>
                <wp:effectExtent l="0" t="0" r="0" b="0"/>
                <wp:wrapSquare wrapText="largest"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" cy="468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95D3BB" w14:textId="77777777" w:rsidR="009D1FDF" w:rsidRDefault="009D1FDF">
                            <w:pPr>
                              <w:pStyle w:val="Captulo"/>
                            </w:pPr>
                            <w:r>
                              <w:rPr>
                                <w:b w:val="0"/>
                              </w:rPr>
                              <w:object w:dxaOrig="581" w:dyaOrig="739" w14:anchorId="69E06A59">
                                <v:shape id="_x0000_i1030" type="#_x0000_t75" style="width:29.25pt;height:36.75pt" filled="t">
                                  <v:fill color2="black"/>
                                  <v:imagedata r:id="rId31" o:title="" croptop="-88f" cropbottom="-88f" cropleft="-112f" cropright="-112f"/>
                                </v:shape>
                                <o:OLEObject Type="Embed" ProgID="Word.Document.8" ShapeID="_x0000_i1030" DrawAspect="Content" ObjectID="_1660385193" r:id="rId32"/>
                              </w:object>
                            </w:r>
                          </w:p>
                        </w:txbxContent>
                      </wps:txbx>
                      <wps:bodyPr rot="0" vert="horz" wrap="square" lIns="635" tIns="635" rIns="635" bIns="63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C5FCEB" id="Text Box 4" o:spid="_x0000_s1029" type="#_x0000_t202" style="position:absolute;margin-left:496.85pt;margin-top:.05pt;width:28.95pt;height:36.9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" stroked="f">
                <v:textbox inset=".05pt,.05pt,.05pt,.05pt">
                  <w:txbxContent>
                    <w:p w14:paraId="2595D3BB" w14:textId="77777777" w:rsidR="009D1FDF" w:rsidRDefault="009D1FDF">
                      <w:pPr>
                        <w:pStyle w:val="Captulo"/>
                      </w:pPr>
                      <w:r>
                        <w:rPr>
                          <w:b w:val="0"/>
                        </w:rPr>
                        <w:object w:dxaOrig="581" w:dyaOrig="739" w14:anchorId="69E06A59">
                          <v:shape id="_x0000_i1030" type="#_x0000_t75" style="width:29.25pt;height:36.75pt" filled="t">
                            <v:fill color2="black"/>
                            <v:imagedata r:id="rId31" o:title="" croptop="-88f" cropbottom="-88f" cropleft="-112f" cropright="-112f"/>
                          </v:shape>
                          <o:OLEObject Type="Embed" ProgID="Word.Document.8" ShapeID="_x0000_i1030" DrawAspect="Content" ObjectID="_1660385193" r:id="rId33"/>
                        </w:object>
                      </w:r>
                    </w:p>
                  </w:txbxContent>
                </v:textbox>
                <w10:wrap type="square" side="largest" anchorx="page"/>
              </v:shape>
            </w:pict>
          </mc:Fallback>
        </mc:AlternateContent>
      </w:r>
    </w:p>
    <w:p w14:paraId="322A53BF" w14:textId="77777777" w:rsidR="002203DE" w:rsidRDefault="002203DE">
      <w:pPr>
        <w:pStyle w:val="Ttulo1"/>
        <w:spacing w:after="0"/>
      </w:pPr>
      <w:r>
        <w:t>Capítulo Requisitos não funcionais</w:t>
      </w:r>
    </w:p>
    <w:p w14:paraId="1CDB84CE" w14:textId="77777777" w:rsidR="002203DE" w:rsidRDefault="002203DE">
      <w:pPr>
        <w:pStyle w:val="Ttulo2"/>
      </w:pPr>
      <w:r>
        <w:t>Compatibilidade</w:t>
      </w:r>
    </w:p>
    <w:p w14:paraId="2C829214" w14:textId="5DC8678E" w:rsidR="002203DE" w:rsidRDefault="002203DE">
      <w:pPr>
        <w:pStyle w:val="TextoNormal"/>
      </w:pPr>
      <w:r>
        <w:t>Esta seção descreve os requisitos não funcionais associados à compatibilidade do sistema</w:t>
      </w:r>
      <w:r w:rsidR="00461E5C">
        <w:t xml:space="preserve"> com as versões do Windows, ou seja, quais sistemas operacionais o sistema irá funcionar de forma correta</w:t>
      </w:r>
      <w:r w:rsidR="00461E5C" w:rsidRPr="00FF6AC4">
        <w:rPr>
          <w:rFonts w:cs="Arial"/>
          <w:color w:val="000000"/>
          <w:szCs w:val="22"/>
        </w:rPr>
        <w:t>.</w:t>
      </w:r>
    </w:p>
    <w:p w14:paraId="282AC86F" w14:textId="760012DD" w:rsidR="002203DE" w:rsidRDefault="002203DE">
      <w:pPr>
        <w:pStyle w:val="Requisito"/>
      </w:pPr>
      <w:r>
        <w:t>[RNF001] Compatibilidade</w:t>
      </w:r>
      <w:r w:rsidR="00461E5C">
        <w:t xml:space="preserve"> com</w:t>
      </w:r>
      <w:r>
        <w:t xml:space="preserve"> versões do Windows</w:t>
      </w:r>
    </w:p>
    <w:p w14:paraId="0C580286" w14:textId="77777777" w:rsidR="002203DE" w:rsidRDefault="002203DE">
      <w:pPr>
        <w:pStyle w:val="TextoNormal"/>
      </w:pPr>
      <w:r>
        <w:t>A empresa possui apenas computadores com o sistema operacional Windows. É de total importância que o sistema seja compatível com Windows das versões Vista, 7, 8 e 10.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2203DE" w14:paraId="07950F30" w14:textId="77777777">
        <w:tc>
          <w:tcPr>
            <w:tcW w:w="1559" w:type="dxa"/>
            <w:shd w:val="clear" w:color="auto" w:fill="auto"/>
            <w:vAlign w:val="center"/>
          </w:tcPr>
          <w:p w14:paraId="27658B00" w14:textId="77777777" w:rsidR="002203DE" w:rsidRDefault="002203DE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7D923AF0" w14:textId="77777777" w:rsidR="002203DE" w:rsidRDefault="002203DE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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DEC1560" w14:textId="77777777" w:rsidR="002203DE" w:rsidRDefault="002203DE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14FCFE63" w14:textId="77777777" w:rsidR="002203DE" w:rsidRDefault="002203DE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8B7CED7" w14:textId="77777777" w:rsidR="002203DE" w:rsidRDefault="002203DE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4E86F4C2" w14:textId="77777777" w:rsidR="002203DE" w:rsidRDefault="002203DE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381" w:type="dxa"/>
            <w:shd w:val="clear" w:color="auto" w:fill="auto"/>
            <w:vAlign w:val="center"/>
          </w:tcPr>
          <w:p w14:paraId="2A688A79" w14:textId="77777777" w:rsidR="002203DE" w:rsidRDefault="002203DE">
            <w:pPr>
              <w:pStyle w:val="TextoNormal"/>
              <w:ind w:left="0"/>
            </w:pPr>
            <w:r>
              <w:t>Desejável</w:t>
            </w:r>
          </w:p>
        </w:tc>
      </w:tr>
    </w:tbl>
    <w:p w14:paraId="7C7465FF" w14:textId="2567C223" w:rsidR="002203DE" w:rsidRDefault="00461E5C">
      <w:pPr>
        <w:pStyle w:val="Ttulo2"/>
      </w:pPr>
      <w:r w:rsidRPr="00FF6AC4">
        <w:t>Usabilidade</w:t>
      </w:r>
    </w:p>
    <w:p w14:paraId="1879E55F" w14:textId="11E4BFC3" w:rsidR="002203DE" w:rsidRDefault="002203DE">
      <w:pPr>
        <w:pStyle w:val="TextoNormal"/>
      </w:pPr>
      <w:r>
        <w:t xml:space="preserve">Esta seção descreve os requisitos não funcionais associados à </w:t>
      </w:r>
      <w:r w:rsidR="00461E5C">
        <w:t>usabilidade</w:t>
      </w:r>
      <w:r>
        <w:t>.</w:t>
      </w:r>
    </w:p>
    <w:p w14:paraId="17611933" w14:textId="1A319C67" w:rsidR="002203DE" w:rsidRDefault="002203DE">
      <w:pPr>
        <w:pStyle w:val="Requisito"/>
      </w:pPr>
      <w:r>
        <w:lastRenderedPageBreak/>
        <w:t>[RNF002</w:t>
      </w:r>
      <w:bookmarkStart w:id="35" w:name="_Hlk22891915"/>
      <w:r>
        <w:t>]</w:t>
      </w:r>
      <w:r w:rsidR="009A3592">
        <w:t xml:space="preserve"> Fácil </w:t>
      </w:r>
      <w:r w:rsidR="00803EED">
        <w:t>U</w:t>
      </w:r>
      <w:r w:rsidR="009A3592">
        <w:t>s</w:t>
      </w:r>
      <w:r w:rsidR="00803EED">
        <w:t>abilidade</w:t>
      </w:r>
    </w:p>
    <w:bookmarkEnd w:id="35"/>
    <w:p w14:paraId="03106909" w14:textId="5709C516" w:rsidR="002203DE" w:rsidRDefault="009A3592">
      <w:pPr>
        <w:pStyle w:val="TextoNormal"/>
      </w:pPr>
      <w:r>
        <w:t xml:space="preserve">O sistema deve apresentar características de fácil compreensão pelos usuários, fazendo com que qualquer um consiga uma fácil desenvoltura no sistema. 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2203DE" w14:paraId="06642341" w14:textId="77777777">
        <w:tc>
          <w:tcPr>
            <w:tcW w:w="1559" w:type="dxa"/>
            <w:shd w:val="clear" w:color="auto" w:fill="auto"/>
            <w:vAlign w:val="center"/>
          </w:tcPr>
          <w:p w14:paraId="279A37E4" w14:textId="77777777" w:rsidR="002203DE" w:rsidRDefault="002203DE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625EF374" w14:textId="77777777" w:rsidR="002203DE" w:rsidRDefault="002203DE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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FAEA0E0" w14:textId="77777777" w:rsidR="002203DE" w:rsidRDefault="002203DE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195E9542" w14:textId="77777777" w:rsidR="002203DE" w:rsidRDefault="002203DE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C90BD65" w14:textId="77777777" w:rsidR="002203DE" w:rsidRDefault="002203DE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37BEC347" w14:textId="77777777" w:rsidR="002203DE" w:rsidRDefault="002203DE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381" w:type="dxa"/>
            <w:shd w:val="clear" w:color="auto" w:fill="auto"/>
            <w:vAlign w:val="center"/>
          </w:tcPr>
          <w:p w14:paraId="2C5650BD" w14:textId="77777777" w:rsidR="002203DE" w:rsidRDefault="002203DE">
            <w:pPr>
              <w:pStyle w:val="TextoNormal"/>
              <w:ind w:left="0"/>
            </w:pPr>
            <w:r>
              <w:t>Desejável</w:t>
            </w:r>
          </w:p>
        </w:tc>
      </w:tr>
    </w:tbl>
    <w:p w14:paraId="4AA917C1" w14:textId="77777777" w:rsidR="002203DE" w:rsidRDefault="002203DE">
      <w:pPr>
        <w:pStyle w:val="Ttulo2"/>
      </w:pPr>
      <w:r>
        <w:t>Desempenho</w:t>
      </w:r>
    </w:p>
    <w:p w14:paraId="54012838" w14:textId="77777777" w:rsidR="002203DE" w:rsidRDefault="002203DE">
      <w:pPr>
        <w:pStyle w:val="TextoNormal"/>
      </w:pPr>
      <w:r>
        <w:t xml:space="preserve">Esta seção descreve os requisitos não funcionais associados à eficiência, uso de recursos e tempo de resposta do sistema. </w:t>
      </w:r>
    </w:p>
    <w:p w14:paraId="4B70D5C4" w14:textId="01AB6B8E" w:rsidR="002203DE" w:rsidRDefault="002203DE">
      <w:pPr>
        <w:pStyle w:val="Requisito"/>
      </w:pPr>
      <w:r>
        <w:t xml:space="preserve">[RNF003] Desempenho ao registrar um </w:t>
      </w:r>
      <w:r w:rsidR="009D1FDF">
        <w:t>pedido</w:t>
      </w:r>
    </w:p>
    <w:p w14:paraId="42C5AFD9" w14:textId="51322B04" w:rsidR="002203DE" w:rsidRDefault="002203DE">
      <w:pPr>
        <w:pStyle w:val="TextoNormal"/>
      </w:pPr>
      <w:r>
        <w:t xml:space="preserve">O sistema deve cadastrar um </w:t>
      </w:r>
      <w:r w:rsidR="009A3592">
        <w:t xml:space="preserve">pedido em </w:t>
      </w:r>
      <w:r>
        <w:t xml:space="preserve">no máximo </w:t>
      </w:r>
      <w:r w:rsidR="009A3592">
        <w:t>10</w:t>
      </w:r>
      <w:r>
        <w:t xml:space="preserve"> </w:t>
      </w:r>
      <w:r w:rsidR="009A3592">
        <w:t>segundos,</w:t>
      </w:r>
      <w:r>
        <w:t xml:space="preserve"> garantindo a velocidade de </w:t>
      </w:r>
      <w:r w:rsidR="009A3592">
        <w:t>serviços</w:t>
      </w:r>
      <w:r>
        <w:t xml:space="preserve"> no estabelecimento.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2203DE" w14:paraId="28FC8E67" w14:textId="77777777">
        <w:tc>
          <w:tcPr>
            <w:tcW w:w="1559" w:type="dxa"/>
            <w:shd w:val="clear" w:color="auto" w:fill="auto"/>
            <w:vAlign w:val="center"/>
          </w:tcPr>
          <w:p w14:paraId="34F7E409" w14:textId="77777777" w:rsidR="002203DE" w:rsidRDefault="002203DE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24F3FCB2" w14:textId="77777777" w:rsidR="002203DE" w:rsidRDefault="002203DE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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F3200D2" w14:textId="77777777" w:rsidR="002203DE" w:rsidRDefault="002203DE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7C564F0D" w14:textId="77777777" w:rsidR="002203DE" w:rsidRDefault="002203DE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623B2F7" w14:textId="77777777" w:rsidR="002203DE" w:rsidRDefault="002203DE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72957057" w14:textId="77777777" w:rsidR="002203DE" w:rsidRDefault="002203DE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381" w:type="dxa"/>
            <w:shd w:val="clear" w:color="auto" w:fill="auto"/>
            <w:vAlign w:val="center"/>
          </w:tcPr>
          <w:p w14:paraId="6A03A5CD" w14:textId="77777777" w:rsidR="002203DE" w:rsidRDefault="002203DE">
            <w:pPr>
              <w:pStyle w:val="TextoNormal"/>
              <w:ind w:left="0"/>
            </w:pPr>
            <w:r>
              <w:t>Desejável</w:t>
            </w:r>
          </w:p>
        </w:tc>
      </w:tr>
    </w:tbl>
    <w:p w14:paraId="69897EFF" w14:textId="1D5D1106" w:rsidR="002203DE" w:rsidRDefault="009A3592" w:rsidP="00461E5C">
      <w:pPr>
        <w:pStyle w:val="Ttulo2"/>
        <w:numPr>
          <w:ilvl w:val="0"/>
          <w:numId w:val="0"/>
        </w:numPr>
      </w:pPr>
      <w:r>
        <w:t>Padrões</w:t>
      </w:r>
    </w:p>
    <w:p w14:paraId="5AD9EF47" w14:textId="5D665AF4" w:rsidR="002203DE" w:rsidRDefault="002203DE">
      <w:pPr>
        <w:pStyle w:val="TextoNormal"/>
      </w:pPr>
      <w:r>
        <w:t xml:space="preserve">Esta seção descreve os requisitos não funcionais associados </w:t>
      </w:r>
      <w:r w:rsidR="009A3592">
        <w:t>à padrões que o sistema tem que seguir</w:t>
      </w:r>
      <w:r>
        <w:t>.</w:t>
      </w:r>
    </w:p>
    <w:p w14:paraId="75BD4D2F" w14:textId="51FC8BC5" w:rsidR="002203DE" w:rsidRDefault="002203DE">
      <w:pPr>
        <w:pStyle w:val="Requisito"/>
      </w:pPr>
      <w:r>
        <w:t xml:space="preserve">[RNF004] </w:t>
      </w:r>
      <w:r w:rsidR="009D1FDF">
        <w:t>Padrão MVC</w:t>
      </w:r>
    </w:p>
    <w:p w14:paraId="7A46EE78" w14:textId="529C2FC5" w:rsidR="002203DE" w:rsidRDefault="009D1FDF">
      <w:pPr>
        <w:pStyle w:val="TextoNormal"/>
      </w:pPr>
      <w:r w:rsidRPr="00FF6AC4">
        <w:rPr>
          <w:rFonts w:cs="Arial"/>
          <w:szCs w:val="22"/>
        </w:rPr>
        <w:t>O software deve seguir os padrões MVC</w:t>
      </w:r>
      <w:r>
        <w:rPr>
          <w:rFonts w:cs="Arial"/>
          <w:szCs w:val="22"/>
        </w:rPr>
        <w:t>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2203DE" w14:paraId="2CBC94CD" w14:textId="77777777">
        <w:tc>
          <w:tcPr>
            <w:tcW w:w="1559" w:type="dxa"/>
            <w:shd w:val="clear" w:color="auto" w:fill="auto"/>
            <w:vAlign w:val="center"/>
          </w:tcPr>
          <w:p w14:paraId="0E376F1A" w14:textId="77777777" w:rsidR="002203DE" w:rsidRDefault="002203DE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7FADF582" w14:textId="77777777" w:rsidR="002203DE" w:rsidRDefault="002203DE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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FB07DDA" w14:textId="77777777" w:rsidR="002203DE" w:rsidRDefault="002203DE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40D8F753" w14:textId="77777777" w:rsidR="002203DE" w:rsidRDefault="002203DE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E9510E7" w14:textId="77777777" w:rsidR="002203DE" w:rsidRDefault="002203DE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17B66163" w14:textId="77777777" w:rsidR="002203DE" w:rsidRDefault="002203DE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381" w:type="dxa"/>
            <w:shd w:val="clear" w:color="auto" w:fill="auto"/>
            <w:vAlign w:val="center"/>
          </w:tcPr>
          <w:p w14:paraId="4AC2C2EB" w14:textId="77777777" w:rsidR="002203DE" w:rsidRDefault="002203DE">
            <w:pPr>
              <w:pStyle w:val="TextoNormal"/>
              <w:ind w:left="0"/>
            </w:pPr>
            <w:r>
              <w:t>Desejável</w:t>
            </w:r>
          </w:p>
        </w:tc>
      </w:tr>
    </w:tbl>
    <w:p w14:paraId="59A557BC" w14:textId="77777777" w:rsidR="002203DE" w:rsidRDefault="002203DE">
      <w:pPr>
        <w:sectPr w:rsidR="002203DE" w:rsidSect="002735DD">
          <w:headerReference w:type="even" r:id="rId34"/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pgSz w:w="11906" w:h="16838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723AA47" w14:textId="5E2F650E" w:rsidR="002203DE" w:rsidRDefault="001C2209">
      <w:pPr>
        <w:pStyle w:val="TextoNormal"/>
        <w:spacing w:before="0" w:after="0"/>
        <w:jc w:val="righ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784B2DC" wp14:editId="575E7806">
                <wp:simplePos x="0" y="0"/>
                <wp:positionH relativeFrom="page">
                  <wp:posOffset>6309995</wp:posOffset>
                </wp:positionH>
                <wp:positionV relativeFrom="paragraph">
                  <wp:posOffset>635</wp:posOffset>
                </wp:positionV>
                <wp:extent cx="367665" cy="468630"/>
                <wp:effectExtent l="0" t="0" r="0" b="0"/>
                <wp:wrapSquare wrapText="largest"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" cy="468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03CB1B" w14:textId="77777777" w:rsidR="009D1FDF" w:rsidRDefault="009D1FDF">
                            <w:pPr>
                              <w:pStyle w:val="Captulo"/>
                            </w:pPr>
                            <w:r>
                              <w:rPr>
                                <w:b w:val="0"/>
                              </w:rPr>
                              <w:object w:dxaOrig="581" w:dyaOrig="739" w14:anchorId="615CCCD8">
                                <v:shape id="_x0000_i1032" type="#_x0000_t75" style="width:29.25pt;height:36.75pt" filled="t">
                                  <v:fill color2="black"/>
                                  <v:imagedata r:id="rId40" o:title="" croptop="-88f" cropbottom="-88f" cropleft="-112f" cropright="-112f"/>
                                </v:shape>
                                <o:OLEObject Type="Embed" ProgID="Word.Document.8" ShapeID="_x0000_i1032" DrawAspect="Content" ObjectID="_1660385194" r:id="rId41"/>
                              </w:object>
                            </w:r>
                          </w:p>
                        </w:txbxContent>
                      </wps:txbx>
                      <wps:bodyPr rot="0" vert="horz" wrap="square" lIns="635" tIns="635" rIns="635" bIns="63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84B2DC" id="Text Box 5" o:spid="_x0000_s1030" type="#_x0000_t202" style="position:absolute;left:0;text-align:left;margin-left:496.85pt;margin-top:.05pt;width:28.95pt;height:36.9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" stroked="f">
                <v:textbox inset=".05pt,.05pt,.05pt,.05pt">
                  <w:txbxContent>
                    <w:p w14:paraId="1103CB1B" w14:textId="77777777" w:rsidR="009D1FDF" w:rsidRDefault="009D1FDF">
                      <w:pPr>
                        <w:pStyle w:val="Captulo"/>
                      </w:pPr>
                      <w:r>
                        <w:rPr>
                          <w:b w:val="0"/>
                        </w:rPr>
                        <w:object w:dxaOrig="581" w:dyaOrig="739" w14:anchorId="615CCCD8">
                          <v:shape id="_x0000_i1032" type="#_x0000_t75" style="width:29.25pt;height:36.75pt" filled="t">
                            <v:fill color2="black"/>
                            <v:imagedata r:id="rId40" o:title="" croptop="-88f" cropbottom="-88f" cropleft="-112f" cropright="-112f"/>
                          </v:shape>
                          <o:OLEObject Type="Embed" ProgID="Word.Document.8" ShapeID="_x0000_i1032" DrawAspect="Content" ObjectID="_1660385194" r:id="rId42"/>
                        </w:object>
                      </w:r>
                    </w:p>
                  </w:txbxContent>
                </v:textbox>
                <w10:wrap type="square" side="largest" anchorx="page"/>
              </v:shape>
            </w:pict>
          </mc:Fallback>
        </mc:AlternateContent>
      </w:r>
      <w:bookmarkStart w:id="36" w:name="_Ref471381570"/>
    </w:p>
    <w:p w14:paraId="6E483D9B" w14:textId="77777777" w:rsidR="002203DE" w:rsidRDefault="002203DE">
      <w:pPr>
        <w:pStyle w:val="Ttulo1"/>
        <w:spacing w:after="0"/>
      </w:pPr>
      <w:r>
        <w:t xml:space="preserve">Capítulo </w:t>
      </w:r>
      <w:bookmarkStart w:id="37" w:name="_Hlk26497323"/>
      <w:r>
        <w:t>Descrição da interface</w:t>
      </w:r>
      <w:bookmarkEnd w:id="36"/>
      <w:r>
        <w:t xml:space="preserve"> com o usuário</w:t>
      </w:r>
    </w:p>
    <w:bookmarkEnd w:id="37"/>
    <w:p w14:paraId="64705F03" w14:textId="53CA20B9" w:rsidR="002203DE" w:rsidRDefault="002203DE">
      <w:pPr>
        <w:pStyle w:val="TextoNormal"/>
      </w:pPr>
      <w:r>
        <w:t xml:space="preserve">Neste documento, adota-se </w:t>
      </w:r>
      <w:r w:rsidR="009D1FDF">
        <w:t>o nome da tel</w:t>
      </w:r>
      <w:r w:rsidR="004C2DD6">
        <w:t>a de forma intuitiva</w:t>
      </w:r>
      <w:r w:rsidR="009D1FDF">
        <w:t>. A interface Home só se apresenta para usuários autenticados. Todas as telas são objetivas e diretas em suas descrições.</w:t>
      </w:r>
    </w:p>
    <w:p w14:paraId="395A8E70" w14:textId="77777777" w:rsidR="009D1FDF" w:rsidRPr="00FF6AC4" w:rsidRDefault="009D1FDF" w:rsidP="009D1FDF">
      <w:pPr>
        <w:pStyle w:val="Ttulo2"/>
        <w:numPr>
          <w:ilvl w:val="1"/>
          <w:numId w:val="17"/>
        </w:numPr>
        <w:suppressAutoHyphens w:val="0"/>
        <w:rPr>
          <w:szCs w:val="28"/>
        </w:rPr>
      </w:pPr>
      <w:bookmarkStart w:id="38" w:name="_Toc47637885"/>
      <w:r w:rsidRPr="00FF6AC4">
        <w:rPr>
          <w:szCs w:val="28"/>
        </w:rPr>
        <w:t>MAPA DE NAVEGAÇÃO DE INTERFACES</w:t>
      </w:r>
      <w:bookmarkEnd w:id="38"/>
    </w:p>
    <w:bookmarkEnd w:id="24"/>
    <w:p w14:paraId="6B7A22E2" w14:textId="22E4BECD" w:rsidR="002203DE" w:rsidRDefault="002203DE">
      <w:pPr>
        <w:pStyle w:val="TextoNormal"/>
      </w:pPr>
    </w:p>
    <w:p w14:paraId="3C7882E2" w14:textId="49368B9B" w:rsidR="00723D4A" w:rsidRDefault="00723D4A">
      <w:pPr>
        <w:pStyle w:val="TextoNormal"/>
        <w:rPr>
          <w:noProof/>
        </w:rPr>
      </w:pPr>
      <w:r>
        <w:rPr>
          <w:noProof/>
        </w:rPr>
        <w:drawing>
          <wp:inline distT="0" distB="0" distL="0" distR="0" wp14:anchorId="4B4361B7" wp14:editId="608AEFB6">
            <wp:extent cx="5731510" cy="4922520"/>
            <wp:effectExtent l="0" t="0" r="2540" b="0"/>
            <wp:docPr id="9" name="Imagem 9" descr="Mapa com linhas pretas em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Mapa com linhas pretas em fundo branco&#10;&#10;Descrição gerada automaticamente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69E89" w14:textId="33B69ACF" w:rsidR="00723D4A" w:rsidRPr="00723D4A" w:rsidRDefault="00723D4A" w:rsidP="00723D4A">
      <w:pPr>
        <w:rPr>
          <w:lang w:eastAsia="pt-BR"/>
        </w:rPr>
      </w:pPr>
    </w:p>
    <w:p w14:paraId="7F5DD109" w14:textId="4D293E4E" w:rsidR="00723D4A" w:rsidRPr="00723D4A" w:rsidRDefault="00723D4A" w:rsidP="00723D4A">
      <w:pPr>
        <w:rPr>
          <w:lang w:eastAsia="pt-BR"/>
        </w:rPr>
      </w:pPr>
    </w:p>
    <w:p w14:paraId="42480FE0" w14:textId="6195E089" w:rsidR="00723D4A" w:rsidRPr="00723D4A" w:rsidRDefault="00723D4A" w:rsidP="00723D4A">
      <w:pPr>
        <w:rPr>
          <w:lang w:eastAsia="pt-BR"/>
        </w:rPr>
      </w:pPr>
    </w:p>
    <w:p w14:paraId="4DD3D1A5" w14:textId="521E73AB" w:rsidR="00723D4A" w:rsidRPr="00723D4A" w:rsidRDefault="00723D4A" w:rsidP="00723D4A">
      <w:pPr>
        <w:rPr>
          <w:lang w:eastAsia="pt-BR"/>
        </w:rPr>
      </w:pPr>
    </w:p>
    <w:p w14:paraId="754840F5" w14:textId="6FF0EF09" w:rsidR="00723D4A" w:rsidRDefault="00723D4A" w:rsidP="00723D4A">
      <w:pPr>
        <w:rPr>
          <w:noProof/>
          <w:sz w:val="22"/>
          <w:lang w:eastAsia="pt-BR"/>
        </w:rPr>
      </w:pPr>
    </w:p>
    <w:p w14:paraId="090F2C2D" w14:textId="78C4052F" w:rsidR="00723D4A" w:rsidRDefault="00723D4A" w:rsidP="00723D4A">
      <w:pPr>
        <w:tabs>
          <w:tab w:val="left" w:pos="1248"/>
        </w:tabs>
        <w:rPr>
          <w:lang w:eastAsia="pt-BR"/>
        </w:rPr>
      </w:pPr>
      <w:r>
        <w:rPr>
          <w:lang w:eastAsia="pt-BR"/>
        </w:rPr>
        <w:tab/>
      </w:r>
    </w:p>
    <w:p w14:paraId="1307CB0C" w14:textId="2D053F49" w:rsidR="00723D4A" w:rsidRDefault="00723D4A" w:rsidP="00723D4A">
      <w:pPr>
        <w:tabs>
          <w:tab w:val="left" w:pos="1248"/>
        </w:tabs>
        <w:rPr>
          <w:lang w:eastAsia="pt-BR"/>
        </w:rPr>
      </w:pPr>
    </w:p>
    <w:p w14:paraId="3D59A8A3" w14:textId="33A75C3E" w:rsidR="00723D4A" w:rsidRDefault="00723D4A" w:rsidP="00723D4A">
      <w:pPr>
        <w:tabs>
          <w:tab w:val="left" w:pos="1248"/>
        </w:tabs>
        <w:rPr>
          <w:lang w:eastAsia="pt-BR"/>
        </w:rPr>
      </w:pPr>
    </w:p>
    <w:p w14:paraId="368A86FF" w14:textId="7B69C19F" w:rsidR="00723D4A" w:rsidRDefault="00723D4A" w:rsidP="00723D4A">
      <w:pPr>
        <w:tabs>
          <w:tab w:val="left" w:pos="1248"/>
        </w:tabs>
        <w:rPr>
          <w:lang w:eastAsia="pt-BR"/>
        </w:rPr>
      </w:pPr>
    </w:p>
    <w:p w14:paraId="2335DA90" w14:textId="640E8C12" w:rsidR="00723D4A" w:rsidRDefault="00723D4A" w:rsidP="00723D4A">
      <w:pPr>
        <w:tabs>
          <w:tab w:val="left" w:pos="1248"/>
        </w:tabs>
        <w:rPr>
          <w:lang w:eastAsia="pt-BR"/>
        </w:rPr>
      </w:pPr>
    </w:p>
    <w:p w14:paraId="1D206C80" w14:textId="7FEF3BCB" w:rsidR="00723D4A" w:rsidRDefault="00723D4A" w:rsidP="00723D4A">
      <w:pPr>
        <w:tabs>
          <w:tab w:val="left" w:pos="1248"/>
        </w:tabs>
        <w:rPr>
          <w:lang w:eastAsia="pt-BR"/>
        </w:rPr>
      </w:pPr>
    </w:p>
    <w:p w14:paraId="17D5DE06" w14:textId="02B348A7" w:rsidR="00723D4A" w:rsidRDefault="00723D4A" w:rsidP="00723D4A">
      <w:pPr>
        <w:tabs>
          <w:tab w:val="left" w:pos="1248"/>
        </w:tabs>
        <w:rPr>
          <w:lang w:eastAsia="pt-BR"/>
        </w:rPr>
      </w:pPr>
    </w:p>
    <w:p w14:paraId="32F6D22F" w14:textId="41EA32AA" w:rsidR="00723D4A" w:rsidRDefault="00723D4A" w:rsidP="00723D4A">
      <w:pPr>
        <w:tabs>
          <w:tab w:val="left" w:pos="1248"/>
        </w:tabs>
        <w:rPr>
          <w:lang w:eastAsia="pt-BR"/>
        </w:rPr>
      </w:pPr>
    </w:p>
    <w:p w14:paraId="2B930070" w14:textId="53F124B2" w:rsidR="00723D4A" w:rsidRPr="00FF6AC4" w:rsidRDefault="00723D4A" w:rsidP="00723D4A">
      <w:pPr>
        <w:pStyle w:val="Ttulo2"/>
        <w:numPr>
          <w:ilvl w:val="1"/>
          <w:numId w:val="17"/>
        </w:numPr>
        <w:suppressAutoHyphens w:val="0"/>
        <w:rPr>
          <w:szCs w:val="28"/>
        </w:rPr>
      </w:pPr>
      <w:r>
        <w:rPr>
          <w:szCs w:val="28"/>
        </w:rPr>
        <w:lastRenderedPageBreak/>
        <w:t>Interface Login</w:t>
      </w:r>
    </w:p>
    <w:p w14:paraId="37B41442" w14:textId="579ADE61" w:rsidR="008625D0" w:rsidRDefault="008625D0" w:rsidP="00723D4A">
      <w:pPr>
        <w:tabs>
          <w:tab w:val="left" w:pos="1248"/>
        </w:tabs>
        <w:rPr>
          <w:lang w:eastAsia="pt-BR"/>
        </w:rPr>
      </w:pPr>
    </w:p>
    <w:p w14:paraId="50A66937" w14:textId="0DE9A63B" w:rsidR="00723D4A" w:rsidRDefault="008625D0" w:rsidP="00723D4A">
      <w:pPr>
        <w:tabs>
          <w:tab w:val="left" w:pos="1248"/>
        </w:tabs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187EB33F" wp14:editId="403F1A6D">
            <wp:extent cx="5731510" cy="3361690"/>
            <wp:effectExtent l="0" t="0" r="2540" b="0"/>
            <wp:docPr id="10" name="Imagem 10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la de celular&#10;&#10;Descrição gerada automaticamente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BA694" w14:textId="75BDA36E" w:rsidR="008625D0" w:rsidRPr="008625D0" w:rsidRDefault="008625D0" w:rsidP="008625D0">
      <w:pPr>
        <w:pStyle w:val="Ttulo2"/>
        <w:numPr>
          <w:ilvl w:val="1"/>
          <w:numId w:val="17"/>
        </w:numPr>
        <w:suppressAutoHyphens w:val="0"/>
        <w:rPr>
          <w:szCs w:val="28"/>
        </w:rPr>
      </w:pPr>
      <w:r w:rsidRPr="008625D0">
        <w:rPr>
          <w:szCs w:val="28"/>
        </w:rPr>
        <w:t xml:space="preserve">Interface </w:t>
      </w:r>
      <w:r w:rsidRPr="001C2209">
        <w:t>Cadastro</w:t>
      </w:r>
      <w:r>
        <w:t xml:space="preserve"> U</w:t>
      </w:r>
      <w:r w:rsidRPr="001C2209">
        <w:t>su</w:t>
      </w:r>
      <w:r>
        <w:t>á</w:t>
      </w:r>
      <w:r w:rsidRPr="001C2209">
        <w:t>rio</w:t>
      </w:r>
    </w:p>
    <w:p w14:paraId="2A36072A" w14:textId="589C9CFC" w:rsidR="008625D0" w:rsidRDefault="008625D0" w:rsidP="00723D4A">
      <w:pPr>
        <w:tabs>
          <w:tab w:val="left" w:pos="1248"/>
        </w:tabs>
        <w:rPr>
          <w:lang w:eastAsia="pt-BR"/>
        </w:rPr>
      </w:pPr>
    </w:p>
    <w:p w14:paraId="6A4067A7" w14:textId="42AADB66" w:rsidR="008625D0" w:rsidRDefault="008625D0" w:rsidP="00723D4A">
      <w:pPr>
        <w:tabs>
          <w:tab w:val="left" w:pos="1248"/>
        </w:tabs>
        <w:rPr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60800" behindDoc="0" locked="0" layoutInCell="1" allowOverlap="1" wp14:anchorId="358CCFE4" wp14:editId="5F65F9CF">
            <wp:simplePos x="914400" y="535686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3368675"/>
            <wp:effectExtent l="0" t="0" r="2540" b="3175"/>
            <wp:wrapSquare wrapText="bothSides"/>
            <wp:docPr id="11" name="Imagem 11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la de celular com texto preto sobre fundo branco&#10;&#10;Descrição gerada automaticamente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pt-BR"/>
        </w:rPr>
        <w:br w:type="textWrapping" w:clear="all"/>
      </w:r>
    </w:p>
    <w:p w14:paraId="2FAFB87D" w14:textId="0345647D" w:rsidR="008625D0" w:rsidRDefault="008625D0" w:rsidP="00723D4A">
      <w:pPr>
        <w:tabs>
          <w:tab w:val="left" w:pos="1248"/>
        </w:tabs>
        <w:rPr>
          <w:lang w:eastAsia="pt-BR"/>
        </w:rPr>
      </w:pPr>
    </w:p>
    <w:p w14:paraId="182CB10E" w14:textId="05912EEC" w:rsidR="008625D0" w:rsidRDefault="008625D0" w:rsidP="00723D4A">
      <w:pPr>
        <w:tabs>
          <w:tab w:val="left" w:pos="1248"/>
        </w:tabs>
        <w:rPr>
          <w:lang w:eastAsia="pt-BR"/>
        </w:rPr>
      </w:pPr>
    </w:p>
    <w:p w14:paraId="2DC1CD22" w14:textId="77777777" w:rsidR="008625D0" w:rsidRDefault="008625D0" w:rsidP="00723D4A">
      <w:pPr>
        <w:tabs>
          <w:tab w:val="left" w:pos="1248"/>
        </w:tabs>
        <w:rPr>
          <w:lang w:eastAsia="pt-BR"/>
        </w:rPr>
      </w:pPr>
    </w:p>
    <w:p w14:paraId="1CEA15A2" w14:textId="376285C0" w:rsidR="008625D0" w:rsidRPr="00FF6AC4" w:rsidRDefault="008625D0" w:rsidP="008625D0">
      <w:pPr>
        <w:pStyle w:val="Ttulo2"/>
        <w:numPr>
          <w:ilvl w:val="1"/>
          <w:numId w:val="17"/>
        </w:numPr>
        <w:suppressAutoHyphens w:val="0"/>
        <w:rPr>
          <w:szCs w:val="28"/>
        </w:rPr>
      </w:pPr>
      <w:r>
        <w:lastRenderedPageBreak/>
        <w:t>Recuperar Senha</w:t>
      </w:r>
    </w:p>
    <w:p w14:paraId="513C99EE" w14:textId="29655EC8" w:rsidR="008625D0" w:rsidRDefault="008625D0" w:rsidP="00723D4A">
      <w:pPr>
        <w:tabs>
          <w:tab w:val="left" w:pos="1248"/>
        </w:tabs>
        <w:rPr>
          <w:lang w:eastAsia="pt-BR"/>
        </w:rPr>
      </w:pPr>
    </w:p>
    <w:p w14:paraId="30F1E58A" w14:textId="4E70C540" w:rsidR="008625D0" w:rsidRDefault="008625D0" w:rsidP="00723D4A">
      <w:pPr>
        <w:tabs>
          <w:tab w:val="left" w:pos="1248"/>
        </w:tabs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574C0AC8" wp14:editId="717ADB47">
            <wp:extent cx="5731510" cy="3394075"/>
            <wp:effectExtent l="0" t="0" r="2540" b="0"/>
            <wp:docPr id="12" name="Imagem 12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ela de celular com texto preto sobre fundo branco&#10;&#10;Descrição gerada automaticamente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F882C" w14:textId="6D2A46ED" w:rsidR="008625D0" w:rsidRPr="008625D0" w:rsidRDefault="008625D0" w:rsidP="008625D0">
      <w:pPr>
        <w:pStyle w:val="Ttulo2"/>
        <w:numPr>
          <w:ilvl w:val="1"/>
          <w:numId w:val="17"/>
        </w:numPr>
        <w:suppressAutoHyphens w:val="0"/>
        <w:rPr>
          <w:szCs w:val="28"/>
        </w:rPr>
      </w:pPr>
      <w:r w:rsidRPr="008625D0">
        <w:rPr>
          <w:szCs w:val="28"/>
        </w:rPr>
        <w:t xml:space="preserve">Interface </w:t>
      </w:r>
      <w:r>
        <w:t>Home &lt;autenticado&gt;</w:t>
      </w:r>
    </w:p>
    <w:p w14:paraId="2448FEB1" w14:textId="113B1973" w:rsidR="008625D0" w:rsidRDefault="008625D0" w:rsidP="00723D4A">
      <w:pPr>
        <w:tabs>
          <w:tab w:val="left" w:pos="1248"/>
        </w:tabs>
        <w:rPr>
          <w:lang w:eastAsia="pt-BR"/>
        </w:rPr>
      </w:pPr>
    </w:p>
    <w:p w14:paraId="234BFE90" w14:textId="219A92F0" w:rsidR="008625D0" w:rsidRDefault="008625D0" w:rsidP="00723D4A">
      <w:pPr>
        <w:tabs>
          <w:tab w:val="left" w:pos="1248"/>
        </w:tabs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7CE74975" wp14:editId="46AE23A7">
            <wp:extent cx="5731510" cy="3423920"/>
            <wp:effectExtent l="0" t="0" r="2540" b="5080"/>
            <wp:docPr id="13" name="Imagem 13" descr="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Texto preto sobre fundo branco&#10;&#10;Descrição gerada automaticamente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3CFCA" w14:textId="3CBBBF37" w:rsidR="008625D0" w:rsidRDefault="008625D0" w:rsidP="00723D4A">
      <w:pPr>
        <w:tabs>
          <w:tab w:val="left" w:pos="1248"/>
        </w:tabs>
        <w:rPr>
          <w:lang w:eastAsia="pt-BR"/>
        </w:rPr>
      </w:pPr>
    </w:p>
    <w:p w14:paraId="09A36A44" w14:textId="5D30588A" w:rsidR="008625D0" w:rsidRDefault="008625D0" w:rsidP="00723D4A">
      <w:pPr>
        <w:tabs>
          <w:tab w:val="left" w:pos="1248"/>
        </w:tabs>
        <w:rPr>
          <w:lang w:eastAsia="pt-BR"/>
        </w:rPr>
      </w:pPr>
    </w:p>
    <w:p w14:paraId="22C19BEC" w14:textId="77777777" w:rsidR="008625D0" w:rsidRDefault="008625D0" w:rsidP="00723D4A">
      <w:pPr>
        <w:tabs>
          <w:tab w:val="left" w:pos="1248"/>
        </w:tabs>
        <w:rPr>
          <w:lang w:eastAsia="pt-BR"/>
        </w:rPr>
      </w:pPr>
    </w:p>
    <w:p w14:paraId="25464933" w14:textId="437567D5" w:rsidR="008625D0" w:rsidRPr="00FF6AC4" w:rsidRDefault="008625D0" w:rsidP="008625D0">
      <w:pPr>
        <w:pStyle w:val="Ttulo2"/>
        <w:numPr>
          <w:ilvl w:val="1"/>
          <w:numId w:val="17"/>
        </w:numPr>
        <w:suppressAutoHyphens w:val="0"/>
        <w:rPr>
          <w:szCs w:val="28"/>
        </w:rPr>
      </w:pPr>
      <w:r>
        <w:rPr>
          <w:szCs w:val="28"/>
        </w:rPr>
        <w:lastRenderedPageBreak/>
        <w:t xml:space="preserve">Interface </w:t>
      </w:r>
      <w:r>
        <w:t>Gerenciar Clientes</w:t>
      </w:r>
    </w:p>
    <w:p w14:paraId="706D1EDF" w14:textId="788774E3" w:rsidR="008625D0" w:rsidRDefault="008625D0" w:rsidP="00723D4A">
      <w:pPr>
        <w:tabs>
          <w:tab w:val="left" w:pos="1248"/>
        </w:tabs>
        <w:rPr>
          <w:lang w:eastAsia="pt-BR"/>
        </w:rPr>
      </w:pPr>
    </w:p>
    <w:p w14:paraId="7F9C2597" w14:textId="56CA846F" w:rsidR="008625D0" w:rsidRDefault="008625D0" w:rsidP="00723D4A">
      <w:pPr>
        <w:tabs>
          <w:tab w:val="left" w:pos="1248"/>
        </w:tabs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32477A48" wp14:editId="45B27146">
            <wp:extent cx="5731510" cy="3390900"/>
            <wp:effectExtent l="0" t="0" r="2540" b="0"/>
            <wp:docPr id="14" name="Imagem 14" descr="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exto preto sobre fundo branco&#10;&#10;Descrição gerada automaticamente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F43FB" w14:textId="53896FE1" w:rsidR="008625D0" w:rsidRPr="00FF6AC4" w:rsidRDefault="008625D0" w:rsidP="008625D0">
      <w:pPr>
        <w:pStyle w:val="Ttulo2"/>
        <w:numPr>
          <w:ilvl w:val="1"/>
          <w:numId w:val="17"/>
        </w:numPr>
        <w:suppressAutoHyphens w:val="0"/>
        <w:rPr>
          <w:szCs w:val="28"/>
        </w:rPr>
      </w:pPr>
      <w:r>
        <w:rPr>
          <w:szCs w:val="28"/>
        </w:rPr>
        <w:t xml:space="preserve">Interface </w:t>
      </w:r>
      <w:r>
        <w:t>Gerenciar Produtos</w:t>
      </w:r>
    </w:p>
    <w:p w14:paraId="179AA9C2" w14:textId="69B0676A" w:rsidR="008625D0" w:rsidRDefault="008625D0" w:rsidP="00723D4A">
      <w:pPr>
        <w:tabs>
          <w:tab w:val="left" w:pos="1248"/>
        </w:tabs>
        <w:rPr>
          <w:lang w:eastAsia="pt-BR"/>
        </w:rPr>
      </w:pPr>
    </w:p>
    <w:p w14:paraId="2F7C374F" w14:textId="468ECE69" w:rsidR="008625D0" w:rsidRDefault="008625D0" w:rsidP="00723D4A">
      <w:pPr>
        <w:tabs>
          <w:tab w:val="left" w:pos="1248"/>
        </w:tabs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1B314388" wp14:editId="70CEBF53">
            <wp:extent cx="5731510" cy="3390900"/>
            <wp:effectExtent l="0" t="0" r="2540" b="0"/>
            <wp:docPr id="15" name="Imagem 15" descr="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Texto preto sobre fundo branco&#10;&#10;Descrição gerada automaticamente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16457" w14:textId="31EA0BCC" w:rsidR="008625D0" w:rsidRDefault="008625D0" w:rsidP="00723D4A">
      <w:pPr>
        <w:tabs>
          <w:tab w:val="left" w:pos="1248"/>
        </w:tabs>
        <w:rPr>
          <w:lang w:eastAsia="pt-BR"/>
        </w:rPr>
      </w:pPr>
    </w:p>
    <w:p w14:paraId="7AD354D7" w14:textId="186AC41A" w:rsidR="008625D0" w:rsidRDefault="008625D0" w:rsidP="00723D4A">
      <w:pPr>
        <w:tabs>
          <w:tab w:val="left" w:pos="1248"/>
        </w:tabs>
        <w:rPr>
          <w:lang w:eastAsia="pt-BR"/>
        </w:rPr>
      </w:pPr>
    </w:p>
    <w:p w14:paraId="52F1E6FF" w14:textId="77777777" w:rsidR="008625D0" w:rsidRDefault="008625D0" w:rsidP="00723D4A">
      <w:pPr>
        <w:tabs>
          <w:tab w:val="left" w:pos="1248"/>
        </w:tabs>
        <w:rPr>
          <w:lang w:eastAsia="pt-BR"/>
        </w:rPr>
      </w:pPr>
    </w:p>
    <w:p w14:paraId="0594562B" w14:textId="6C13ED74" w:rsidR="008625D0" w:rsidRPr="00FF6AC4" w:rsidRDefault="008625D0" w:rsidP="008625D0">
      <w:pPr>
        <w:pStyle w:val="Ttulo2"/>
        <w:numPr>
          <w:ilvl w:val="1"/>
          <w:numId w:val="17"/>
        </w:numPr>
        <w:suppressAutoHyphens w:val="0"/>
        <w:rPr>
          <w:szCs w:val="28"/>
        </w:rPr>
      </w:pPr>
      <w:r>
        <w:rPr>
          <w:szCs w:val="28"/>
        </w:rPr>
        <w:lastRenderedPageBreak/>
        <w:t xml:space="preserve">Interface </w:t>
      </w:r>
      <w:r>
        <w:t>Gerenciar Pedidos</w:t>
      </w:r>
    </w:p>
    <w:p w14:paraId="6ABD91EE" w14:textId="25379E67" w:rsidR="008625D0" w:rsidRDefault="008625D0" w:rsidP="00723D4A">
      <w:pPr>
        <w:tabs>
          <w:tab w:val="left" w:pos="1248"/>
        </w:tabs>
        <w:rPr>
          <w:lang w:eastAsia="pt-BR"/>
        </w:rPr>
      </w:pPr>
    </w:p>
    <w:p w14:paraId="61C4A01F" w14:textId="575453C7" w:rsidR="008625D0" w:rsidRDefault="008625D0" w:rsidP="00723D4A">
      <w:pPr>
        <w:tabs>
          <w:tab w:val="left" w:pos="1248"/>
        </w:tabs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591EEEEE" wp14:editId="131DBFDF">
            <wp:extent cx="5731510" cy="3390265"/>
            <wp:effectExtent l="0" t="0" r="2540" b="635"/>
            <wp:docPr id="16" name="Imagem 16" descr="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Texto preto sobre fundo branco&#10;&#10;Descrição gerada automaticamente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77DDD" w14:textId="3E119753" w:rsidR="008625D0" w:rsidRPr="00FF6AC4" w:rsidRDefault="008625D0" w:rsidP="008625D0">
      <w:pPr>
        <w:pStyle w:val="Ttulo2"/>
        <w:numPr>
          <w:ilvl w:val="1"/>
          <w:numId w:val="17"/>
        </w:numPr>
        <w:suppressAutoHyphens w:val="0"/>
        <w:rPr>
          <w:szCs w:val="28"/>
        </w:rPr>
      </w:pPr>
      <w:r>
        <w:rPr>
          <w:szCs w:val="28"/>
        </w:rPr>
        <w:t xml:space="preserve">Interface </w:t>
      </w:r>
      <w:r>
        <w:t>Cadastrar Cliente</w:t>
      </w:r>
    </w:p>
    <w:p w14:paraId="585B9D89" w14:textId="775697AA" w:rsidR="008625D0" w:rsidRDefault="008625D0" w:rsidP="00723D4A">
      <w:pPr>
        <w:tabs>
          <w:tab w:val="left" w:pos="1248"/>
        </w:tabs>
        <w:rPr>
          <w:lang w:eastAsia="pt-BR"/>
        </w:rPr>
      </w:pPr>
    </w:p>
    <w:p w14:paraId="500543CD" w14:textId="45B7642B" w:rsidR="008625D0" w:rsidRDefault="008625D0" w:rsidP="00723D4A">
      <w:pPr>
        <w:tabs>
          <w:tab w:val="left" w:pos="1248"/>
        </w:tabs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08B329E8" wp14:editId="238523B4">
            <wp:extent cx="5731510" cy="3345180"/>
            <wp:effectExtent l="0" t="0" r="2540" b="7620"/>
            <wp:docPr id="17" name="Imagem 17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Tela de celular com texto preto sobre fundo branco&#10;&#10;Descrição gerada automaticamente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A8CCE" w14:textId="75F77D27" w:rsidR="008625D0" w:rsidRDefault="008625D0" w:rsidP="00723D4A">
      <w:pPr>
        <w:tabs>
          <w:tab w:val="left" w:pos="1248"/>
        </w:tabs>
        <w:rPr>
          <w:lang w:eastAsia="pt-BR"/>
        </w:rPr>
      </w:pPr>
    </w:p>
    <w:p w14:paraId="3289298B" w14:textId="530B9462" w:rsidR="008625D0" w:rsidRDefault="008625D0" w:rsidP="00723D4A">
      <w:pPr>
        <w:tabs>
          <w:tab w:val="left" w:pos="1248"/>
        </w:tabs>
        <w:rPr>
          <w:lang w:eastAsia="pt-BR"/>
        </w:rPr>
      </w:pPr>
    </w:p>
    <w:p w14:paraId="7E485A1A" w14:textId="77777777" w:rsidR="008625D0" w:rsidRDefault="008625D0" w:rsidP="00723D4A">
      <w:pPr>
        <w:tabs>
          <w:tab w:val="left" w:pos="1248"/>
        </w:tabs>
        <w:rPr>
          <w:lang w:eastAsia="pt-BR"/>
        </w:rPr>
      </w:pPr>
    </w:p>
    <w:p w14:paraId="243CB4C3" w14:textId="43B5E4A8" w:rsidR="008625D0" w:rsidRPr="00FF6AC4" w:rsidRDefault="008625D0" w:rsidP="008625D0">
      <w:pPr>
        <w:pStyle w:val="Ttulo2"/>
        <w:numPr>
          <w:ilvl w:val="1"/>
          <w:numId w:val="17"/>
        </w:numPr>
        <w:suppressAutoHyphens w:val="0"/>
        <w:rPr>
          <w:szCs w:val="28"/>
        </w:rPr>
      </w:pPr>
      <w:r>
        <w:rPr>
          <w:szCs w:val="28"/>
        </w:rPr>
        <w:lastRenderedPageBreak/>
        <w:t xml:space="preserve">Interface </w:t>
      </w:r>
      <w:r>
        <w:t>Listar Clientes</w:t>
      </w:r>
    </w:p>
    <w:p w14:paraId="0FA0BB43" w14:textId="38B583DE" w:rsidR="008625D0" w:rsidRDefault="008625D0" w:rsidP="00723D4A">
      <w:pPr>
        <w:tabs>
          <w:tab w:val="left" w:pos="1248"/>
        </w:tabs>
        <w:rPr>
          <w:lang w:eastAsia="pt-BR"/>
        </w:rPr>
      </w:pPr>
    </w:p>
    <w:p w14:paraId="2690AF32" w14:textId="1D989635" w:rsidR="008625D0" w:rsidRDefault="008625D0" w:rsidP="00723D4A">
      <w:pPr>
        <w:tabs>
          <w:tab w:val="left" w:pos="1248"/>
        </w:tabs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01C71E03" wp14:editId="519E5E6A">
            <wp:extent cx="5731510" cy="3372485"/>
            <wp:effectExtent l="0" t="0" r="2540" b="0"/>
            <wp:docPr id="18" name="Imagem 18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Tela de celular com texto preto sobre fundo branco&#10;&#10;Descrição gerada automaticamente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C192E" w14:textId="2C8A34B4" w:rsidR="008625D0" w:rsidRPr="00FF6AC4" w:rsidRDefault="008625D0" w:rsidP="008625D0">
      <w:pPr>
        <w:pStyle w:val="Ttulo2"/>
        <w:numPr>
          <w:ilvl w:val="1"/>
          <w:numId w:val="17"/>
        </w:numPr>
        <w:suppressAutoHyphens w:val="0"/>
        <w:rPr>
          <w:szCs w:val="28"/>
        </w:rPr>
      </w:pPr>
      <w:r>
        <w:rPr>
          <w:szCs w:val="28"/>
        </w:rPr>
        <w:t>Interface C</w:t>
      </w:r>
      <w:r>
        <w:t>adastrar Produto</w:t>
      </w:r>
    </w:p>
    <w:p w14:paraId="43256262" w14:textId="4398F574" w:rsidR="008625D0" w:rsidRDefault="008625D0" w:rsidP="00723D4A">
      <w:pPr>
        <w:tabs>
          <w:tab w:val="left" w:pos="1248"/>
        </w:tabs>
        <w:rPr>
          <w:lang w:eastAsia="pt-BR"/>
        </w:rPr>
      </w:pPr>
    </w:p>
    <w:p w14:paraId="5E0D4106" w14:textId="35F9C298" w:rsidR="008625D0" w:rsidRDefault="008625D0" w:rsidP="00723D4A">
      <w:pPr>
        <w:tabs>
          <w:tab w:val="left" w:pos="1248"/>
        </w:tabs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3D0D6F74" wp14:editId="2CA61CD8">
            <wp:extent cx="5731510" cy="3399790"/>
            <wp:effectExtent l="0" t="0" r="2540" b="0"/>
            <wp:docPr id="19" name="Imagem 19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Tela de celular com texto preto sobre fundo branco&#10;&#10;Descrição gerada automaticamente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16F0" w14:textId="439BC73C" w:rsidR="004C2DD6" w:rsidRDefault="004C2DD6" w:rsidP="00723D4A">
      <w:pPr>
        <w:tabs>
          <w:tab w:val="left" w:pos="1248"/>
        </w:tabs>
        <w:rPr>
          <w:lang w:eastAsia="pt-BR"/>
        </w:rPr>
      </w:pPr>
    </w:p>
    <w:p w14:paraId="4A371EAA" w14:textId="3FA03FBE" w:rsidR="004C2DD6" w:rsidRDefault="004C2DD6" w:rsidP="00723D4A">
      <w:pPr>
        <w:tabs>
          <w:tab w:val="left" w:pos="1248"/>
        </w:tabs>
        <w:rPr>
          <w:lang w:eastAsia="pt-BR"/>
        </w:rPr>
      </w:pPr>
    </w:p>
    <w:p w14:paraId="01BA29A7" w14:textId="77777777" w:rsidR="004C2DD6" w:rsidRDefault="004C2DD6" w:rsidP="00723D4A">
      <w:pPr>
        <w:tabs>
          <w:tab w:val="left" w:pos="1248"/>
        </w:tabs>
        <w:rPr>
          <w:lang w:eastAsia="pt-BR"/>
        </w:rPr>
      </w:pPr>
    </w:p>
    <w:p w14:paraId="4D564907" w14:textId="518C893A" w:rsidR="008625D0" w:rsidRPr="00FF6AC4" w:rsidRDefault="008625D0" w:rsidP="008625D0">
      <w:pPr>
        <w:pStyle w:val="Ttulo2"/>
        <w:numPr>
          <w:ilvl w:val="1"/>
          <w:numId w:val="17"/>
        </w:numPr>
        <w:suppressAutoHyphens w:val="0"/>
        <w:rPr>
          <w:szCs w:val="28"/>
        </w:rPr>
      </w:pPr>
      <w:r>
        <w:rPr>
          <w:szCs w:val="28"/>
        </w:rPr>
        <w:lastRenderedPageBreak/>
        <w:t xml:space="preserve">Interface </w:t>
      </w:r>
      <w:r>
        <w:t>Listar Produtos</w:t>
      </w:r>
    </w:p>
    <w:p w14:paraId="79D72293" w14:textId="0074F6DF" w:rsidR="008625D0" w:rsidRDefault="008625D0" w:rsidP="00723D4A">
      <w:pPr>
        <w:tabs>
          <w:tab w:val="left" w:pos="1248"/>
        </w:tabs>
        <w:rPr>
          <w:lang w:eastAsia="pt-BR"/>
        </w:rPr>
      </w:pPr>
    </w:p>
    <w:p w14:paraId="222F8A47" w14:textId="50E4BB67" w:rsidR="004C2DD6" w:rsidRDefault="004C2DD6" w:rsidP="00723D4A">
      <w:pPr>
        <w:tabs>
          <w:tab w:val="left" w:pos="1248"/>
        </w:tabs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71F6337F" wp14:editId="2DAF368D">
            <wp:extent cx="5731510" cy="3374390"/>
            <wp:effectExtent l="0" t="0" r="2540" b="0"/>
            <wp:docPr id="20" name="Imagem 20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Tela de celular com texto preto sobre fundo branco&#10;&#10;Descrição gerada automaticamente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EE303" w14:textId="16D59BCB" w:rsidR="008625D0" w:rsidRPr="00FF6AC4" w:rsidRDefault="008625D0" w:rsidP="008625D0">
      <w:pPr>
        <w:pStyle w:val="Ttulo2"/>
        <w:numPr>
          <w:ilvl w:val="1"/>
          <w:numId w:val="17"/>
        </w:numPr>
        <w:suppressAutoHyphens w:val="0"/>
        <w:rPr>
          <w:szCs w:val="28"/>
        </w:rPr>
      </w:pPr>
      <w:r>
        <w:rPr>
          <w:szCs w:val="28"/>
        </w:rPr>
        <w:t>Interface C</w:t>
      </w:r>
      <w:r>
        <w:t>adastrar Pedido</w:t>
      </w:r>
    </w:p>
    <w:p w14:paraId="6426D24E" w14:textId="35CC895D" w:rsidR="008625D0" w:rsidRDefault="008625D0" w:rsidP="00723D4A">
      <w:pPr>
        <w:tabs>
          <w:tab w:val="left" w:pos="1248"/>
        </w:tabs>
        <w:rPr>
          <w:lang w:eastAsia="pt-BR"/>
        </w:rPr>
      </w:pPr>
    </w:p>
    <w:p w14:paraId="02BE9795" w14:textId="15F89CCF" w:rsidR="004C2DD6" w:rsidRDefault="004C2DD6" w:rsidP="00723D4A">
      <w:pPr>
        <w:tabs>
          <w:tab w:val="left" w:pos="1248"/>
        </w:tabs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5275C0E7" wp14:editId="6270A1B6">
            <wp:extent cx="5731510" cy="3402965"/>
            <wp:effectExtent l="0" t="0" r="2540" b="6985"/>
            <wp:docPr id="21" name="Imagem 21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Tela de celular com texto preto sobre fundo branco&#10;&#10;Descrição gerada automaticamente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474EE" w14:textId="08C913E7" w:rsidR="004C2DD6" w:rsidRDefault="004C2DD6" w:rsidP="00723D4A">
      <w:pPr>
        <w:tabs>
          <w:tab w:val="left" w:pos="1248"/>
        </w:tabs>
        <w:rPr>
          <w:lang w:eastAsia="pt-BR"/>
        </w:rPr>
      </w:pPr>
    </w:p>
    <w:p w14:paraId="250D3C11" w14:textId="07C62608" w:rsidR="004C2DD6" w:rsidRDefault="004C2DD6" w:rsidP="00723D4A">
      <w:pPr>
        <w:tabs>
          <w:tab w:val="left" w:pos="1248"/>
        </w:tabs>
        <w:rPr>
          <w:lang w:eastAsia="pt-BR"/>
        </w:rPr>
      </w:pPr>
    </w:p>
    <w:p w14:paraId="57ADA9D1" w14:textId="77777777" w:rsidR="004C2DD6" w:rsidRDefault="004C2DD6" w:rsidP="00723D4A">
      <w:pPr>
        <w:tabs>
          <w:tab w:val="left" w:pos="1248"/>
        </w:tabs>
        <w:rPr>
          <w:lang w:eastAsia="pt-BR"/>
        </w:rPr>
      </w:pPr>
    </w:p>
    <w:p w14:paraId="76588D0F" w14:textId="16176699" w:rsidR="008625D0" w:rsidRPr="00FF6AC4" w:rsidRDefault="008625D0" w:rsidP="008625D0">
      <w:pPr>
        <w:pStyle w:val="Ttulo2"/>
        <w:numPr>
          <w:ilvl w:val="1"/>
          <w:numId w:val="17"/>
        </w:numPr>
        <w:suppressAutoHyphens w:val="0"/>
        <w:rPr>
          <w:szCs w:val="28"/>
        </w:rPr>
      </w:pPr>
      <w:r>
        <w:rPr>
          <w:szCs w:val="28"/>
        </w:rPr>
        <w:lastRenderedPageBreak/>
        <w:t>Interface Listar Pedidos</w:t>
      </w:r>
    </w:p>
    <w:p w14:paraId="5F69BBDA" w14:textId="3C589782" w:rsidR="008625D0" w:rsidRDefault="008625D0" w:rsidP="00723D4A">
      <w:pPr>
        <w:tabs>
          <w:tab w:val="left" w:pos="1248"/>
        </w:tabs>
        <w:rPr>
          <w:lang w:eastAsia="pt-BR"/>
        </w:rPr>
      </w:pPr>
    </w:p>
    <w:p w14:paraId="2DB9353D" w14:textId="5F6161AD" w:rsidR="004C2DD6" w:rsidRPr="00723D4A" w:rsidRDefault="004C2DD6" w:rsidP="00723D4A">
      <w:pPr>
        <w:tabs>
          <w:tab w:val="left" w:pos="1248"/>
        </w:tabs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35ED11ED" wp14:editId="3CAFF97F">
            <wp:extent cx="5731510" cy="3386455"/>
            <wp:effectExtent l="0" t="0" r="2540" b="4445"/>
            <wp:docPr id="22" name="Imagem 22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Tela de celular com texto preto sobre fundo branco&#10;&#10;Descrição gerada automaticamente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2DD6" w:rsidRPr="00723D4A">
      <w:headerReference w:type="even" r:id="rId57"/>
      <w:headerReference w:type="default" r:id="rId58"/>
      <w:footerReference w:type="even" r:id="rId59"/>
      <w:footerReference w:type="default" r:id="rId60"/>
      <w:headerReference w:type="first" r:id="rId61"/>
      <w:footerReference w:type="first" r:id="rId62"/>
      <w:pgSz w:w="11906" w:h="16838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728F97" w14:textId="77777777" w:rsidR="00571065" w:rsidRDefault="00571065">
      <w:r>
        <w:separator/>
      </w:r>
    </w:p>
  </w:endnote>
  <w:endnote w:type="continuationSeparator" w:id="0">
    <w:p w14:paraId="66DD4C28" w14:textId="77777777" w:rsidR="00571065" w:rsidRDefault="00571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6487"/>
      <w:gridCol w:w="2799"/>
      <w:gridCol w:w="2799"/>
    </w:tblGrid>
    <w:tr w:rsidR="009D1FDF" w14:paraId="0CD6A5A6" w14:textId="77777777">
      <w:tc>
        <w:tcPr>
          <w:tcW w:w="6487" w:type="dxa"/>
          <w:tcBorders>
            <w:top w:val="single" w:sz="4" w:space="0" w:color="000000"/>
          </w:tcBorders>
          <w:shd w:val="clear" w:color="auto" w:fill="auto"/>
        </w:tcPr>
        <w:p w14:paraId="3725612B" w14:textId="77777777" w:rsidR="009D1FDF" w:rsidRDefault="009D1FDF">
          <w:pPr>
            <w:pStyle w:val="Rodap"/>
          </w:pPr>
          <w:r>
            <w:t>Versão 1.0</w:t>
          </w:r>
        </w:p>
      </w:tc>
      <w:tc>
        <w:tcPr>
          <w:tcW w:w="2799" w:type="dxa"/>
          <w:tcBorders>
            <w:top w:val="single" w:sz="4" w:space="0" w:color="000000"/>
          </w:tcBorders>
          <w:shd w:val="clear" w:color="auto" w:fill="auto"/>
        </w:tcPr>
        <w:p w14:paraId="300D8444" w14:textId="77777777" w:rsidR="009D1FDF" w:rsidRPr="00A2093F" w:rsidRDefault="009D1FDF">
          <w:pPr>
            <w:pStyle w:val="Rodap"/>
            <w:jc w:val="right"/>
            <w:rPr>
              <w:u w:val="single"/>
            </w:rPr>
          </w:pPr>
          <w:r>
            <w:t>Agosto / 2020</w:t>
          </w:r>
        </w:p>
      </w:tc>
      <w:tc>
        <w:tcPr>
          <w:tcW w:w="2799" w:type="dxa"/>
          <w:tcBorders>
            <w:top w:val="single" w:sz="4" w:space="0" w:color="000000"/>
          </w:tcBorders>
          <w:shd w:val="clear" w:color="auto" w:fill="auto"/>
        </w:tcPr>
        <w:p w14:paraId="1197EFC9" w14:textId="77777777" w:rsidR="009D1FDF" w:rsidRDefault="009D1FDF">
          <w:pPr>
            <w:pStyle w:val="Rodap"/>
            <w:snapToGrid w:val="0"/>
            <w:jc w:val="right"/>
          </w:pPr>
        </w:p>
      </w:tc>
    </w:tr>
  </w:tbl>
  <w:p w14:paraId="219D8A8D" w14:textId="77777777" w:rsidR="009D1FDF" w:rsidRDefault="009D1FDF">
    <w:pPr>
      <w:pStyle w:val="Rodap"/>
      <w:jc w:val="right"/>
    </w:pPr>
  </w:p>
  <w:p w14:paraId="33D9145F" w14:textId="77777777" w:rsidR="009D1FDF" w:rsidRDefault="009D1FDF">
    <w:pPr>
      <w:pStyle w:val="Rodap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6487"/>
      <w:gridCol w:w="2799"/>
      <w:gridCol w:w="2799"/>
    </w:tblGrid>
    <w:tr w:rsidR="009D1FDF" w14:paraId="358094E2" w14:textId="77777777">
      <w:tc>
        <w:tcPr>
          <w:tcW w:w="6487" w:type="dxa"/>
          <w:tcBorders>
            <w:top w:val="single" w:sz="4" w:space="0" w:color="000000"/>
          </w:tcBorders>
          <w:shd w:val="clear" w:color="auto" w:fill="auto"/>
        </w:tcPr>
        <w:p w14:paraId="757A370E" w14:textId="77777777" w:rsidR="009D1FDF" w:rsidRDefault="009D1FDF">
          <w:pPr>
            <w:pStyle w:val="Rodap"/>
          </w:pPr>
          <w:r>
            <w:t>Versão 1.0</w:t>
          </w:r>
        </w:p>
      </w:tc>
      <w:tc>
        <w:tcPr>
          <w:tcW w:w="2799" w:type="dxa"/>
          <w:tcBorders>
            <w:top w:val="single" w:sz="4" w:space="0" w:color="000000"/>
          </w:tcBorders>
          <w:shd w:val="clear" w:color="auto" w:fill="auto"/>
        </w:tcPr>
        <w:p w14:paraId="6C9F1B41" w14:textId="77777777" w:rsidR="009D1FDF" w:rsidRDefault="009D1FDF">
          <w:pPr>
            <w:pStyle w:val="Rodap"/>
            <w:jc w:val="right"/>
          </w:pPr>
          <w:r>
            <w:t>Agosto / 2020</w:t>
          </w:r>
        </w:p>
      </w:tc>
      <w:tc>
        <w:tcPr>
          <w:tcW w:w="2799" w:type="dxa"/>
          <w:tcBorders>
            <w:top w:val="single" w:sz="4" w:space="0" w:color="000000"/>
          </w:tcBorders>
          <w:shd w:val="clear" w:color="auto" w:fill="auto"/>
        </w:tcPr>
        <w:p w14:paraId="2EE58087" w14:textId="77777777" w:rsidR="009D1FDF" w:rsidRDefault="009D1FDF">
          <w:pPr>
            <w:pStyle w:val="Rodap"/>
            <w:snapToGrid w:val="0"/>
            <w:jc w:val="right"/>
          </w:pPr>
        </w:p>
      </w:tc>
    </w:tr>
  </w:tbl>
  <w:p w14:paraId="20DC73C7" w14:textId="77777777" w:rsidR="009D1FDF" w:rsidRDefault="009D1FDF">
    <w:pPr>
      <w:pStyle w:val="Rodap"/>
      <w:jc w:val="right"/>
    </w:pPr>
  </w:p>
  <w:p w14:paraId="44524C52" w14:textId="77777777" w:rsidR="009D1FDF" w:rsidRDefault="009D1FDF">
    <w:pPr>
      <w:pStyle w:val="Rodap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C33251" w14:textId="77777777" w:rsidR="009D1FDF" w:rsidRDefault="009D1FDF"/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58DA4A" w14:textId="77777777" w:rsidR="009D1FDF" w:rsidRDefault="009D1FDF"/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6487"/>
      <w:gridCol w:w="2799"/>
      <w:gridCol w:w="2799"/>
    </w:tblGrid>
    <w:tr w:rsidR="009D1FDF" w14:paraId="2164D43A" w14:textId="77777777">
      <w:tc>
        <w:tcPr>
          <w:tcW w:w="6487" w:type="dxa"/>
          <w:tcBorders>
            <w:top w:val="single" w:sz="4" w:space="0" w:color="000000"/>
          </w:tcBorders>
          <w:shd w:val="clear" w:color="auto" w:fill="auto"/>
        </w:tcPr>
        <w:p w14:paraId="6AD1E2B2" w14:textId="77777777" w:rsidR="009D1FDF" w:rsidRDefault="009D1FDF">
          <w:pPr>
            <w:pStyle w:val="Rodap"/>
          </w:pPr>
          <w:r>
            <w:t>Versão 1.0</w:t>
          </w:r>
        </w:p>
      </w:tc>
      <w:tc>
        <w:tcPr>
          <w:tcW w:w="2799" w:type="dxa"/>
          <w:tcBorders>
            <w:top w:val="single" w:sz="4" w:space="0" w:color="000000"/>
          </w:tcBorders>
          <w:shd w:val="clear" w:color="auto" w:fill="auto"/>
        </w:tcPr>
        <w:p w14:paraId="10F2AD65" w14:textId="77777777" w:rsidR="009D1FDF" w:rsidRDefault="009D1FDF">
          <w:pPr>
            <w:pStyle w:val="Rodap"/>
            <w:jc w:val="right"/>
          </w:pPr>
          <w:r>
            <w:t>Agosto / 2020</w:t>
          </w:r>
        </w:p>
      </w:tc>
      <w:tc>
        <w:tcPr>
          <w:tcW w:w="2799" w:type="dxa"/>
          <w:tcBorders>
            <w:top w:val="single" w:sz="4" w:space="0" w:color="000000"/>
          </w:tcBorders>
          <w:shd w:val="clear" w:color="auto" w:fill="auto"/>
        </w:tcPr>
        <w:p w14:paraId="48F2B05E" w14:textId="77777777" w:rsidR="009D1FDF" w:rsidRDefault="009D1FDF">
          <w:pPr>
            <w:pStyle w:val="Rodap"/>
            <w:snapToGrid w:val="0"/>
            <w:jc w:val="right"/>
          </w:pPr>
        </w:p>
      </w:tc>
    </w:tr>
  </w:tbl>
  <w:p w14:paraId="342E72E3" w14:textId="77777777" w:rsidR="009D1FDF" w:rsidRDefault="009D1FDF">
    <w:pPr>
      <w:pStyle w:val="Rodap"/>
      <w:jc w:val="right"/>
    </w:pPr>
  </w:p>
  <w:p w14:paraId="74FA42AE" w14:textId="77777777" w:rsidR="009D1FDF" w:rsidRDefault="009D1FDF">
    <w:pPr>
      <w:pStyle w:val="Rodap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A80998" w14:textId="77777777" w:rsidR="009D1FDF" w:rsidRDefault="009D1FD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64E1F4" w14:textId="77777777" w:rsidR="009D1FDF" w:rsidRDefault="009D1FDF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6021A9" w14:textId="77777777" w:rsidR="009D1FDF" w:rsidRDefault="009D1FDF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6487"/>
      <w:gridCol w:w="2799"/>
      <w:gridCol w:w="2799"/>
    </w:tblGrid>
    <w:tr w:rsidR="009D1FDF" w14:paraId="03FC91F0" w14:textId="77777777">
      <w:tc>
        <w:tcPr>
          <w:tcW w:w="6487" w:type="dxa"/>
          <w:tcBorders>
            <w:top w:val="single" w:sz="4" w:space="0" w:color="000000"/>
          </w:tcBorders>
          <w:shd w:val="clear" w:color="auto" w:fill="auto"/>
        </w:tcPr>
        <w:p w14:paraId="326138F4" w14:textId="77777777" w:rsidR="009D1FDF" w:rsidRDefault="009D1FDF">
          <w:pPr>
            <w:pStyle w:val="Rodap"/>
          </w:pPr>
          <w:r>
            <w:t>Versão 1.0</w:t>
          </w:r>
        </w:p>
      </w:tc>
      <w:tc>
        <w:tcPr>
          <w:tcW w:w="2799" w:type="dxa"/>
          <w:tcBorders>
            <w:top w:val="single" w:sz="4" w:space="0" w:color="000000"/>
          </w:tcBorders>
          <w:shd w:val="clear" w:color="auto" w:fill="auto"/>
        </w:tcPr>
        <w:p w14:paraId="56D2C434" w14:textId="77777777" w:rsidR="009D1FDF" w:rsidRDefault="009D1FDF">
          <w:pPr>
            <w:pStyle w:val="Rodap"/>
            <w:jc w:val="right"/>
          </w:pPr>
          <w:r>
            <w:t>Agosto / 2020</w:t>
          </w:r>
        </w:p>
      </w:tc>
      <w:tc>
        <w:tcPr>
          <w:tcW w:w="2799" w:type="dxa"/>
          <w:tcBorders>
            <w:top w:val="single" w:sz="4" w:space="0" w:color="000000"/>
          </w:tcBorders>
          <w:shd w:val="clear" w:color="auto" w:fill="auto"/>
        </w:tcPr>
        <w:p w14:paraId="6EBDD761" w14:textId="77777777" w:rsidR="009D1FDF" w:rsidRDefault="009D1FDF">
          <w:pPr>
            <w:pStyle w:val="Rodap"/>
            <w:snapToGrid w:val="0"/>
            <w:jc w:val="right"/>
          </w:pPr>
        </w:p>
      </w:tc>
    </w:tr>
  </w:tbl>
  <w:p w14:paraId="0B7754AB" w14:textId="77777777" w:rsidR="009D1FDF" w:rsidRDefault="009D1FDF">
    <w:pPr>
      <w:pStyle w:val="Rodap"/>
      <w:jc w:val="right"/>
    </w:pPr>
  </w:p>
  <w:p w14:paraId="7BF7EB99" w14:textId="77777777" w:rsidR="009D1FDF" w:rsidRDefault="009D1FDF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13CAE4" w14:textId="77777777" w:rsidR="009D1FDF" w:rsidRDefault="009D1FDF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0CF8A3" w14:textId="77777777" w:rsidR="009D1FDF" w:rsidRDefault="009D1FDF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6487"/>
      <w:gridCol w:w="2799"/>
      <w:gridCol w:w="2799"/>
    </w:tblGrid>
    <w:tr w:rsidR="009D1FDF" w14:paraId="6F62CDDB" w14:textId="77777777">
      <w:tc>
        <w:tcPr>
          <w:tcW w:w="6487" w:type="dxa"/>
          <w:tcBorders>
            <w:top w:val="single" w:sz="4" w:space="0" w:color="000000"/>
          </w:tcBorders>
          <w:shd w:val="clear" w:color="auto" w:fill="auto"/>
        </w:tcPr>
        <w:p w14:paraId="2E408045" w14:textId="77777777" w:rsidR="009D1FDF" w:rsidRDefault="009D1FDF">
          <w:pPr>
            <w:pStyle w:val="Rodap"/>
          </w:pPr>
          <w:r>
            <w:t>Versão 1.0</w:t>
          </w:r>
        </w:p>
      </w:tc>
      <w:tc>
        <w:tcPr>
          <w:tcW w:w="2799" w:type="dxa"/>
          <w:tcBorders>
            <w:top w:val="single" w:sz="4" w:space="0" w:color="000000"/>
          </w:tcBorders>
          <w:shd w:val="clear" w:color="auto" w:fill="auto"/>
        </w:tcPr>
        <w:p w14:paraId="7B859E9F" w14:textId="77777777" w:rsidR="009D1FDF" w:rsidRDefault="009D1FDF">
          <w:pPr>
            <w:pStyle w:val="Rodap"/>
            <w:jc w:val="right"/>
          </w:pPr>
          <w:r>
            <w:t>Agosto / 2020</w:t>
          </w:r>
        </w:p>
      </w:tc>
      <w:tc>
        <w:tcPr>
          <w:tcW w:w="2799" w:type="dxa"/>
          <w:tcBorders>
            <w:top w:val="single" w:sz="4" w:space="0" w:color="000000"/>
          </w:tcBorders>
          <w:shd w:val="clear" w:color="auto" w:fill="auto"/>
        </w:tcPr>
        <w:p w14:paraId="50232582" w14:textId="77777777" w:rsidR="009D1FDF" w:rsidRDefault="009D1FDF">
          <w:pPr>
            <w:pStyle w:val="Rodap"/>
            <w:snapToGrid w:val="0"/>
            <w:jc w:val="right"/>
          </w:pPr>
        </w:p>
      </w:tc>
    </w:tr>
  </w:tbl>
  <w:p w14:paraId="3C803E66" w14:textId="77777777" w:rsidR="009D1FDF" w:rsidRDefault="009D1FDF">
    <w:pPr>
      <w:pStyle w:val="Rodap"/>
      <w:jc w:val="right"/>
    </w:pPr>
  </w:p>
  <w:p w14:paraId="1EE6A201" w14:textId="77777777" w:rsidR="009D1FDF" w:rsidRDefault="009D1FDF">
    <w:pPr>
      <w:pStyle w:val="Rodap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EAEEB5" w14:textId="77777777" w:rsidR="009D1FDF" w:rsidRDefault="009D1FDF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67CEC2" w14:textId="77777777" w:rsidR="009D1FDF" w:rsidRDefault="009D1FD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0AB772" w14:textId="77777777" w:rsidR="00571065" w:rsidRDefault="00571065">
      <w:r>
        <w:separator/>
      </w:r>
    </w:p>
  </w:footnote>
  <w:footnote w:type="continuationSeparator" w:id="0">
    <w:p w14:paraId="2370ABBA" w14:textId="77777777" w:rsidR="00571065" w:rsidRDefault="005710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07302C" w14:textId="77777777" w:rsidR="009D1FDF" w:rsidRDefault="009D1FDF">
    <w:pPr>
      <w:pStyle w:val="Cabealho"/>
    </w:pPr>
    <w:r>
      <w:rPr>
        <w:rStyle w:val="Nmerodepgina"/>
      </w:rPr>
      <w:t>Documento de Requisitos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9D1FDF" w14:paraId="5065D119" w14:textId="77777777">
      <w:tc>
        <w:tcPr>
          <w:tcW w:w="4621" w:type="dxa"/>
          <w:shd w:val="clear" w:color="auto" w:fill="auto"/>
        </w:tcPr>
        <w:p w14:paraId="602CDE1F" w14:textId="72BE0731" w:rsidR="009D1FDF" w:rsidRDefault="009D1FDF">
          <w:pPr>
            <w:pStyle w:val="Cabealho"/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  <w:shd w:val="clear" w:color="auto" w:fill="auto"/>
        </w:tcPr>
        <w:p w14:paraId="34523270" w14:textId="394D660D" w:rsidR="009D1FDF" w:rsidRDefault="009D1FDF">
          <w:pPr>
            <w:pStyle w:val="Cabealho"/>
            <w:jc w:val="right"/>
          </w:pPr>
          <w:r>
            <w:rPr>
              <w:rStyle w:val="Nmerodepgina"/>
            </w:rPr>
            <w:t>Requisitos não funcionais – C3. P</w:t>
          </w:r>
          <w:r>
            <w:rPr>
              <w:rStyle w:val="Nmerodepgina"/>
              <w:lang w:eastAsia="en-US"/>
            </w:rPr>
            <w:t>1 / 1</w:t>
          </w:r>
        </w:p>
      </w:tc>
    </w:tr>
  </w:tbl>
  <w:p w14:paraId="6D1380D3" w14:textId="77777777" w:rsidR="009D1FDF" w:rsidRDefault="009D1FDF">
    <w:pPr>
      <w:pStyle w:val="Cabealho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4C935" w14:textId="77777777" w:rsidR="009D1FDF" w:rsidRDefault="009D1FDF"/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19168F" w14:textId="77777777" w:rsidR="009D1FDF" w:rsidRDefault="009D1FDF"/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9D1FDF" w14:paraId="7E07B099" w14:textId="77777777">
      <w:tc>
        <w:tcPr>
          <w:tcW w:w="4621" w:type="dxa"/>
          <w:shd w:val="clear" w:color="auto" w:fill="auto"/>
        </w:tcPr>
        <w:p w14:paraId="4FE2E188" w14:textId="77777777" w:rsidR="009D1FDF" w:rsidRDefault="009D1FDF">
          <w:pPr>
            <w:pStyle w:val="Cabealho"/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  <w:shd w:val="clear" w:color="auto" w:fill="auto"/>
        </w:tcPr>
        <w:p w14:paraId="4DF2FE04" w14:textId="77777777" w:rsidR="009D1FDF" w:rsidRDefault="009D1FDF">
          <w:pPr>
            <w:pStyle w:val="Cabealho"/>
            <w:jc w:val="right"/>
          </w:pPr>
          <w:r>
            <w:rPr>
              <w:rStyle w:val="Nmerodepgina"/>
            </w:rPr>
            <w:t>Descrição da interface com o usuário – C4. P</w:t>
          </w:r>
          <w:r>
            <w:rPr>
              <w:rStyle w:val="Nmerodepgina"/>
              <w:lang w:eastAsia="en-US"/>
            </w:rPr>
            <w:fldChar w:fldCharType="begin"/>
          </w:r>
          <w:r>
            <w:rPr>
              <w:rStyle w:val="Nmerodepgina"/>
              <w:lang w:eastAsia="en-US"/>
            </w:rPr>
            <w:instrText xml:space="preserve"> PAGE </w:instrText>
          </w:r>
          <w:r>
            <w:rPr>
              <w:rStyle w:val="Nmerodepgina"/>
              <w:lang w:eastAsia="en-US"/>
            </w:rPr>
            <w:fldChar w:fldCharType="separate"/>
          </w:r>
          <w:r>
            <w:rPr>
              <w:rStyle w:val="Nmerodepgina"/>
              <w:lang w:eastAsia="en-US"/>
            </w:rPr>
            <w:t>3</w:t>
          </w:r>
          <w:r>
            <w:rPr>
              <w:rStyle w:val="Nmerodepgina"/>
              <w:lang w:eastAsia="en-US"/>
            </w:rPr>
            <w:fldChar w:fldCharType="end"/>
          </w:r>
          <w:r>
            <w:rPr>
              <w:rStyle w:val="Nmerodepgina"/>
              <w:lang w:eastAsia="en-US"/>
            </w:rPr>
            <w:t xml:space="preserve"> / </w:t>
          </w:r>
          <w:r>
            <w:rPr>
              <w:rStyle w:val="Nmerodepgina"/>
              <w:lang w:eastAsia="en-US"/>
            </w:rPr>
            <w:fldChar w:fldCharType="begin"/>
          </w:r>
          <w:r>
            <w:rPr>
              <w:rStyle w:val="Nmerodepgina"/>
              <w:lang w:eastAsia="en-US"/>
            </w:rPr>
            <w:instrText xml:space="preserve"> PAGE </w:instrText>
          </w:r>
          <w:r>
            <w:rPr>
              <w:rStyle w:val="Nmerodepgina"/>
              <w:lang w:eastAsia="en-US"/>
            </w:rPr>
            <w:fldChar w:fldCharType="separate"/>
          </w:r>
          <w:r>
            <w:rPr>
              <w:rStyle w:val="Nmerodepgina"/>
              <w:lang w:eastAsia="en-US"/>
            </w:rPr>
            <w:t>3</w:t>
          </w:r>
          <w:r>
            <w:rPr>
              <w:rStyle w:val="Nmerodepgina"/>
              <w:lang w:eastAsia="en-US"/>
            </w:rPr>
            <w:fldChar w:fldCharType="end"/>
          </w:r>
        </w:p>
      </w:tc>
    </w:tr>
  </w:tbl>
  <w:p w14:paraId="080ED2EC" w14:textId="77777777" w:rsidR="009D1FDF" w:rsidRDefault="009D1FDF">
    <w:pPr>
      <w:pStyle w:val="Cabealho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49E265" w14:textId="77777777" w:rsidR="009D1FDF" w:rsidRDefault="009D1FD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C9331E" w14:textId="77777777" w:rsidR="009D1FDF" w:rsidRDefault="009D1FD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8CCD0B" w14:textId="77777777" w:rsidR="009D1FDF" w:rsidRDefault="009D1FDF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</w:tblGrid>
    <w:tr w:rsidR="009D1FDF" w14:paraId="4B12FEBF" w14:textId="77777777">
      <w:tc>
        <w:tcPr>
          <w:tcW w:w="4621" w:type="dxa"/>
          <w:shd w:val="clear" w:color="auto" w:fill="auto"/>
        </w:tcPr>
        <w:p w14:paraId="17203EB9" w14:textId="77777777" w:rsidR="009D1FDF" w:rsidRDefault="009D1FDF">
          <w:pPr>
            <w:pStyle w:val="Cabealho"/>
          </w:pPr>
          <w:r>
            <w:rPr>
              <w:rStyle w:val="Nmerodepgina"/>
            </w:rPr>
            <w:t>Documento de Requisitos</w:t>
          </w:r>
        </w:p>
      </w:tc>
    </w:tr>
  </w:tbl>
  <w:p w14:paraId="32C3C06D" w14:textId="77777777" w:rsidR="009D1FDF" w:rsidRDefault="009D1FDF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3039E4" w14:textId="77777777" w:rsidR="009D1FDF" w:rsidRDefault="009D1FDF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FB3342" w14:textId="77777777" w:rsidR="009D1FDF" w:rsidRDefault="009D1FDF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9D1FDF" w14:paraId="0398763E" w14:textId="77777777">
      <w:tc>
        <w:tcPr>
          <w:tcW w:w="4621" w:type="dxa"/>
          <w:shd w:val="clear" w:color="auto" w:fill="auto"/>
        </w:tcPr>
        <w:p w14:paraId="0A10B8A3" w14:textId="77777777" w:rsidR="009D1FDF" w:rsidRDefault="009D1FDF">
          <w:pPr>
            <w:pStyle w:val="Cabealho"/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  <w:shd w:val="clear" w:color="auto" w:fill="auto"/>
        </w:tcPr>
        <w:p w14:paraId="3E88079A" w14:textId="77777777" w:rsidR="009D1FDF" w:rsidRDefault="009D1FDF">
          <w:pPr>
            <w:pStyle w:val="Cabealho"/>
            <w:jc w:val="right"/>
          </w:pPr>
          <w:r>
            <w:rPr>
              <w:rStyle w:val="Nmerodepgina"/>
            </w:rPr>
            <w:t>Descrição geral do sistema – C1. P</w:t>
          </w:r>
          <w:r>
            <w:rPr>
              <w:rStyle w:val="Nmerodepgina"/>
              <w:lang w:eastAsia="en-US"/>
            </w:rPr>
            <w:fldChar w:fldCharType="begin"/>
          </w:r>
          <w:r>
            <w:rPr>
              <w:rStyle w:val="Nmerodepgina"/>
              <w:lang w:eastAsia="en-US"/>
            </w:rPr>
            <w:instrText xml:space="preserve"> PAGE </w:instrText>
          </w:r>
          <w:r>
            <w:rPr>
              <w:rStyle w:val="Nmerodepgina"/>
              <w:lang w:eastAsia="en-US"/>
            </w:rPr>
            <w:fldChar w:fldCharType="separate"/>
          </w:r>
          <w:r>
            <w:rPr>
              <w:rStyle w:val="Nmerodepgina"/>
              <w:lang w:eastAsia="en-US"/>
            </w:rPr>
            <w:t>1</w:t>
          </w:r>
          <w:r>
            <w:rPr>
              <w:rStyle w:val="Nmerodepgina"/>
              <w:lang w:eastAsia="en-US"/>
            </w:rPr>
            <w:fldChar w:fldCharType="end"/>
          </w:r>
          <w:r>
            <w:rPr>
              <w:rStyle w:val="Nmerodepgina"/>
              <w:lang w:eastAsia="en-US"/>
            </w:rPr>
            <w:t xml:space="preserve"> / </w:t>
          </w:r>
          <w:r>
            <w:rPr>
              <w:rStyle w:val="Nmerodepgina"/>
              <w:lang w:eastAsia="en-US"/>
            </w:rPr>
            <w:fldChar w:fldCharType="begin"/>
          </w:r>
          <w:r>
            <w:rPr>
              <w:rStyle w:val="Nmerodepgina"/>
              <w:lang w:eastAsia="en-US"/>
            </w:rPr>
            <w:instrText xml:space="preserve"> PAGE </w:instrText>
          </w:r>
          <w:r>
            <w:rPr>
              <w:rStyle w:val="Nmerodepgina"/>
              <w:lang w:eastAsia="en-US"/>
            </w:rPr>
            <w:fldChar w:fldCharType="separate"/>
          </w:r>
          <w:r>
            <w:rPr>
              <w:rStyle w:val="Nmerodepgina"/>
              <w:lang w:eastAsia="en-US"/>
            </w:rPr>
            <w:t>1</w:t>
          </w:r>
          <w:r>
            <w:rPr>
              <w:rStyle w:val="Nmerodepgina"/>
              <w:lang w:eastAsia="en-US"/>
            </w:rPr>
            <w:fldChar w:fldCharType="end"/>
          </w:r>
        </w:p>
      </w:tc>
    </w:tr>
  </w:tbl>
  <w:p w14:paraId="0AFCCD18" w14:textId="77777777" w:rsidR="009D1FDF" w:rsidRDefault="009D1FDF">
    <w:pPr>
      <w:pStyle w:val="Cabealho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2D2BBC" w14:textId="77777777" w:rsidR="009D1FDF" w:rsidRDefault="009D1FDF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26D8CA" w14:textId="77777777" w:rsidR="009D1FDF" w:rsidRDefault="009D1FD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B4AE035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3">
      <w:start w:val="1"/>
      <w:numFmt w:val="decimal"/>
      <w:lvlText w:val="%3.%4."/>
      <w:legacy w:legacy="1" w:legacySpace="0" w:legacyIndent="576"/>
      <w:lvlJc w:val="left"/>
      <w:pPr>
        <w:ind w:left="0" w:firstLine="0"/>
      </w:pPr>
    </w:lvl>
    <w:lvl w:ilvl="4">
      <w:start w:val="1"/>
      <w:numFmt w:val="decimal"/>
      <w:lvlText w:val="%3.%4.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3.%4.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3.%4.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3.%4.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3.%4..%5.%6.%7.%8.%9"/>
      <w:legacy w:legacy="1" w:legacySpace="144" w:legacyIndent="0"/>
      <w:lvlJc w:val="left"/>
      <w:pPr>
        <w:ind w:left="0" w:firstLine="0"/>
      </w:p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bullet"/>
      <w:pStyle w:val="Ttulo3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3">
      <w:start w:val="1"/>
      <w:numFmt w:val="decimal"/>
      <w:pStyle w:val="Ttulo4"/>
      <w:lvlText w:val="%3.%4."/>
      <w:lvlJc w:val="left"/>
      <w:pPr>
        <w:tabs>
          <w:tab w:val="num" w:pos="576"/>
        </w:tabs>
        <w:ind w:left="0" w:firstLine="0"/>
      </w:pPr>
    </w:lvl>
    <w:lvl w:ilvl="4">
      <w:start w:val="1"/>
      <w:numFmt w:val="decimal"/>
      <w:pStyle w:val="Ttulo5"/>
      <w:lvlText w:val="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tulo6"/>
      <w:lvlText w:val="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Ttulo7"/>
      <w:lvlText w:val="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tulo8"/>
      <w:lvlText w:val="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Ttulo9"/>
      <w:lvlText w:val="%3.%4.%5.%6.%7.%8.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singleLevel"/>
    <w:tmpl w:val="00000002"/>
    <w:name w:val="WW8Num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4"/>
        <w:szCs w:val="24"/>
      </w:rPr>
    </w:lvl>
  </w:abstractNum>
  <w:abstractNum w:abstractNumId="4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1298" w:hanging="360"/>
      </w:pPr>
      <w:rPr>
        <w:rFonts w:ascii="Symbol" w:hAnsi="Symbol" w:cs="Symbol" w:hint="default"/>
      </w:rPr>
    </w:lvl>
  </w:abstractNum>
  <w:abstractNum w:abstractNumId="5" w15:restartNumberingAfterBreak="0">
    <w:nsid w:val="00000005"/>
    <w:multiLevelType w:val="multilevel"/>
    <w:tmpl w:val="00000005"/>
    <w:name w:val="WW8Num5"/>
    <w:lvl w:ilvl="0">
      <w:start w:val="1"/>
      <w:numFmt w:val="bullet"/>
      <w:pStyle w:val="Commarcadores3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6"/>
    <w:multiLevelType w:val="multilevel"/>
    <w:tmpl w:val="00000006"/>
    <w:name w:val="WW8Num6"/>
    <w:lvl w:ilvl="0">
      <w:start w:val="1"/>
      <w:numFmt w:val="decimal"/>
      <w:pStyle w:val="Ttulo-Subitem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000007"/>
    <w:multiLevelType w:val="multilevel"/>
    <w:tmpl w:val="00000007"/>
    <w:name w:val="WW8Num7"/>
    <w:lvl w:ilvl="0">
      <w:start w:val="1"/>
      <w:numFmt w:val="bullet"/>
      <w:pStyle w:val="Bullet1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00000008"/>
    <w:multiLevelType w:val="multilevel"/>
    <w:tmpl w:val="00000008"/>
    <w:name w:val="WW8Num8"/>
    <w:lvl w:ilvl="0">
      <w:start w:val="1"/>
      <w:numFmt w:val="bullet"/>
      <w:pStyle w:val="Bullet2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00000009"/>
    <w:multiLevelType w:val="multilevel"/>
    <w:tmpl w:val="00000009"/>
    <w:name w:val="WW8Num9"/>
    <w:lvl w:ilvl="0">
      <w:start w:val="1"/>
      <w:numFmt w:val="bullet"/>
      <w:pStyle w:val="Padrao"/>
      <w:lvlText w:val=""/>
      <w:lvlJc w:val="left"/>
      <w:pPr>
        <w:tabs>
          <w:tab w:val="num" w:pos="283"/>
        </w:tabs>
        <w:ind w:left="283" w:hanging="283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11BC1128"/>
    <w:multiLevelType w:val="hybridMultilevel"/>
    <w:tmpl w:val="E39A47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774E2F"/>
    <w:multiLevelType w:val="hybridMultilevel"/>
    <w:tmpl w:val="E39A47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36184F"/>
    <w:multiLevelType w:val="hybridMultilevel"/>
    <w:tmpl w:val="970067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7059DE"/>
    <w:multiLevelType w:val="singleLevel"/>
    <w:tmpl w:val="0416000F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14" w15:restartNumberingAfterBreak="0">
    <w:nsid w:val="49E21551"/>
    <w:multiLevelType w:val="hybridMultilevel"/>
    <w:tmpl w:val="E39A47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4E7BF2"/>
    <w:multiLevelType w:val="multilevel"/>
    <w:tmpl w:val="FFFFFFFF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●.%4."/>
      <w:lvlJc w:val="left"/>
      <w:pPr>
        <w:ind w:left="0" w:firstLine="0"/>
      </w:pPr>
    </w:lvl>
    <w:lvl w:ilvl="4">
      <w:start w:val="1"/>
      <w:numFmt w:val="decimal"/>
      <w:lvlText w:val="●.%4..%5"/>
      <w:lvlJc w:val="left"/>
      <w:pPr>
        <w:ind w:left="0" w:firstLine="0"/>
      </w:pPr>
    </w:lvl>
    <w:lvl w:ilvl="5">
      <w:start w:val="1"/>
      <w:numFmt w:val="decimal"/>
      <w:lvlText w:val="●.%4..%5.%6"/>
      <w:lvlJc w:val="left"/>
      <w:pPr>
        <w:ind w:left="0" w:firstLine="0"/>
      </w:pPr>
    </w:lvl>
    <w:lvl w:ilvl="6">
      <w:start w:val="1"/>
      <w:numFmt w:val="decimal"/>
      <w:lvlText w:val="●.%4..%5.%6.%7"/>
      <w:lvlJc w:val="left"/>
      <w:pPr>
        <w:ind w:left="0" w:firstLine="0"/>
      </w:pPr>
    </w:lvl>
    <w:lvl w:ilvl="7">
      <w:start w:val="1"/>
      <w:numFmt w:val="decimal"/>
      <w:lvlText w:val="●.%4..%5.%6.%7.%8"/>
      <w:lvlJc w:val="left"/>
      <w:pPr>
        <w:ind w:left="0" w:firstLine="0"/>
      </w:pPr>
    </w:lvl>
    <w:lvl w:ilvl="8">
      <w:start w:val="1"/>
      <w:numFmt w:val="decimal"/>
      <w:lvlText w:val="●.%4..%5.%6.%7.%8.%9"/>
      <w:lvlJc w:val="left"/>
      <w:pPr>
        <w:ind w:left="0" w:firstLine="0"/>
      </w:pPr>
    </w:lvl>
  </w:abstractNum>
  <w:abstractNum w:abstractNumId="16" w15:restartNumberingAfterBreak="0">
    <w:nsid w:val="7D0E5FFE"/>
    <w:multiLevelType w:val="hybridMultilevel"/>
    <w:tmpl w:val="75465B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2"/>
  </w:num>
  <w:num w:numId="11">
    <w:abstractNumId w:val="0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  <w:lvlOverride w:ilvl="0">
      <w:startOverride w:val="1"/>
    </w:lvlOverride>
  </w:num>
  <w:num w:numId="13">
    <w:abstractNumId w:val="14"/>
  </w:num>
  <w:num w:numId="14">
    <w:abstractNumId w:val="11"/>
  </w:num>
  <w:num w:numId="15">
    <w:abstractNumId w:val="10"/>
  </w:num>
  <w:num w:numId="16">
    <w:abstractNumId w:val="1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FDE"/>
    <w:rsid w:val="00021E54"/>
    <w:rsid w:val="00035FBA"/>
    <w:rsid w:val="00041B28"/>
    <w:rsid w:val="00061488"/>
    <w:rsid w:val="0008609D"/>
    <w:rsid w:val="000866FF"/>
    <w:rsid w:val="000960BF"/>
    <w:rsid w:val="000C2C1D"/>
    <w:rsid w:val="000E65B1"/>
    <w:rsid w:val="001623C3"/>
    <w:rsid w:val="00165CE4"/>
    <w:rsid w:val="001A2311"/>
    <w:rsid w:val="001B545D"/>
    <w:rsid w:val="001B604B"/>
    <w:rsid w:val="001C2209"/>
    <w:rsid w:val="001C5F1F"/>
    <w:rsid w:val="002203DE"/>
    <w:rsid w:val="00262C8A"/>
    <w:rsid w:val="002735DD"/>
    <w:rsid w:val="0028782A"/>
    <w:rsid w:val="002B4DBA"/>
    <w:rsid w:val="00314381"/>
    <w:rsid w:val="00317470"/>
    <w:rsid w:val="003756B7"/>
    <w:rsid w:val="00377172"/>
    <w:rsid w:val="00384D08"/>
    <w:rsid w:val="003B1F1A"/>
    <w:rsid w:val="003B5ABF"/>
    <w:rsid w:val="004335E4"/>
    <w:rsid w:val="00452608"/>
    <w:rsid w:val="00461E5C"/>
    <w:rsid w:val="004A1267"/>
    <w:rsid w:val="004B3C8C"/>
    <w:rsid w:val="004C2DD6"/>
    <w:rsid w:val="00507C5B"/>
    <w:rsid w:val="00571065"/>
    <w:rsid w:val="005851D4"/>
    <w:rsid w:val="005A7354"/>
    <w:rsid w:val="005D7713"/>
    <w:rsid w:val="00631FB1"/>
    <w:rsid w:val="006713D4"/>
    <w:rsid w:val="00687D22"/>
    <w:rsid w:val="006B7AA9"/>
    <w:rsid w:val="006C117C"/>
    <w:rsid w:val="006C519E"/>
    <w:rsid w:val="006D702A"/>
    <w:rsid w:val="006E1045"/>
    <w:rsid w:val="006F1DF2"/>
    <w:rsid w:val="007043B9"/>
    <w:rsid w:val="00723D4A"/>
    <w:rsid w:val="00731A1A"/>
    <w:rsid w:val="0073636F"/>
    <w:rsid w:val="007466FF"/>
    <w:rsid w:val="00771BA6"/>
    <w:rsid w:val="007A4648"/>
    <w:rsid w:val="007C00D2"/>
    <w:rsid w:val="00803EED"/>
    <w:rsid w:val="0081770C"/>
    <w:rsid w:val="00835763"/>
    <w:rsid w:val="008569F7"/>
    <w:rsid w:val="008625D0"/>
    <w:rsid w:val="00873AC0"/>
    <w:rsid w:val="00897465"/>
    <w:rsid w:val="008C15CF"/>
    <w:rsid w:val="008D2A45"/>
    <w:rsid w:val="008D7BEB"/>
    <w:rsid w:val="00922583"/>
    <w:rsid w:val="009A3592"/>
    <w:rsid w:val="009C743F"/>
    <w:rsid w:val="009D1FDF"/>
    <w:rsid w:val="009D65A7"/>
    <w:rsid w:val="00A2093F"/>
    <w:rsid w:val="00A24C22"/>
    <w:rsid w:val="00A639CA"/>
    <w:rsid w:val="00A720D0"/>
    <w:rsid w:val="00A951D9"/>
    <w:rsid w:val="00B12ADD"/>
    <w:rsid w:val="00B8073A"/>
    <w:rsid w:val="00CA0237"/>
    <w:rsid w:val="00CC6BE1"/>
    <w:rsid w:val="00CE742D"/>
    <w:rsid w:val="00CF0638"/>
    <w:rsid w:val="00CF7FDE"/>
    <w:rsid w:val="00D17D8B"/>
    <w:rsid w:val="00D47A12"/>
    <w:rsid w:val="00D626D7"/>
    <w:rsid w:val="00D76C76"/>
    <w:rsid w:val="00DC4EF4"/>
    <w:rsid w:val="00E35AEE"/>
    <w:rsid w:val="00E36063"/>
    <w:rsid w:val="00E873D3"/>
    <w:rsid w:val="00E926B2"/>
    <w:rsid w:val="00E92721"/>
    <w:rsid w:val="00EC4516"/>
    <w:rsid w:val="00EC550A"/>
    <w:rsid w:val="00F13A9F"/>
    <w:rsid w:val="00F6616E"/>
    <w:rsid w:val="00FD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2581F74"/>
  <w15:chartTrackingRefBased/>
  <w15:docId w15:val="{9AE8F576-7452-4E71-8416-339216D2B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eastAsia="zh-CN"/>
    </w:rPr>
  </w:style>
  <w:style w:type="paragraph" w:styleId="Ttulo1">
    <w:name w:val="heading 1"/>
    <w:basedOn w:val="Normal"/>
    <w:next w:val="TextoNormal"/>
    <w:qFormat/>
    <w:pPr>
      <w:keepNext/>
      <w:numPr>
        <w:numId w:val="1"/>
      </w:numPr>
      <w:spacing w:after="480"/>
      <w:jc w:val="right"/>
      <w:outlineLvl w:val="0"/>
    </w:pPr>
    <w:rPr>
      <w:rFonts w:ascii="Arial" w:hAnsi="Arial" w:cs="Arial"/>
      <w:b/>
      <w:kern w:val="2"/>
      <w:sz w:val="40"/>
    </w:rPr>
  </w:style>
  <w:style w:type="paragraph" w:styleId="Ttulo2">
    <w:name w:val="heading 2"/>
    <w:next w:val="TextoNormal"/>
    <w:qFormat/>
    <w:pPr>
      <w:keepNext/>
      <w:numPr>
        <w:ilvl w:val="1"/>
        <w:numId w:val="1"/>
      </w:numPr>
      <w:shd w:val="clear" w:color="auto" w:fill="CCCCCC"/>
      <w:suppressAutoHyphens/>
      <w:spacing w:before="360" w:after="120"/>
      <w:outlineLvl w:val="1"/>
    </w:pPr>
    <w:rPr>
      <w:rFonts w:ascii="Arial" w:hAnsi="Arial" w:cs="Arial"/>
      <w:b/>
      <w:sz w:val="28"/>
    </w:rPr>
  </w:style>
  <w:style w:type="paragraph" w:styleId="Ttulo3">
    <w:name w:val="heading 3"/>
    <w:next w:val="TextoNormal"/>
    <w:qFormat/>
    <w:pPr>
      <w:keepNext/>
      <w:numPr>
        <w:ilvl w:val="2"/>
        <w:numId w:val="1"/>
      </w:numPr>
      <w:suppressAutoHyphens/>
      <w:spacing w:before="240" w:after="60"/>
      <w:outlineLvl w:val="2"/>
    </w:pPr>
    <w:rPr>
      <w:rFonts w:ascii="Arial" w:hAnsi="Arial" w:cs="Arial"/>
      <w:b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 w:cs="Arial"/>
      <w:b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1152"/>
      <w:outlineLvl w:val="4"/>
    </w:pPr>
    <w:rPr>
      <w:rFonts w:ascii="Arial" w:hAnsi="Arial" w:cs="Arial"/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1152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1152"/>
      <w:outlineLvl w:val="6"/>
    </w:pPr>
    <w:rPr>
      <w:rFonts w:ascii="Arial" w:hAnsi="Arial" w:cs="Arial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1152"/>
      <w:outlineLvl w:val="7"/>
    </w:pPr>
    <w:rPr>
      <w:rFonts w:ascii="Arial" w:hAnsi="Arial" w:cs="Arial"/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1152"/>
      <w:outlineLvl w:val="8"/>
    </w:pPr>
    <w:rPr>
      <w:rFonts w:ascii="Arial" w:hAnsi="Arial" w:cs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  <w:rPr>
      <w:rFonts w:ascii="Symbol" w:hAnsi="Symbol" w:cs="Symbol" w:hint="default"/>
    </w:rPr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 w:hint="default"/>
    </w:rPr>
  </w:style>
  <w:style w:type="character" w:customStyle="1" w:styleId="WW8Num3z0">
    <w:name w:val="WW8Num3z0"/>
    <w:rPr>
      <w:rFonts w:ascii="Symbol" w:hAnsi="Symbol" w:cs="Symbol" w:hint="default"/>
      <w:sz w:val="24"/>
      <w:szCs w:val="24"/>
    </w:rPr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</w:style>
  <w:style w:type="character" w:customStyle="1" w:styleId="WW8Num11z0">
    <w:name w:val="WW8Num11z0"/>
  </w:style>
  <w:style w:type="character" w:customStyle="1" w:styleId="WW8Num12z0">
    <w:name w:val="WW8Num12z0"/>
  </w:style>
  <w:style w:type="character" w:customStyle="1" w:styleId="WW8Num13z0">
    <w:name w:val="WW8Num13z0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ascii="Symbol" w:hAnsi="Symbol" w:cs="Symbol" w:hint="default"/>
    </w:rPr>
  </w:style>
  <w:style w:type="character" w:customStyle="1" w:styleId="WW8Num16z0">
    <w:name w:val="WW8Num16z0"/>
  </w:style>
  <w:style w:type="character" w:customStyle="1" w:styleId="WW8Num17z0">
    <w:name w:val="WW8Num17z0"/>
  </w:style>
  <w:style w:type="character" w:customStyle="1" w:styleId="WW8Num18z0">
    <w:name w:val="WW8Num18z0"/>
    <w:rPr>
      <w:rFonts w:ascii="Symbol" w:hAnsi="Symbol" w:cs="Symbol" w:hint="default"/>
      <w:sz w:val="24"/>
      <w:szCs w:val="24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2">
    <w:name w:val="WW8Num18z2"/>
    <w:rPr>
      <w:rFonts w:ascii="Wingdings" w:hAnsi="Wingdings" w:cs="Wingdings" w:hint="default"/>
    </w:rPr>
  </w:style>
  <w:style w:type="character" w:customStyle="1" w:styleId="WW8Num19z0">
    <w:name w:val="WW8Num19z0"/>
  </w:style>
  <w:style w:type="character" w:customStyle="1" w:styleId="WW8Num20z0">
    <w:name w:val="WW8Num20z0"/>
    <w:rPr>
      <w:rFonts w:ascii="Symbol" w:hAnsi="Symbol" w:cs="Symbol" w:hint="default"/>
    </w:rPr>
  </w:style>
  <w:style w:type="character" w:customStyle="1" w:styleId="WW8Num21z0">
    <w:name w:val="WW8Num21z0"/>
    <w:rPr>
      <w:rFonts w:ascii="Symbol" w:hAnsi="Symbol" w:cs="Symbol" w:hint="default"/>
    </w:rPr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hint="default"/>
    </w:rPr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6z0">
    <w:name w:val="WW8Num26z0"/>
    <w:rPr>
      <w:rFonts w:ascii="Symbol" w:hAnsi="Symbol" w:cs="Symbol" w:hint="default"/>
    </w:rPr>
  </w:style>
  <w:style w:type="character" w:customStyle="1" w:styleId="WW8Num26z1">
    <w:name w:val="WW8Num26z1"/>
    <w:rPr>
      <w:rFonts w:ascii="Courier New" w:hAnsi="Courier New" w:cs="Courier New" w:hint="default"/>
    </w:rPr>
  </w:style>
  <w:style w:type="character" w:customStyle="1" w:styleId="WW8Num26z2">
    <w:name w:val="WW8Num26z2"/>
    <w:rPr>
      <w:rFonts w:ascii="Wingdings" w:hAnsi="Wingdings" w:cs="Wingdings" w:hint="default"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9z0">
    <w:name w:val="WW8Num29z0"/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30z3">
    <w:name w:val="WW8Num30z3"/>
  </w:style>
  <w:style w:type="character" w:customStyle="1" w:styleId="WW8Num30z4">
    <w:name w:val="WW8Num30z4"/>
  </w:style>
  <w:style w:type="character" w:customStyle="1" w:styleId="WW8Num30z5">
    <w:name w:val="WW8Num30z5"/>
  </w:style>
  <w:style w:type="character" w:customStyle="1" w:styleId="WW8Num30z6">
    <w:name w:val="WW8Num30z6"/>
  </w:style>
  <w:style w:type="character" w:customStyle="1" w:styleId="WW8Num30z7">
    <w:name w:val="WW8Num30z7"/>
  </w:style>
  <w:style w:type="character" w:customStyle="1" w:styleId="WW8Num30z8">
    <w:name w:val="WW8Num30z8"/>
  </w:style>
  <w:style w:type="character" w:customStyle="1" w:styleId="WW8Num31z0">
    <w:name w:val="WW8Num31z0"/>
    <w:rPr>
      <w:rFonts w:ascii="Symbol" w:hAnsi="Symbol" w:cs="Symbol" w:hint="default"/>
    </w:rPr>
  </w:style>
  <w:style w:type="character" w:customStyle="1" w:styleId="WW8Num32z0">
    <w:name w:val="WW8Num32z0"/>
    <w:rPr>
      <w:rFonts w:hint="default"/>
    </w:rPr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St2z0">
    <w:name w:val="WW8NumSt2z0"/>
    <w:rPr>
      <w:rFonts w:ascii="Symbol" w:hAnsi="Symbol" w:cs="Symbol" w:hint="default"/>
    </w:rPr>
  </w:style>
  <w:style w:type="character" w:customStyle="1" w:styleId="WW8NumSt4z0">
    <w:name w:val="WW8NumSt4z0"/>
    <w:rPr>
      <w:rFonts w:ascii="Symbol" w:hAnsi="Symbol" w:cs="Symbol" w:hint="default"/>
    </w:rPr>
  </w:style>
  <w:style w:type="character" w:customStyle="1" w:styleId="WW8NumSt23z0">
    <w:name w:val="WW8NumSt23z0"/>
    <w:rPr>
      <w:rFonts w:ascii="Symbol" w:hAnsi="Symbol" w:cs="Symbol" w:hint="default"/>
    </w:rPr>
  </w:style>
  <w:style w:type="character" w:customStyle="1" w:styleId="WW8NumSt25z0">
    <w:name w:val="WW8NumSt25z0"/>
    <w:rPr>
      <w:rFonts w:ascii="Symbol" w:hAnsi="Symbol" w:cs="Symbol" w:hint="default"/>
    </w:rPr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</w:style>
  <w:style w:type="character" w:styleId="Hyperlink">
    <w:name w:val="Hyperlink"/>
    <w:rPr>
      <w:color w:val="0563C1"/>
      <w:u w:val="single"/>
    </w:rPr>
  </w:style>
  <w:style w:type="character" w:customStyle="1" w:styleId="HeaderChar">
    <w:name w:val="Header Char"/>
    <w:rPr>
      <w:rFonts w:ascii="Arial" w:hAnsi="Arial" w:cs="Arial"/>
      <w:sz w:val="16"/>
    </w:rPr>
  </w:style>
  <w:style w:type="character" w:customStyle="1" w:styleId="FooterChar">
    <w:name w:val="Footer Char"/>
    <w:rPr>
      <w:rFonts w:ascii="Arial" w:hAnsi="Arial" w:cs="Arial"/>
      <w:sz w:val="16"/>
    </w:rPr>
  </w:style>
  <w:style w:type="character" w:styleId="Nmerodelinha">
    <w:name w:val="line number"/>
  </w:style>
  <w:style w:type="character" w:customStyle="1" w:styleId="st">
    <w:name w:val="st"/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customStyle="1" w:styleId="TextoNormal">
    <w:name w:val="Texto Normal"/>
    <w:pPr>
      <w:suppressAutoHyphens/>
      <w:spacing w:before="60" w:after="60"/>
      <w:ind w:left="578"/>
      <w:jc w:val="both"/>
    </w:pPr>
    <w:rPr>
      <w:sz w:val="22"/>
    </w:rPr>
  </w:style>
  <w:style w:type="paragraph" w:customStyle="1" w:styleId="Corponico">
    <w:name w:val="Corpo Único"/>
    <w:pPr>
      <w:suppressAutoHyphens/>
      <w:spacing w:before="60" w:after="60"/>
      <w:ind w:left="720"/>
    </w:pPr>
    <w:rPr>
      <w:rFonts w:ascii="Arial" w:hAnsi="Arial" w:cs="Arial"/>
      <w:color w:val="000000"/>
      <w:lang w:val="en-US" w:eastAsia="zh-CN"/>
    </w:rPr>
  </w:style>
  <w:style w:type="paragraph" w:customStyle="1" w:styleId="Captulo">
    <w:name w:val="Capítulo"/>
    <w:next w:val="TextoNormal"/>
    <w:pPr>
      <w:keepNext/>
      <w:suppressAutoHyphens/>
      <w:spacing w:after="480"/>
      <w:jc w:val="right"/>
    </w:pPr>
    <w:rPr>
      <w:rFonts w:ascii="Arial" w:hAnsi="Arial" w:cs="Arial"/>
      <w:b/>
      <w:sz w:val="40"/>
    </w:rPr>
  </w:style>
  <w:style w:type="paragraph" w:customStyle="1" w:styleId="Sumrio-Captulo">
    <w:name w:val="Sumário - Capítulo"/>
    <w:pPr>
      <w:suppressAutoHyphens/>
      <w:spacing w:after="480"/>
      <w:jc w:val="right"/>
    </w:pPr>
    <w:rPr>
      <w:rFonts w:ascii="Arial" w:hAnsi="Arial" w:cs="Arial"/>
      <w:b/>
      <w:sz w:val="40"/>
    </w:rPr>
  </w:style>
  <w:style w:type="paragraph" w:customStyle="1" w:styleId="Sumrio-Item">
    <w:name w:val="Sumário - Item"/>
    <w:basedOn w:val="Sumrio-Captulo"/>
    <w:pPr>
      <w:spacing w:before="60" w:after="60"/>
      <w:ind w:left="1152"/>
    </w:pPr>
    <w:rPr>
      <w:sz w:val="20"/>
    </w:rPr>
  </w:style>
  <w:style w:type="paragraph" w:customStyle="1" w:styleId="Sumrio-Subitem">
    <w:name w:val="Sumário - Subitem"/>
    <w:basedOn w:val="Sumrio-Item"/>
    <w:pPr>
      <w:spacing w:before="0" w:after="0"/>
      <w:ind w:left="1728"/>
    </w:pPr>
  </w:style>
  <w:style w:type="paragraph" w:customStyle="1" w:styleId="Ttulo-Item">
    <w:name w:val="Título - Item"/>
    <w:next w:val="TextoNormal"/>
    <w:pPr>
      <w:suppressAutoHyphens/>
      <w:spacing w:before="60"/>
    </w:pPr>
    <w:rPr>
      <w:rFonts w:ascii="Arial" w:hAnsi="Arial" w:cs="Arial"/>
      <w:b/>
    </w:rPr>
  </w:style>
  <w:style w:type="paragraph" w:styleId="Numerada">
    <w:name w:val="List Number"/>
    <w:next w:val="TextoNormal"/>
    <w:pPr>
      <w:suppressAutoHyphens/>
      <w:spacing w:before="240" w:after="120"/>
    </w:pPr>
    <w:rPr>
      <w:sz w:val="22"/>
    </w:rPr>
  </w:style>
  <w:style w:type="paragraph" w:styleId="Commarcadores3">
    <w:name w:val="List Bullet 3"/>
    <w:pPr>
      <w:numPr>
        <w:numId w:val="5"/>
      </w:numPr>
      <w:suppressAutoHyphens/>
      <w:ind w:left="859"/>
    </w:pPr>
  </w:style>
  <w:style w:type="paragraph" w:customStyle="1" w:styleId="Ttulo-Subitem">
    <w:name w:val="Título - Subitem"/>
    <w:next w:val="TextoNormal"/>
    <w:pPr>
      <w:keepNext/>
      <w:numPr>
        <w:numId w:val="6"/>
      </w:numPr>
      <w:suppressAutoHyphens/>
      <w:spacing w:before="240" w:after="120"/>
      <w:ind w:left="576" w:hanging="576"/>
    </w:pPr>
    <w:rPr>
      <w:rFonts w:ascii="Arial" w:hAnsi="Arial" w:cs="Arial"/>
      <w:b/>
      <w:sz w:val="24"/>
    </w:rPr>
  </w:style>
  <w:style w:type="paragraph" w:customStyle="1" w:styleId="TtuloFigura">
    <w:name w:val="Título Figura"/>
    <w:next w:val="TextoNormal"/>
    <w:pPr>
      <w:keepNext/>
      <w:suppressAutoHyphens/>
      <w:spacing w:before="240" w:after="60"/>
      <w:jc w:val="center"/>
    </w:pPr>
    <w:rPr>
      <w:rFonts w:ascii="Arial" w:hAnsi="Arial" w:cs="Arial"/>
      <w:b/>
    </w:rPr>
  </w:style>
  <w:style w:type="paragraph" w:customStyle="1" w:styleId="Bullet1">
    <w:name w:val="Bullet 1"/>
    <w:pPr>
      <w:numPr>
        <w:numId w:val="7"/>
      </w:numPr>
      <w:suppressAutoHyphens/>
      <w:ind w:left="859"/>
    </w:pPr>
  </w:style>
  <w:style w:type="paragraph" w:customStyle="1" w:styleId="Bullet2">
    <w:name w:val="Bullet 2"/>
    <w:pPr>
      <w:numPr>
        <w:numId w:val="8"/>
      </w:numPr>
      <w:suppressAutoHyphens/>
      <w:spacing w:after="60"/>
      <w:ind w:left="859"/>
    </w:pPr>
  </w:style>
  <w:style w:type="paragraph" w:customStyle="1" w:styleId="TtuloCapa">
    <w:name w:val="Título Capa"/>
    <w:next w:val="Verso"/>
    <w:pPr>
      <w:suppressAutoHyphens/>
      <w:spacing w:before="6000" w:after="6840"/>
      <w:jc w:val="center"/>
    </w:pPr>
    <w:rPr>
      <w:rFonts w:ascii="Arial Black" w:hAnsi="Arial Black" w:cs="Arial Black"/>
      <w:color w:val="0000FF"/>
      <w:sz w:val="48"/>
    </w:rPr>
  </w:style>
  <w:style w:type="paragraph" w:customStyle="1" w:styleId="Verso">
    <w:name w:val="Versão"/>
    <w:pPr>
      <w:suppressAutoHyphens/>
      <w:jc w:val="center"/>
    </w:pPr>
    <w:rPr>
      <w:rFonts w:ascii="Arial" w:hAnsi="Arial" w:cs="Arial"/>
      <w:sz w:val="24"/>
    </w:rPr>
  </w:style>
  <w:style w:type="paragraph" w:customStyle="1" w:styleId="Objeto">
    <w:name w:val="Objeto"/>
    <w:next w:val="TextoNormal"/>
    <w:pPr>
      <w:keepNext/>
      <w:shd w:val="clear" w:color="auto" w:fill="CCCCCC"/>
      <w:suppressAutoHyphens/>
      <w:spacing w:before="360" w:after="120"/>
    </w:pPr>
    <w:rPr>
      <w:rFonts w:ascii="Arial" w:hAnsi="Arial" w:cs="Arial"/>
      <w:b/>
      <w:color w:val="000000"/>
      <w:sz w:val="28"/>
      <w:lang w:val="en-US" w:eastAsia="zh-CN"/>
    </w:rPr>
  </w:style>
  <w:style w:type="paragraph" w:customStyle="1" w:styleId="Item">
    <w:name w:val="Item"/>
    <w:pPr>
      <w:suppressAutoHyphens/>
      <w:ind w:left="576"/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  <w:rPr>
      <w:rFonts w:ascii="Arial" w:hAnsi="Arial" w:cs="Arial"/>
      <w:sz w:val="16"/>
    </w:rPr>
  </w:style>
  <w:style w:type="paragraph" w:customStyle="1" w:styleId="TtuloCapa2">
    <w:name w:val="Título Capa 2"/>
    <w:pPr>
      <w:suppressAutoHyphens/>
      <w:spacing w:before="5760" w:after="6280"/>
      <w:jc w:val="center"/>
    </w:pPr>
    <w:rPr>
      <w:rFonts w:ascii="Arial" w:hAnsi="Arial" w:cs="Arial"/>
      <w:b/>
      <w:color w:val="0000FF"/>
      <w:sz w:val="56"/>
    </w:rPr>
  </w:style>
  <w:style w:type="paragraph" w:customStyle="1" w:styleId="Ttulo-Subitemsemnumerao">
    <w:name w:val="Título - Subitem sem numeração"/>
    <w:next w:val="TextoNormal"/>
    <w:pPr>
      <w:suppressAutoHyphens/>
      <w:spacing w:before="240" w:after="120"/>
      <w:ind w:left="576"/>
    </w:pPr>
    <w:rPr>
      <w:rFonts w:ascii="Arial" w:hAnsi="Arial" w:cs="Arial"/>
      <w:b/>
      <w:sz w:val="24"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  <w:rPr>
      <w:rFonts w:ascii="Arial" w:hAnsi="Arial" w:cs="Arial"/>
      <w:sz w:val="16"/>
    </w:rPr>
  </w:style>
  <w:style w:type="paragraph" w:styleId="Sumrio1">
    <w:name w:val="toc 1"/>
    <w:basedOn w:val="Normal"/>
    <w:next w:val="Normal"/>
    <w:pPr>
      <w:tabs>
        <w:tab w:val="right" w:leader="dot" w:pos="9029"/>
      </w:tabs>
      <w:spacing w:before="360"/>
    </w:pPr>
    <w:rPr>
      <w:rFonts w:ascii="Arial" w:hAnsi="Arial" w:cs="Arial"/>
      <w:b/>
      <w:caps/>
      <w:sz w:val="24"/>
    </w:rPr>
  </w:style>
  <w:style w:type="paragraph" w:styleId="Sumrio2">
    <w:name w:val="toc 2"/>
    <w:basedOn w:val="Normal"/>
    <w:next w:val="Normal"/>
    <w:pPr>
      <w:tabs>
        <w:tab w:val="right" w:leader="dot" w:pos="9029"/>
      </w:tabs>
      <w:spacing w:before="240" w:after="60"/>
      <w:ind w:left="576"/>
    </w:pPr>
    <w:rPr>
      <w:rFonts w:ascii="Arial" w:hAnsi="Arial" w:cs="Arial"/>
      <w:b/>
    </w:rPr>
  </w:style>
  <w:style w:type="paragraph" w:styleId="Sumrio3">
    <w:name w:val="toc 3"/>
    <w:basedOn w:val="Normal"/>
    <w:next w:val="Normal"/>
    <w:pPr>
      <w:tabs>
        <w:tab w:val="right" w:leader="dot" w:pos="9029"/>
      </w:tabs>
      <w:spacing w:before="60" w:after="60"/>
      <w:ind w:left="1152"/>
    </w:pPr>
    <w:rPr>
      <w:rFonts w:ascii="Arial" w:hAnsi="Arial" w:cs="Arial"/>
    </w:rPr>
  </w:style>
  <w:style w:type="paragraph" w:styleId="Sumrio4">
    <w:name w:val="toc 4"/>
    <w:basedOn w:val="Normal"/>
    <w:next w:val="Normal"/>
    <w:pPr>
      <w:tabs>
        <w:tab w:val="right" w:leader="dot" w:pos="9029"/>
      </w:tabs>
      <w:ind w:left="400"/>
    </w:pPr>
  </w:style>
  <w:style w:type="paragraph" w:styleId="Sumrio5">
    <w:name w:val="toc 5"/>
    <w:basedOn w:val="Normal"/>
    <w:next w:val="Normal"/>
    <w:pPr>
      <w:tabs>
        <w:tab w:val="right" w:leader="dot" w:pos="9029"/>
      </w:tabs>
      <w:ind w:left="600"/>
    </w:pPr>
  </w:style>
  <w:style w:type="paragraph" w:styleId="Sumrio6">
    <w:name w:val="toc 6"/>
    <w:basedOn w:val="Normal"/>
    <w:next w:val="Normal"/>
    <w:pPr>
      <w:tabs>
        <w:tab w:val="right" w:leader="dot" w:pos="9029"/>
      </w:tabs>
      <w:ind w:left="800"/>
    </w:pPr>
  </w:style>
  <w:style w:type="paragraph" w:styleId="Sumrio7">
    <w:name w:val="toc 7"/>
    <w:basedOn w:val="Normal"/>
    <w:next w:val="Normal"/>
    <w:pPr>
      <w:tabs>
        <w:tab w:val="right" w:leader="dot" w:pos="9029"/>
      </w:tabs>
      <w:ind w:left="1000"/>
    </w:pPr>
  </w:style>
  <w:style w:type="paragraph" w:styleId="Sumrio8">
    <w:name w:val="toc 8"/>
    <w:basedOn w:val="Normal"/>
    <w:next w:val="Normal"/>
    <w:pPr>
      <w:tabs>
        <w:tab w:val="right" w:leader="dot" w:pos="9029"/>
      </w:tabs>
      <w:ind w:left="1200"/>
    </w:pPr>
  </w:style>
  <w:style w:type="paragraph" w:styleId="Sumrio9">
    <w:name w:val="toc 9"/>
    <w:basedOn w:val="Normal"/>
    <w:next w:val="Normal"/>
    <w:pPr>
      <w:tabs>
        <w:tab w:val="right" w:leader="dot" w:pos="9029"/>
      </w:tabs>
      <w:ind w:left="1400"/>
    </w:pPr>
  </w:style>
  <w:style w:type="paragraph" w:customStyle="1" w:styleId="Padrao">
    <w:name w:val="Padrao"/>
    <w:pPr>
      <w:keepNext/>
      <w:numPr>
        <w:numId w:val="9"/>
      </w:numPr>
      <w:suppressAutoHyphens/>
      <w:spacing w:before="240" w:after="240"/>
      <w:ind w:left="720" w:hanging="720"/>
    </w:pPr>
    <w:rPr>
      <w:b/>
      <w:color w:val="000000"/>
      <w:sz w:val="24"/>
      <w:lang w:val="en-US" w:eastAsia="zh-CN"/>
    </w:rPr>
  </w:style>
  <w:style w:type="paragraph" w:customStyle="1" w:styleId="Observao">
    <w:name w:val="Observação"/>
    <w:next w:val="TextoNormal"/>
    <w:pPr>
      <w:suppressAutoHyphens/>
      <w:spacing w:before="120" w:after="120"/>
      <w:ind w:left="1152" w:hanging="576"/>
    </w:pPr>
    <w:rPr>
      <w:sz w:val="21"/>
    </w:rPr>
  </w:style>
  <w:style w:type="paragraph" w:customStyle="1" w:styleId="CabealhoCapa1">
    <w:name w:val="Cabeçalho Capa 1"/>
    <w:pPr>
      <w:suppressAutoHyphens/>
    </w:pPr>
    <w:rPr>
      <w:rFonts w:ascii="Arial" w:hAnsi="Arial" w:cs="Arial"/>
      <w:b/>
    </w:rPr>
  </w:style>
  <w:style w:type="paragraph" w:customStyle="1" w:styleId="CabealhoCapa2">
    <w:name w:val="Cabeçalho Capa 2"/>
    <w:pPr>
      <w:suppressAutoHyphens/>
    </w:pPr>
    <w:rPr>
      <w:rFonts w:ascii="Arial" w:hAnsi="Arial" w:cs="Arial"/>
      <w:sz w:val="16"/>
    </w:rPr>
  </w:style>
  <w:style w:type="paragraph" w:styleId="Commarcadores">
    <w:name w:val="List Bullet"/>
    <w:basedOn w:val="Normal"/>
    <w:pPr>
      <w:numPr>
        <w:numId w:val="2"/>
      </w:numPr>
      <w:tabs>
        <w:tab w:val="left" w:pos="567"/>
      </w:tabs>
      <w:spacing w:before="60" w:after="60"/>
      <w:ind w:left="993" w:firstLine="0"/>
    </w:pPr>
    <w:rPr>
      <w:b/>
      <w:sz w:val="22"/>
    </w:rPr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spacing w:after="120"/>
    </w:pPr>
  </w:style>
  <w:style w:type="paragraph" w:customStyle="1" w:styleId="destaque1">
    <w:name w:val="destaque 1"/>
    <w:next w:val="Normal"/>
    <w:pPr>
      <w:keepNext/>
      <w:suppressAutoHyphens/>
      <w:spacing w:before="240" w:after="120"/>
    </w:pPr>
    <w:rPr>
      <w:rFonts w:ascii="Arial" w:hAnsi="Arial" w:cs="Arial"/>
      <w:b/>
      <w:sz w:val="24"/>
    </w:rPr>
  </w:style>
  <w:style w:type="paragraph" w:customStyle="1" w:styleId="destaque2">
    <w:name w:val="destaque 2"/>
    <w:basedOn w:val="destaque1"/>
    <w:next w:val="Normal"/>
    <w:rPr>
      <w:b w:val="0"/>
      <w:i/>
    </w:rPr>
  </w:style>
  <w:style w:type="paragraph" w:customStyle="1" w:styleId="Contedodoquadro">
    <w:name w:val="Conteúdo do quadro"/>
    <w:basedOn w:val="Normal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styleId="PargrafodaLista">
    <w:name w:val="List Paragraph"/>
    <w:basedOn w:val="Normal"/>
    <w:uiPriority w:val="34"/>
    <w:qFormat/>
    <w:rsid w:val="00873AC0"/>
    <w:pPr>
      <w:suppressAutoHyphens w:val="0"/>
      <w:ind w:left="720"/>
      <w:contextualSpacing/>
    </w:pPr>
    <w:rPr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rsid w:val="00731A1A"/>
    <w:rPr>
      <w:rFonts w:ascii="Arial" w:hAnsi="Arial" w:cs="Arial"/>
      <w:sz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66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image" Target="media/image1.emf"/><Relationship Id="rId26" Type="http://schemas.openxmlformats.org/officeDocument/2006/relationships/footer" Target="footer8.xml"/><Relationship Id="rId39" Type="http://schemas.openxmlformats.org/officeDocument/2006/relationships/footer" Target="footer11.xml"/><Relationship Id="rId21" Type="http://schemas.openxmlformats.org/officeDocument/2006/relationships/header" Target="header6.xml"/><Relationship Id="rId34" Type="http://schemas.openxmlformats.org/officeDocument/2006/relationships/header" Target="header9.xml"/><Relationship Id="rId42" Type="http://schemas.openxmlformats.org/officeDocument/2006/relationships/oleObject" Target="embeddings/oleObject8.bin"/><Relationship Id="rId47" Type="http://schemas.openxmlformats.org/officeDocument/2006/relationships/image" Target="media/image10.png"/><Relationship Id="rId50" Type="http://schemas.openxmlformats.org/officeDocument/2006/relationships/image" Target="media/image13.png"/><Relationship Id="rId55" Type="http://schemas.openxmlformats.org/officeDocument/2006/relationships/image" Target="media/image18.png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9" Type="http://schemas.openxmlformats.org/officeDocument/2006/relationships/oleObject" Target="embeddings/oleObject3.bin"/><Relationship Id="rId11" Type="http://schemas.openxmlformats.org/officeDocument/2006/relationships/footer" Target="footer2.xml"/><Relationship Id="rId24" Type="http://schemas.openxmlformats.org/officeDocument/2006/relationships/footer" Target="footer7.xml"/><Relationship Id="rId32" Type="http://schemas.openxmlformats.org/officeDocument/2006/relationships/oleObject" Target="embeddings/oleObject5.bin"/><Relationship Id="rId37" Type="http://schemas.openxmlformats.org/officeDocument/2006/relationships/footer" Target="footer10.xml"/><Relationship Id="rId40" Type="http://schemas.openxmlformats.org/officeDocument/2006/relationships/image" Target="media/image5.emf"/><Relationship Id="rId45" Type="http://schemas.openxmlformats.org/officeDocument/2006/relationships/image" Target="media/image8.png"/><Relationship Id="rId53" Type="http://schemas.openxmlformats.org/officeDocument/2006/relationships/image" Target="media/image16.png"/><Relationship Id="rId58" Type="http://schemas.openxmlformats.org/officeDocument/2006/relationships/header" Target="header13.xml"/><Relationship Id="rId5" Type="http://schemas.openxmlformats.org/officeDocument/2006/relationships/webSettings" Target="webSettings.xml"/><Relationship Id="rId61" Type="http://schemas.openxmlformats.org/officeDocument/2006/relationships/header" Target="header14.xml"/><Relationship Id="rId19" Type="http://schemas.openxmlformats.org/officeDocument/2006/relationships/oleObject" Target="embeddings/oleObject1.bin"/><Relationship Id="rId14" Type="http://schemas.openxmlformats.org/officeDocument/2006/relationships/footer" Target="footer3.xml"/><Relationship Id="rId22" Type="http://schemas.openxmlformats.org/officeDocument/2006/relationships/header" Target="header7.xml"/><Relationship Id="rId27" Type="http://schemas.openxmlformats.org/officeDocument/2006/relationships/image" Target="media/image2.png"/><Relationship Id="rId30" Type="http://schemas.openxmlformats.org/officeDocument/2006/relationships/oleObject" Target="embeddings/oleObject4.bin"/><Relationship Id="rId35" Type="http://schemas.openxmlformats.org/officeDocument/2006/relationships/header" Target="header10.xml"/><Relationship Id="rId43" Type="http://schemas.openxmlformats.org/officeDocument/2006/relationships/image" Target="media/image6.png"/><Relationship Id="rId48" Type="http://schemas.openxmlformats.org/officeDocument/2006/relationships/image" Target="media/image11.png"/><Relationship Id="rId56" Type="http://schemas.openxmlformats.org/officeDocument/2006/relationships/image" Target="media/image19.png"/><Relationship Id="rId64" Type="http://schemas.openxmlformats.org/officeDocument/2006/relationships/theme" Target="theme/theme1.xml"/><Relationship Id="rId8" Type="http://schemas.openxmlformats.org/officeDocument/2006/relationships/header" Target="header1.xml"/><Relationship Id="rId51" Type="http://schemas.openxmlformats.org/officeDocument/2006/relationships/image" Target="media/image14.png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header" Target="header8.xml"/><Relationship Id="rId33" Type="http://schemas.openxmlformats.org/officeDocument/2006/relationships/oleObject" Target="embeddings/oleObject6.bin"/><Relationship Id="rId38" Type="http://schemas.openxmlformats.org/officeDocument/2006/relationships/header" Target="header11.xml"/><Relationship Id="rId46" Type="http://schemas.openxmlformats.org/officeDocument/2006/relationships/image" Target="media/image9.png"/><Relationship Id="rId59" Type="http://schemas.openxmlformats.org/officeDocument/2006/relationships/footer" Target="footer12.xml"/><Relationship Id="rId20" Type="http://schemas.openxmlformats.org/officeDocument/2006/relationships/oleObject" Target="embeddings/oleObject2.bin"/><Relationship Id="rId41" Type="http://schemas.openxmlformats.org/officeDocument/2006/relationships/oleObject" Target="embeddings/oleObject7.bin"/><Relationship Id="rId54" Type="http://schemas.openxmlformats.org/officeDocument/2006/relationships/image" Target="media/image17.png"/><Relationship Id="rId62" Type="http://schemas.openxmlformats.org/officeDocument/2006/relationships/footer" Target="footer1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footer" Target="footer6.xml"/><Relationship Id="rId28" Type="http://schemas.openxmlformats.org/officeDocument/2006/relationships/image" Target="media/image3.emf"/><Relationship Id="rId36" Type="http://schemas.openxmlformats.org/officeDocument/2006/relationships/footer" Target="footer9.xml"/><Relationship Id="rId49" Type="http://schemas.openxmlformats.org/officeDocument/2006/relationships/image" Target="media/image12.png"/><Relationship Id="rId57" Type="http://schemas.openxmlformats.org/officeDocument/2006/relationships/header" Target="header12.xml"/><Relationship Id="rId10" Type="http://schemas.openxmlformats.org/officeDocument/2006/relationships/header" Target="header2.xml"/><Relationship Id="rId31" Type="http://schemas.openxmlformats.org/officeDocument/2006/relationships/image" Target="media/image4.emf"/><Relationship Id="rId44" Type="http://schemas.openxmlformats.org/officeDocument/2006/relationships/image" Target="media/image7.png"/><Relationship Id="rId52" Type="http://schemas.openxmlformats.org/officeDocument/2006/relationships/image" Target="media/image15.png"/><Relationship Id="rId60" Type="http://schemas.openxmlformats.org/officeDocument/2006/relationships/footer" Target="footer13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ADMINI~1\LOCALS~1\Temp\documentoRequisitos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E06B5A-7C0C-4AE3-A58D-EB8EEF1CD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documentoRequisitos.dot</Template>
  <TotalTime>1771</TotalTime>
  <Pages>33</Pages>
  <Words>4585</Words>
  <Characters>24765</Characters>
  <Application>Microsoft Office Word</Application>
  <DocSecurity>0</DocSecurity>
  <Lines>206</Lines>
  <Paragraphs>58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Guia para Documento de Requisitos</vt:lpstr>
      <vt:lpstr>Guia para Documento de Requisitos</vt:lpstr>
    </vt:vector>
  </TitlesOfParts>
  <Company/>
  <LinksUpToDate>false</LinksUpToDate>
  <CharactersWithSpaces>29292</CharactersWithSpaces>
  <SharedDoc>false</SharedDoc>
  <HLinks>
    <vt:vector size="84" baseType="variant">
      <vt:variant>
        <vt:i4>7471183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__RefHeading___Toc485117497</vt:lpwstr>
      </vt:variant>
      <vt:variant>
        <vt:i4>7471183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__RefHeading___Toc485117497</vt:lpwstr>
      </vt:variant>
      <vt:variant>
        <vt:i4>7471183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__RefHeading___Toc485117497</vt:lpwstr>
      </vt:variant>
      <vt:variant>
        <vt:i4>7471183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__RefHeading___Toc485117497</vt:lpwstr>
      </vt:variant>
      <vt:variant>
        <vt:i4>8126543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__RefHeading___Toc485117478</vt:lpwstr>
      </vt:variant>
      <vt:variant>
        <vt:i4>8126543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__RefHeading___Toc485117477</vt:lpwstr>
      </vt:variant>
      <vt:variant>
        <vt:i4>8126543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__RefHeading___Toc485117474</vt:lpwstr>
      </vt:variant>
      <vt:variant>
        <vt:i4>8126543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__RefHeading___Toc485117473</vt:lpwstr>
      </vt:variant>
      <vt:variant>
        <vt:i4>8192079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__RefHeading___Toc485117468</vt:lpwstr>
      </vt:variant>
      <vt:variant>
        <vt:i4>8192079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__RefHeading___Toc485117463</vt:lpwstr>
      </vt:variant>
      <vt:variant>
        <vt:i4>8192079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__RefHeading___Toc485117462</vt:lpwstr>
      </vt:variant>
      <vt:variant>
        <vt:i4>8192079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__RefHeading___Toc485117461</vt:lpwstr>
      </vt:variant>
      <vt:variant>
        <vt:i4>8192079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__RefHeading___Toc485117460</vt:lpwstr>
      </vt:variant>
      <vt:variant>
        <vt:i4>8257615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__RefHeading___Toc485117459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para Documento de Requisitos</dc:title>
  <dc:subject>Padrões de documentação</dc:subject>
  <dc:creator>Sílvio Bacalá Júnior</dc:creator>
  <cp:keywords/>
  <dc:description>Versão 1.0</dc:description>
  <cp:lastModifiedBy>Leonardo Campelo</cp:lastModifiedBy>
  <cp:revision>42</cp:revision>
  <cp:lastPrinted>1995-11-21T19:41:00Z</cp:lastPrinted>
  <dcterms:created xsi:type="dcterms:W3CDTF">1995-11-21T19:41:00Z</dcterms:created>
  <dcterms:modified xsi:type="dcterms:W3CDTF">2020-08-31T16:20:00Z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">
    <vt:lpwstr>Versão 1.0</vt:lpwstr>
  </property>
</Properties>
</file>